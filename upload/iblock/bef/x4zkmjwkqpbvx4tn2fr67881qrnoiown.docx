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FC" w:rsidRPr="008926FC" w:rsidRDefault="008926FC" w:rsidP="008926FC">
      <w:pPr>
        <w:spacing w:after="0" w:line="240" w:lineRule="auto"/>
        <w:ind w:firstLine="709"/>
        <w:jc w:val="center"/>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ОПРОСНЫЙ ЛИСТ</w:t>
      </w:r>
    </w:p>
    <w:p w:rsidR="008926FC" w:rsidRPr="008926FC" w:rsidRDefault="008926FC" w:rsidP="008926FC">
      <w:pPr>
        <w:spacing w:after="0" w:line="240" w:lineRule="auto"/>
        <w:ind w:firstLine="709"/>
        <w:jc w:val="center"/>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клиента – иностранной структуры без образования юридического лица</w:t>
      </w: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blLook w:val="04A0" w:firstRow="1" w:lastRow="0" w:firstColumn="1" w:lastColumn="0" w:noHBand="0" w:noVBand="1"/>
      </w:tblPr>
      <w:tblGrid>
        <w:gridCol w:w="2126"/>
        <w:gridCol w:w="1381"/>
        <w:gridCol w:w="600"/>
        <w:gridCol w:w="661"/>
        <w:gridCol w:w="47"/>
        <w:gridCol w:w="45"/>
        <w:gridCol w:w="97"/>
        <w:gridCol w:w="284"/>
        <w:gridCol w:w="145"/>
        <w:gridCol w:w="248"/>
        <w:gridCol w:w="37"/>
        <w:gridCol w:w="142"/>
        <w:gridCol w:w="142"/>
        <w:gridCol w:w="478"/>
        <w:gridCol w:w="318"/>
        <w:gridCol w:w="483"/>
        <w:gridCol w:w="289"/>
        <w:gridCol w:w="387"/>
        <w:gridCol w:w="529"/>
        <w:gridCol w:w="1307"/>
      </w:tblGrid>
      <w:tr w:rsidR="008926FC" w:rsidRPr="008926FC" w:rsidTr="008926FC">
        <w:trPr>
          <w:trHeight w:val="50"/>
        </w:trPr>
        <w:tc>
          <w:tcPr>
            <w:tcW w:w="9640" w:type="dxa"/>
            <w:gridSpan w:val="20"/>
            <w:shd w:val="clear" w:color="auto" w:fill="EAF1DD"/>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 xml:space="preserve">ИНФОРМАЦИЯ О КЛИЕНТЕ </w:t>
            </w:r>
            <w:r w:rsidRPr="008926FC">
              <w:rPr>
                <w:rFonts w:ascii="Times New Roman" w:eastAsia="Times New Roman" w:hAnsi="Times New Roman" w:cs="Times New Roman"/>
                <w:sz w:val="20"/>
                <w:szCs w:val="20"/>
              </w:rPr>
              <w:t>(все поля обязательны к заполнению)</w:t>
            </w:r>
          </w:p>
        </w:tc>
      </w:tr>
      <w:tr w:rsidR="008926FC" w:rsidRPr="008926FC" w:rsidTr="008926FC">
        <w:tblPrEx>
          <w:shd w:val="clear" w:color="auto" w:fill="auto"/>
        </w:tblPrEx>
        <w:tc>
          <w:tcPr>
            <w:tcW w:w="5634" w:type="dxa"/>
            <w:gridSpan w:val="10"/>
            <w:tcBorders>
              <w:top w:val="thinThickSmallGap" w:sz="2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Наименование, фирменное наименование на русском языке (полное и (или) сокращенное) и на иностранных языках (полное и (или) сокращенное) (при наличии)</w:t>
            </w:r>
          </w:p>
        </w:tc>
        <w:tc>
          <w:tcPr>
            <w:tcW w:w="4006" w:type="dxa"/>
            <w:gridSpan w:val="10"/>
            <w:tcBorders>
              <w:top w:val="thinThickSmallGap" w:sz="2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maxLength w:val="150"/>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5634" w:type="dxa"/>
            <w:gridSpan w:val="10"/>
            <w:tcBorders>
              <w:top w:val="thinThickSmallGap" w:sz="2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ИНН – для резидента;</w:t>
            </w:r>
          </w:p>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ИНН или КИО, присвоенный до 24 декабря 2010 года, либо ИНН, присвоенный после 24 декабря 2010 года, – для нерезидента</w:t>
            </w:r>
          </w:p>
        </w:tc>
        <w:tc>
          <w:tcPr>
            <w:tcW w:w="4006" w:type="dxa"/>
            <w:gridSpan w:val="10"/>
            <w:tcBorders>
              <w:top w:val="thinThickSmallGap" w:sz="24" w:space="0" w:color="auto"/>
            </w:tcBorders>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rPr>
            </w:pPr>
          </w:p>
        </w:tc>
      </w:tr>
      <w:tr w:rsidR="008926FC" w:rsidRPr="008926FC" w:rsidTr="008926FC">
        <w:tblPrEx>
          <w:shd w:val="clear" w:color="auto" w:fill="auto"/>
        </w:tblPrEx>
        <w:tc>
          <w:tcPr>
            <w:tcW w:w="5634" w:type="dxa"/>
            <w:gridSpan w:val="10"/>
            <w:tcBorders>
              <w:top w:val="thinThickSmallGap" w:sz="24" w:space="0" w:color="auto"/>
            </w:tcBorders>
            <w:shd w:val="clear" w:color="auto" w:fill="EAF1DD"/>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Организационно-правовая форма</w:t>
            </w:r>
          </w:p>
        </w:tc>
        <w:tc>
          <w:tcPr>
            <w:tcW w:w="4006" w:type="dxa"/>
            <w:gridSpan w:val="10"/>
            <w:tcBorders>
              <w:top w:val="thinThickSmallGap" w:sz="24" w:space="0" w:color="auto"/>
            </w:tcBorders>
          </w:tcPr>
          <w:p w:rsidR="008926FC" w:rsidRPr="008926FC" w:rsidRDefault="008926FC" w:rsidP="008926FC">
            <w:pPr>
              <w:keepNext/>
              <w:spacing w:after="0" w:line="240" w:lineRule="auto"/>
              <w:ind w:left="3260" w:firstLine="851"/>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5634" w:type="dxa"/>
            <w:gridSpan w:val="10"/>
            <w:tcBorders>
              <w:top w:val="thinThickSmallGap" w:sz="2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Код (коды) (при наличии) иностранной структуры без образования юридического лица в государстве (на территории) ее регистрации (инкорпорации) в качестве налогоплательщика (или его (их) аналоги)</w:t>
            </w:r>
          </w:p>
        </w:tc>
        <w:tc>
          <w:tcPr>
            <w:tcW w:w="4006" w:type="dxa"/>
            <w:gridSpan w:val="10"/>
            <w:tcBorders>
              <w:top w:val="thinThickSmallGap" w:sz="24" w:space="0" w:color="auto"/>
            </w:tcBorders>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rPr>
            </w:pPr>
          </w:p>
        </w:tc>
      </w:tr>
      <w:tr w:rsidR="008926FC" w:rsidRPr="008926FC" w:rsidTr="008926FC">
        <w:tblPrEx>
          <w:shd w:val="clear" w:color="auto" w:fill="auto"/>
        </w:tblPrEx>
        <w:tc>
          <w:tcPr>
            <w:tcW w:w="9640" w:type="dxa"/>
            <w:gridSpan w:val="20"/>
            <w:tcBorders>
              <w:top w:val="thinThickSmallGap" w:sz="24" w:space="0" w:color="auto"/>
            </w:tcBorders>
            <w:shd w:val="clear" w:color="auto" w:fill="EAF1DD"/>
          </w:tcPr>
          <w:p w:rsidR="008926FC" w:rsidRPr="008926FC" w:rsidRDefault="008926FC" w:rsidP="008926FC">
            <w:pPr>
              <w:spacing w:after="0" w:line="240" w:lineRule="auto"/>
              <w:ind w:firstLine="34"/>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Сведения о государственной регистрации</w:t>
            </w:r>
          </w:p>
        </w:tc>
      </w:tr>
      <w:tr w:rsidR="008926FC" w:rsidRPr="008926FC" w:rsidTr="008926FC">
        <w:tblPrEx>
          <w:shd w:val="clear" w:color="auto" w:fill="auto"/>
        </w:tblPrEx>
        <w:tc>
          <w:tcPr>
            <w:tcW w:w="7089" w:type="dxa"/>
            <w:gridSpan w:val="16"/>
            <w:tcBorders>
              <w:top w:val="thinThickSmallGap" w:sz="24" w:space="0" w:color="auto"/>
            </w:tcBorders>
            <w:shd w:val="clear" w:color="auto" w:fill="EAF1DD"/>
          </w:tcPr>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основной государственный регистрационный номер – для резидента;</w:t>
            </w:r>
          </w:p>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rPr>
            </w:pP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номер записи об аккредитации филиала, представительства иностранного юридического лица в государственном реестре аккредитованных филиалов, представительств иностранных юридических лиц, регистрационный номер юридического лица по месту учреждения и регистрации – для нерезидента;</w:t>
            </w:r>
          </w:p>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rPr>
            </w:pP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регистрационный номер (номера) (при наличии), присвоенный иностранной структуре без образования юридического лица в государстве (на территории) ее регистрации (инкорпорации) при регистрации (инкорпорации) – для иностранной структуры без образования юридического лица.</w:t>
            </w: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____________________________________________________________________</w:t>
            </w: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место государственной регистрации (местонахождение)</w:t>
            </w: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____________________________________________________________________</w:t>
            </w: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наименование регистрирующего органа</w:t>
            </w: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____________________________________________________________________</w:t>
            </w: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дата регистрации</w:t>
            </w:r>
          </w:p>
        </w:tc>
        <w:tc>
          <w:tcPr>
            <w:tcW w:w="2551" w:type="dxa"/>
            <w:gridSpan w:val="4"/>
            <w:tcBorders>
              <w:top w:val="thinThickSmallGap" w:sz="24" w:space="0" w:color="auto"/>
            </w:tcBorders>
            <w:shd w:val="clear" w:color="auto" w:fill="auto"/>
          </w:tcPr>
          <w:p w:rsidR="008926FC" w:rsidRPr="008926FC" w:rsidRDefault="008926FC" w:rsidP="008926FC">
            <w:pPr>
              <w:keepNext/>
              <w:spacing w:after="0" w:line="240" w:lineRule="auto"/>
              <w:ind w:left="3260" w:firstLine="851"/>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6661" w:type="dxa"/>
            <w:gridSpan w:val="15"/>
            <w:tcBorders>
              <w:top w:val="thinThickSmallGap" w:sz="24" w:space="0" w:color="auto"/>
            </w:tcBorders>
            <w:shd w:val="clear" w:color="auto" w:fill="EAF1DD"/>
          </w:tcPr>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Место ведения основной деятельности иностранной структуры без образования юридического лица:</w:t>
            </w:r>
          </w:p>
        </w:tc>
        <w:tc>
          <w:tcPr>
            <w:tcW w:w="2979" w:type="dxa"/>
            <w:gridSpan w:val="5"/>
            <w:tcBorders>
              <w:top w:val="thinThickSmallGap" w:sz="24" w:space="0" w:color="auto"/>
            </w:tcBorders>
            <w:shd w:val="clear" w:color="auto" w:fill="auto"/>
          </w:tcPr>
          <w:p w:rsidR="008926FC" w:rsidRPr="008926FC" w:rsidRDefault="008926FC" w:rsidP="008926FC">
            <w:pPr>
              <w:keepNext/>
              <w:spacing w:after="0" w:line="240" w:lineRule="auto"/>
              <w:ind w:left="3260" w:firstLine="851"/>
              <w:jc w:val="both"/>
              <w:outlineLvl w:val="2"/>
              <w:rPr>
                <w:rFonts w:ascii="Times New Roman" w:eastAsia="Times New Roman" w:hAnsi="Times New Roman" w:cs="Times New Roman"/>
                <w:b/>
                <w:sz w:val="20"/>
                <w:szCs w:val="20"/>
              </w:rPr>
            </w:pPr>
          </w:p>
        </w:tc>
      </w:tr>
      <w:tr w:rsidR="008926FC" w:rsidRPr="008926FC" w:rsidTr="008926FC">
        <w:tblPrEx>
          <w:shd w:val="clear" w:color="auto" w:fill="auto"/>
        </w:tblPrEx>
        <w:trPr>
          <w:trHeight w:val="155"/>
        </w:trPr>
        <w:tc>
          <w:tcPr>
            <w:tcW w:w="6661" w:type="dxa"/>
            <w:gridSpan w:val="15"/>
            <w:tcBorders>
              <w:top w:val="thinThickSmallGap" w:sz="24" w:space="0" w:color="auto"/>
              <w:bottom w:val="thinThickSmallGap" w:sz="24" w:space="0" w:color="auto"/>
            </w:tcBorders>
            <w:shd w:val="clear" w:color="auto" w:fill="EAF1DD"/>
          </w:tcPr>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Адрес иностранной структуры без образования юридического лица:</w:t>
            </w: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p>
        </w:tc>
        <w:tc>
          <w:tcPr>
            <w:tcW w:w="2979" w:type="dxa"/>
            <w:gridSpan w:val="5"/>
            <w:tcBorders>
              <w:top w:val="thinThickSmallGap" w:sz="24" w:space="0" w:color="auto"/>
              <w:bottom w:val="thinThickSmallGap" w:sz="24" w:space="0" w:color="auto"/>
            </w:tcBorders>
            <w:shd w:val="clear" w:color="auto" w:fill="auto"/>
          </w:tcPr>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p>
        </w:tc>
      </w:tr>
      <w:tr w:rsidR="008926FC" w:rsidRPr="008926FC" w:rsidTr="008926FC">
        <w:tblPrEx>
          <w:shd w:val="clear" w:color="auto" w:fill="auto"/>
        </w:tblPrEx>
        <w:trPr>
          <w:trHeight w:val="403"/>
        </w:trPr>
        <w:tc>
          <w:tcPr>
            <w:tcW w:w="6661" w:type="dxa"/>
            <w:gridSpan w:val="15"/>
            <w:tcBorders>
              <w:top w:val="thinThickSmallGap" w:sz="24" w:space="0" w:color="auto"/>
            </w:tcBorders>
            <w:shd w:val="clear" w:color="auto" w:fill="EAF1DD"/>
          </w:tcPr>
          <w:p w:rsidR="008926FC" w:rsidRPr="008926FC" w:rsidRDefault="008926FC" w:rsidP="008926FC">
            <w:pPr>
              <w:spacing w:after="0" w:line="240" w:lineRule="auto"/>
              <w:ind w:firstLine="34"/>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Местонахождение (юридический адрес) организации:</w:t>
            </w:r>
          </w:p>
        </w:tc>
        <w:tc>
          <w:tcPr>
            <w:tcW w:w="2979" w:type="dxa"/>
            <w:gridSpan w:val="5"/>
            <w:tcBorders>
              <w:top w:val="thinThickSmallGap" w:sz="2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sz w:val="20"/>
                <w:szCs w:val="20"/>
                <w:lang w:val="en-US"/>
              </w:rPr>
            </w:pPr>
          </w:p>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sz w:val="20"/>
                <w:szCs w:val="20"/>
                <w:lang w:val="en-US"/>
              </w:rPr>
            </w:pPr>
          </w:p>
        </w:tc>
      </w:tr>
      <w:tr w:rsidR="008926FC" w:rsidRPr="008926FC" w:rsidTr="008926FC">
        <w:tblPrEx>
          <w:shd w:val="clear" w:color="auto" w:fill="auto"/>
        </w:tblPrEx>
        <w:trPr>
          <w:trHeight w:val="155"/>
        </w:trPr>
        <w:tc>
          <w:tcPr>
            <w:tcW w:w="6661" w:type="dxa"/>
            <w:gridSpan w:val="15"/>
            <w:tcBorders>
              <w:top w:val="thinThickSmallGap" w:sz="24" w:space="0" w:color="auto"/>
            </w:tcBorders>
            <w:shd w:val="clear" w:color="auto" w:fill="EAF1DD"/>
          </w:tcPr>
          <w:p w:rsidR="008926FC" w:rsidRPr="008926FC" w:rsidRDefault="008926FC" w:rsidP="008926FC">
            <w:pPr>
              <w:spacing w:after="0" w:line="240" w:lineRule="auto"/>
              <w:ind w:firstLine="34"/>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Фактический адрес:</w:t>
            </w: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lang w:val="en-US"/>
              </w:rPr>
            </w:pPr>
          </w:p>
        </w:tc>
        <w:tc>
          <w:tcPr>
            <w:tcW w:w="2979" w:type="dxa"/>
            <w:gridSpan w:val="5"/>
            <w:tcBorders>
              <w:top w:val="thinThickSmallGap" w:sz="24" w:space="0" w:color="auto"/>
            </w:tcBorders>
            <w:shd w:val="clear" w:color="auto" w:fill="auto"/>
          </w:tcPr>
          <w:p w:rsidR="008926FC" w:rsidRPr="008926FC" w:rsidRDefault="008926FC" w:rsidP="008926FC">
            <w:pPr>
              <w:keepNext/>
              <w:spacing w:after="0" w:line="240" w:lineRule="auto"/>
              <w:ind w:left="3260" w:firstLine="851"/>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rPr>
          <w:trHeight w:val="155"/>
        </w:trPr>
        <w:tc>
          <w:tcPr>
            <w:tcW w:w="6661" w:type="dxa"/>
            <w:gridSpan w:val="15"/>
            <w:tcBorders>
              <w:top w:val="thinThickSmallGap" w:sz="24" w:space="0" w:color="auto"/>
            </w:tcBorders>
            <w:shd w:val="clear" w:color="auto" w:fill="EAF1DD"/>
          </w:tcPr>
          <w:p w:rsidR="008926FC" w:rsidRPr="008926FC" w:rsidRDefault="008926FC" w:rsidP="008926FC">
            <w:pPr>
              <w:spacing w:after="0" w:line="240" w:lineRule="auto"/>
              <w:ind w:firstLine="34"/>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Почтовый адрес (при наличии):</w:t>
            </w:r>
          </w:p>
          <w:p w:rsidR="008926FC" w:rsidRPr="008926FC" w:rsidRDefault="008926FC" w:rsidP="008926FC">
            <w:pPr>
              <w:spacing w:after="0" w:line="240" w:lineRule="auto"/>
              <w:ind w:firstLine="34"/>
              <w:jc w:val="both"/>
              <w:rPr>
                <w:rFonts w:ascii="Times New Roman" w:eastAsia="Times New Roman" w:hAnsi="Times New Roman" w:cs="Times New Roman"/>
                <w:b/>
                <w:sz w:val="20"/>
                <w:szCs w:val="20"/>
                <w:lang w:val="en-US"/>
              </w:rPr>
            </w:pPr>
          </w:p>
        </w:tc>
        <w:tc>
          <w:tcPr>
            <w:tcW w:w="2979" w:type="dxa"/>
            <w:gridSpan w:val="5"/>
            <w:tcBorders>
              <w:top w:val="thinThickSmallGap" w:sz="24" w:space="0" w:color="auto"/>
            </w:tcBorders>
            <w:shd w:val="clear" w:color="auto" w:fill="auto"/>
          </w:tcPr>
          <w:p w:rsidR="008926FC" w:rsidRPr="008926FC" w:rsidRDefault="008926FC" w:rsidP="008926FC">
            <w:pPr>
              <w:keepNext/>
              <w:spacing w:after="0" w:line="240" w:lineRule="auto"/>
              <w:ind w:left="3260" w:firstLine="851"/>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4768" w:type="dxa"/>
            <w:gridSpan w:val="4"/>
            <w:tcBorders>
              <w:bottom w:val="single" w:sz="4" w:space="0" w:color="auto"/>
            </w:tcBorders>
            <w:shd w:val="clear" w:color="auto" w:fill="EAF1DD"/>
          </w:tcPr>
          <w:p w:rsidR="008926FC" w:rsidRPr="008926FC" w:rsidRDefault="008926FC" w:rsidP="008926FC">
            <w:pPr>
              <w:spacing w:after="0" w:line="240" w:lineRule="auto"/>
              <w:ind w:firstLine="34"/>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Номера контактных телефонов и факсов:</w:t>
            </w:r>
          </w:p>
        </w:tc>
        <w:tc>
          <w:tcPr>
            <w:tcW w:w="4872" w:type="dxa"/>
            <w:gridSpan w:val="16"/>
            <w:tcBorders>
              <w:bottom w:val="single" w:sz="4" w:space="0" w:color="auto"/>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format w:val="# ###'-'###'-'####"/>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2126" w:type="dxa"/>
            <w:tcBorders>
              <w:bottom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 xml:space="preserve">Адрес </w:t>
            </w:r>
            <w:r w:rsidRPr="008926FC">
              <w:rPr>
                <w:rFonts w:ascii="Times New Roman" w:eastAsia="Times New Roman" w:hAnsi="Times New Roman" w:cs="Times New Roman"/>
                <w:b/>
                <w:sz w:val="20"/>
                <w:szCs w:val="20"/>
                <w:lang w:val="en-US"/>
              </w:rPr>
              <w:t>WEB</w:t>
            </w:r>
            <w:r w:rsidRPr="008926FC">
              <w:rPr>
                <w:rFonts w:ascii="Times New Roman" w:eastAsia="Times New Roman" w:hAnsi="Times New Roman" w:cs="Times New Roman"/>
                <w:b/>
                <w:sz w:val="20"/>
                <w:szCs w:val="20"/>
              </w:rPr>
              <w:t xml:space="preserve">-сайта </w:t>
            </w:r>
            <w:r w:rsidRPr="008926FC">
              <w:rPr>
                <w:rFonts w:ascii="Times New Roman" w:eastAsia="Times New Roman" w:hAnsi="Times New Roman" w:cs="Times New Roman"/>
                <w:i/>
                <w:sz w:val="20"/>
                <w:szCs w:val="20"/>
              </w:rPr>
              <w:t>(при наличии)</w:t>
            </w:r>
            <w:r w:rsidRPr="008926FC">
              <w:rPr>
                <w:rFonts w:ascii="Times New Roman" w:eastAsia="Times New Roman" w:hAnsi="Times New Roman" w:cs="Times New Roman"/>
                <w:sz w:val="20"/>
                <w:szCs w:val="20"/>
              </w:rPr>
              <w:t>:</w:t>
            </w:r>
          </w:p>
        </w:tc>
        <w:tc>
          <w:tcPr>
            <w:tcW w:w="3260" w:type="dxa"/>
            <w:gridSpan w:val="8"/>
            <w:tcBorders>
              <w:bottom w:val="single" w:sz="4" w:space="0" w:color="auto"/>
            </w:tcBorders>
            <w:shd w:val="clear" w:color="auto" w:fill="auto"/>
          </w:tcPr>
          <w:p w:rsidR="008926FC" w:rsidRPr="008926FC" w:rsidRDefault="008926FC" w:rsidP="008926FC">
            <w:pPr>
              <w:keepNext/>
              <w:suppressAutoHyphens/>
              <w:spacing w:after="0" w:line="240" w:lineRule="auto"/>
              <w:jc w:val="both"/>
              <w:outlineLvl w:val="2"/>
              <w:rPr>
                <w:rFonts w:ascii="Times New Roman" w:eastAsia="Times New Roman" w:hAnsi="Times New Roman" w:cs="Times New Roman"/>
                <w:b/>
                <w:sz w:val="20"/>
                <w:szCs w:val="20"/>
              </w:rPr>
            </w:pPr>
          </w:p>
        </w:tc>
        <w:tc>
          <w:tcPr>
            <w:tcW w:w="1984" w:type="dxa"/>
            <w:gridSpan w:val="8"/>
            <w:tcBorders>
              <w:bottom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 xml:space="preserve">Электронная почта </w:t>
            </w:r>
            <w:r w:rsidRPr="008926FC">
              <w:rPr>
                <w:rFonts w:ascii="Times New Roman" w:eastAsia="Times New Roman" w:hAnsi="Times New Roman" w:cs="Times New Roman"/>
                <w:i/>
                <w:sz w:val="20"/>
                <w:szCs w:val="20"/>
                <w:lang w:val="en-US"/>
              </w:rPr>
              <w:t>(если есть)</w:t>
            </w:r>
            <w:r w:rsidRPr="008926FC">
              <w:rPr>
                <w:rFonts w:ascii="Times New Roman" w:eastAsia="Times New Roman" w:hAnsi="Times New Roman" w:cs="Times New Roman"/>
                <w:sz w:val="20"/>
                <w:szCs w:val="20"/>
                <w:lang w:val="en-US"/>
              </w:rPr>
              <w:t>:</w:t>
            </w:r>
          </w:p>
        </w:tc>
        <w:tc>
          <w:tcPr>
            <w:tcW w:w="2270" w:type="dxa"/>
            <w:gridSpan w:val="3"/>
            <w:tcBorders>
              <w:bottom w:val="single" w:sz="4" w:space="0" w:color="auto"/>
            </w:tcBorders>
            <w:shd w:val="clear" w:color="auto" w:fill="auto"/>
          </w:tcPr>
          <w:p w:rsidR="008926FC" w:rsidRPr="008926FC" w:rsidRDefault="008926FC" w:rsidP="008926FC">
            <w:pPr>
              <w:keepNext/>
              <w:spacing w:after="0" w:line="240" w:lineRule="auto"/>
              <w:ind w:left="142" w:firstLine="709"/>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5813" w:type="dxa"/>
            <w:gridSpan w:val="12"/>
            <w:tcBorders>
              <w:bottom w:val="single" w:sz="4" w:space="0" w:color="auto"/>
            </w:tcBorders>
            <w:shd w:val="clear" w:color="auto" w:fill="EAF1DD"/>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Основные виды деятельности</w:t>
            </w:r>
          </w:p>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p>
        </w:tc>
        <w:tc>
          <w:tcPr>
            <w:tcW w:w="3827" w:type="dxa"/>
            <w:gridSpan w:val="8"/>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5813" w:type="dxa"/>
            <w:gridSpan w:val="12"/>
            <w:tcBorders>
              <w:bottom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Состав имущества, находящегося в управлении (собственности) – в отношении трастов и иных иностранных структур без образования юридического лица с аналогичной структурой или функцией</w:t>
            </w:r>
          </w:p>
        </w:tc>
        <w:tc>
          <w:tcPr>
            <w:tcW w:w="3827" w:type="dxa"/>
            <w:gridSpan w:val="8"/>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rPr>
            </w:pPr>
          </w:p>
        </w:tc>
      </w:tr>
      <w:tr w:rsidR="008926FC" w:rsidRPr="008926FC" w:rsidTr="008926FC">
        <w:tblPrEx>
          <w:shd w:val="clear" w:color="auto" w:fill="auto"/>
        </w:tblPrEx>
        <w:tc>
          <w:tcPr>
            <w:tcW w:w="9640" w:type="dxa"/>
            <w:gridSpan w:val="20"/>
            <w:tcBorders>
              <w:bottom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Сведения об учредителях и доверительном собственнике (управляющем) – в отношении трастов и иных иностранных структур без образования юридического лица с аналогичной структурой или функцией:</w:t>
            </w:r>
          </w:p>
        </w:tc>
      </w:tr>
      <w:tr w:rsidR="008926FC" w:rsidRPr="008926FC" w:rsidTr="008926FC">
        <w:tblPrEx>
          <w:shd w:val="clear" w:color="auto" w:fill="auto"/>
        </w:tblPrEx>
        <w:tc>
          <w:tcPr>
            <w:tcW w:w="5386" w:type="dxa"/>
            <w:gridSpan w:val="9"/>
            <w:tcBorders>
              <w:bottom w:val="single" w:sz="4" w:space="0" w:color="auto"/>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lastRenderedPageBreak/>
              <w:t>фамилия, имя, отчество (при наличии) (наименование)</w:t>
            </w:r>
          </w:p>
        </w:tc>
        <w:tc>
          <w:tcPr>
            <w:tcW w:w="4254" w:type="dxa"/>
            <w:gridSpan w:val="11"/>
            <w:tcBorders>
              <w:bottom w:val="single" w:sz="4" w:space="0" w:color="auto"/>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b/>
                <w:sz w:val="20"/>
                <w:szCs w:val="20"/>
              </w:rPr>
            </w:pPr>
            <w:bookmarkStart w:id="0" w:name="_GoBack"/>
            <w:bookmarkEnd w:id="0"/>
            <w:r w:rsidRPr="008926FC">
              <w:rPr>
                <w:rFonts w:ascii="Times New Roman" w:eastAsia="Times New Roman" w:hAnsi="Times New Roman" w:cs="Times New Roman"/>
                <w:b/>
                <w:sz w:val="20"/>
                <w:szCs w:val="20"/>
              </w:rPr>
              <w:t>Адрес места жительства (места нахождения)</w:t>
            </w:r>
          </w:p>
        </w:tc>
      </w:tr>
      <w:tr w:rsidR="008926FC" w:rsidRPr="008926FC" w:rsidTr="008926FC">
        <w:tblPrEx>
          <w:shd w:val="clear" w:color="auto" w:fill="auto"/>
        </w:tblPrEx>
        <w:tc>
          <w:tcPr>
            <w:tcW w:w="5386" w:type="dxa"/>
            <w:gridSpan w:val="9"/>
            <w:tcBorders>
              <w:bottom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1.</w:t>
            </w:r>
          </w:p>
        </w:tc>
        <w:tc>
          <w:tcPr>
            <w:tcW w:w="4254" w:type="dxa"/>
            <w:gridSpan w:val="11"/>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5386" w:type="dxa"/>
            <w:gridSpan w:val="9"/>
            <w:tcBorders>
              <w:bottom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2.</w:t>
            </w:r>
          </w:p>
        </w:tc>
        <w:tc>
          <w:tcPr>
            <w:tcW w:w="4254" w:type="dxa"/>
            <w:gridSpan w:val="11"/>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5386" w:type="dxa"/>
            <w:gridSpan w:val="9"/>
            <w:tcBorders>
              <w:bottom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3.</w:t>
            </w:r>
          </w:p>
        </w:tc>
        <w:tc>
          <w:tcPr>
            <w:tcW w:w="4254" w:type="dxa"/>
            <w:gridSpan w:val="11"/>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5386" w:type="dxa"/>
            <w:gridSpan w:val="9"/>
            <w:tcBorders>
              <w:bottom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4.</w:t>
            </w:r>
          </w:p>
        </w:tc>
        <w:tc>
          <w:tcPr>
            <w:tcW w:w="4254" w:type="dxa"/>
            <w:gridSpan w:val="11"/>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5386" w:type="dxa"/>
            <w:gridSpan w:val="9"/>
            <w:tcBorders>
              <w:bottom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5.</w:t>
            </w:r>
          </w:p>
        </w:tc>
        <w:tc>
          <w:tcPr>
            <w:tcW w:w="4254" w:type="dxa"/>
            <w:gridSpan w:val="11"/>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5386" w:type="dxa"/>
            <w:gridSpan w:val="9"/>
            <w:tcBorders>
              <w:bottom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Сведения об органах иностранной структуры без образования юридического лица (структура и персональный состав органов управления иностранной структуры без образования юридического лица (при наличии</w:t>
            </w:r>
          </w:p>
        </w:tc>
        <w:tc>
          <w:tcPr>
            <w:tcW w:w="4254" w:type="dxa"/>
            <w:gridSpan w:val="11"/>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rPr>
            </w:pPr>
          </w:p>
        </w:tc>
      </w:tr>
      <w:tr w:rsidR="008926FC" w:rsidRPr="008926FC" w:rsidTr="008926FC">
        <w:tblPrEx>
          <w:shd w:val="clear" w:color="auto" w:fill="auto"/>
        </w:tblPrEx>
        <w:tc>
          <w:tcPr>
            <w:tcW w:w="5386" w:type="dxa"/>
            <w:gridSpan w:val="9"/>
            <w:tcBorders>
              <w:bottom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Фамилия, имя, отчество (при наличии) (наименование) и адрес места жительства (места нахождения) учредителей и доверительного собственника (управляющего)</w:t>
            </w:r>
          </w:p>
        </w:tc>
        <w:tc>
          <w:tcPr>
            <w:tcW w:w="4254" w:type="dxa"/>
            <w:gridSpan w:val="11"/>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b/>
                <w:sz w:val="20"/>
                <w:szCs w:val="20"/>
              </w:rPr>
            </w:pPr>
          </w:p>
        </w:tc>
      </w:tr>
      <w:tr w:rsidR="008926FC" w:rsidRPr="008926FC" w:rsidTr="008926FC">
        <w:tblPrEx>
          <w:shd w:val="clear" w:color="auto" w:fill="auto"/>
        </w:tblPrEx>
        <w:trPr>
          <w:trHeight w:val="64"/>
        </w:trPr>
        <w:tc>
          <w:tcPr>
            <w:tcW w:w="5386" w:type="dxa"/>
            <w:gridSpan w:val="9"/>
            <w:tcBorders>
              <w:top w:val="single" w:sz="4" w:space="0" w:color="auto"/>
              <w:bottom w:val="single" w:sz="4" w:space="0" w:color="auto"/>
              <w:right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Сведения о присутствии или отсутствии по своему местонахождению иностранной структуры без образования юридического лица либо его постоянно действующего органа управления, иного органа или лица, которые имеют право действовать от имени иностранной структуры без образования юридического лица без доверенности</w:t>
            </w:r>
          </w:p>
        </w:tc>
        <w:tc>
          <w:tcPr>
            <w:tcW w:w="4254" w:type="dxa"/>
            <w:gridSpan w:val="11"/>
            <w:tcBorders>
              <w:top w:val="single" w:sz="4" w:space="0" w:color="auto"/>
              <w:left w:val="single" w:sz="4" w:space="0" w:color="auto"/>
              <w:bottom w:val="single" w:sz="4" w:space="0" w:color="auto"/>
            </w:tcBorders>
            <w:shd w:val="clear" w:color="auto" w:fill="auto"/>
            <w:vAlign w:val="center"/>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9640" w:type="dxa"/>
            <w:gridSpan w:val="20"/>
            <w:tcBorders>
              <w:bottom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Основные виды деятельности (производимые товары, выполняемые работы, выполняемые услуги), планируемые к проведению при работе через ООО КБ «ГТ банк»:</w:t>
            </w:r>
          </w:p>
        </w:tc>
      </w:tr>
      <w:tr w:rsidR="008926FC" w:rsidRPr="008926FC" w:rsidTr="008926FC">
        <w:tblPrEx>
          <w:shd w:val="clear" w:color="auto" w:fill="auto"/>
        </w:tblPrEx>
        <w:tc>
          <w:tcPr>
            <w:tcW w:w="9640" w:type="dxa"/>
            <w:gridSpan w:val="20"/>
            <w:tcBorders>
              <w:bottom w:val="nil"/>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7789" w:type="dxa"/>
            <w:gridSpan w:val="18"/>
            <w:tcBorders>
              <w:top w:val="nil"/>
              <w:bottom w:val="nil"/>
              <w:right w:val="nil"/>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в том числе лицензируемые виды деятельности (</w:t>
            </w:r>
            <w:r w:rsidRPr="008926FC">
              <w:rPr>
                <w:rFonts w:ascii="Times New Roman" w:eastAsia="Times New Roman" w:hAnsi="Times New Roman" w:cs="Times New Roman"/>
                <w:i/>
                <w:sz w:val="20"/>
                <w:szCs w:val="20"/>
              </w:rPr>
              <w:t>при наличии действующих лицензий необходимо предоставить копии, заверенные надлежащим образом</w:t>
            </w:r>
            <w:r w:rsidRPr="008926FC">
              <w:rPr>
                <w:rFonts w:ascii="Times New Roman" w:eastAsia="Times New Roman" w:hAnsi="Times New Roman" w:cs="Times New Roman"/>
                <w:sz w:val="20"/>
                <w:szCs w:val="20"/>
              </w:rPr>
              <w:t>):</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9640" w:type="dxa"/>
            <w:gridSpan w:val="20"/>
            <w:tcBorders>
              <w:top w:val="nil"/>
              <w:bottom w:val="single" w:sz="4" w:space="0" w:color="auto"/>
            </w:tcBorders>
            <w:shd w:val="clear" w:color="auto" w:fill="auto"/>
          </w:tcPr>
          <w:tbl>
            <w:tblPr>
              <w:tblW w:w="0" w:type="auto"/>
              <w:tblCellSpacing w:w="28" w:type="dxa"/>
              <w:tblBorders>
                <w:insideH w:val="single" w:sz="4" w:space="0" w:color="7F7F7F"/>
                <w:insideV w:val="single" w:sz="4" w:space="0" w:color="7F7F7F"/>
              </w:tblBorders>
              <w:tblLook w:val="04A0" w:firstRow="1" w:lastRow="0" w:firstColumn="1" w:lastColumn="0" w:noHBand="0" w:noVBand="1"/>
            </w:tblPr>
            <w:tblGrid>
              <w:gridCol w:w="1920"/>
              <w:gridCol w:w="1896"/>
              <w:gridCol w:w="1896"/>
              <w:gridCol w:w="1897"/>
              <w:gridCol w:w="1921"/>
            </w:tblGrid>
            <w:tr w:rsidR="008926FC" w:rsidRPr="008926FC" w:rsidTr="00361C53">
              <w:trPr>
                <w:tblCellSpacing w:w="28" w:type="dxa"/>
              </w:trPr>
              <w:tc>
                <w:tcPr>
                  <w:tcW w:w="2038" w:type="dxa"/>
                </w:tcPr>
                <w:p w:rsidR="008926FC" w:rsidRPr="008926FC" w:rsidRDefault="008926FC" w:rsidP="008926FC">
                  <w:pPr>
                    <w:spacing w:after="0" w:line="240" w:lineRule="auto"/>
                    <w:jc w:val="both"/>
                    <w:rPr>
                      <w:rFonts w:ascii="Times New Roman" w:eastAsia="Times New Roman" w:hAnsi="Times New Roman" w:cs="Times New Roman"/>
                      <w:b/>
                      <w:sz w:val="18"/>
                      <w:szCs w:val="18"/>
                      <w:lang w:val="en-US"/>
                    </w:rPr>
                  </w:pPr>
                  <w:r w:rsidRPr="008926FC">
                    <w:rPr>
                      <w:rFonts w:ascii="Times New Roman" w:eastAsia="Times New Roman" w:hAnsi="Times New Roman" w:cs="Times New Roman"/>
                      <w:b/>
                      <w:sz w:val="18"/>
                      <w:szCs w:val="18"/>
                      <w:lang w:val="en-US"/>
                    </w:rPr>
                    <w:t>Номер лицензии,</w:t>
                  </w:r>
                </w:p>
                <w:p w:rsidR="008926FC" w:rsidRPr="008926FC" w:rsidRDefault="008926FC" w:rsidP="008926FC">
                  <w:pPr>
                    <w:spacing w:after="0" w:line="240" w:lineRule="auto"/>
                    <w:jc w:val="both"/>
                    <w:rPr>
                      <w:rFonts w:ascii="Times New Roman" w:eastAsia="Times New Roman" w:hAnsi="Times New Roman" w:cs="Times New Roman"/>
                      <w:b/>
                      <w:sz w:val="18"/>
                      <w:szCs w:val="18"/>
                      <w:lang w:val="en-US"/>
                    </w:rPr>
                  </w:pPr>
                  <w:r w:rsidRPr="008926FC">
                    <w:rPr>
                      <w:rFonts w:ascii="Times New Roman" w:eastAsia="Times New Roman" w:hAnsi="Times New Roman" w:cs="Times New Roman"/>
                      <w:b/>
                      <w:sz w:val="18"/>
                      <w:szCs w:val="18"/>
                      <w:lang w:val="en-US"/>
                    </w:rPr>
                    <w:t>вид лицензии</w:t>
                  </w:r>
                </w:p>
              </w:tc>
              <w:tc>
                <w:tcPr>
                  <w:tcW w:w="2038" w:type="dxa"/>
                </w:tcPr>
                <w:p w:rsidR="008926FC" w:rsidRPr="008926FC" w:rsidRDefault="008926FC" w:rsidP="008926FC">
                  <w:pPr>
                    <w:spacing w:after="0" w:line="240" w:lineRule="auto"/>
                    <w:jc w:val="both"/>
                    <w:rPr>
                      <w:rFonts w:ascii="Times New Roman" w:eastAsia="Times New Roman" w:hAnsi="Times New Roman" w:cs="Times New Roman"/>
                      <w:b/>
                      <w:sz w:val="18"/>
                      <w:szCs w:val="18"/>
                      <w:lang w:val="en-US"/>
                    </w:rPr>
                  </w:pPr>
                  <w:r w:rsidRPr="008926FC">
                    <w:rPr>
                      <w:rFonts w:ascii="Times New Roman" w:eastAsia="Times New Roman" w:hAnsi="Times New Roman" w:cs="Times New Roman"/>
                      <w:b/>
                      <w:sz w:val="18"/>
                      <w:szCs w:val="18"/>
                      <w:lang w:val="en-US"/>
                    </w:rPr>
                    <w:t>Перечень лицензируемых видов деятельности</w:t>
                  </w:r>
                </w:p>
              </w:tc>
              <w:tc>
                <w:tcPr>
                  <w:tcW w:w="2038" w:type="dxa"/>
                </w:tcPr>
                <w:p w:rsidR="008926FC" w:rsidRPr="008926FC" w:rsidRDefault="008926FC" w:rsidP="008926FC">
                  <w:pPr>
                    <w:spacing w:after="0" w:line="240" w:lineRule="auto"/>
                    <w:jc w:val="both"/>
                    <w:rPr>
                      <w:rFonts w:ascii="Times New Roman" w:eastAsia="Times New Roman" w:hAnsi="Times New Roman" w:cs="Times New Roman"/>
                      <w:b/>
                      <w:sz w:val="18"/>
                      <w:szCs w:val="18"/>
                      <w:lang w:val="en-US"/>
                    </w:rPr>
                  </w:pPr>
                  <w:r w:rsidRPr="008926FC">
                    <w:rPr>
                      <w:rFonts w:ascii="Times New Roman" w:eastAsia="Times New Roman" w:hAnsi="Times New Roman" w:cs="Times New Roman"/>
                      <w:b/>
                      <w:sz w:val="18"/>
                      <w:szCs w:val="18"/>
                      <w:lang w:val="en-US"/>
                    </w:rPr>
                    <w:t>Дата выдачи</w:t>
                  </w:r>
                </w:p>
              </w:tc>
              <w:tc>
                <w:tcPr>
                  <w:tcW w:w="2039" w:type="dxa"/>
                </w:tcPr>
                <w:p w:rsidR="008926FC" w:rsidRPr="008926FC" w:rsidRDefault="008926FC" w:rsidP="008926FC">
                  <w:pPr>
                    <w:spacing w:after="0" w:line="240" w:lineRule="auto"/>
                    <w:jc w:val="both"/>
                    <w:rPr>
                      <w:rFonts w:ascii="Times New Roman" w:eastAsia="Times New Roman" w:hAnsi="Times New Roman" w:cs="Times New Roman"/>
                      <w:b/>
                      <w:sz w:val="18"/>
                      <w:szCs w:val="18"/>
                      <w:lang w:val="en-US"/>
                    </w:rPr>
                  </w:pPr>
                  <w:r w:rsidRPr="008926FC">
                    <w:rPr>
                      <w:rFonts w:ascii="Times New Roman" w:eastAsia="Times New Roman" w:hAnsi="Times New Roman" w:cs="Times New Roman"/>
                      <w:b/>
                      <w:sz w:val="18"/>
                      <w:szCs w:val="18"/>
                      <w:lang w:val="en-US"/>
                    </w:rPr>
                    <w:t>Орган, выдавший лицензию</w:t>
                  </w:r>
                </w:p>
              </w:tc>
              <w:tc>
                <w:tcPr>
                  <w:tcW w:w="2039" w:type="dxa"/>
                </w:tcPr>
                <w:p w:rsidR="008926FC" w:rsidRPr="008926FC" w:rsidRDefault="008926FC" w:rsidP="008926FC">
                  <w:pPr>
                    <w:spacing w:after="0" w:line="240" w:lineRule="auto"/>
                    <w:jc w:val="both"/>
                    <w:rPr>
                      <w:rFonts w:ascii="Times New Roman" w:eastAsia="Times New Roman" w:hAnsi="Times New Roman" w:cs="Times New Roman"/>
                      <w:b/>
                      <w:sz w:val="18"/>
                      <w:szCs w:val="18"/>
                      <w:lang w:val="en-US"/>
                    </w:rPr>
                  </w:pPr>
                  <w:r w:rsidRPr="008926FC">
                    <w:rPr>
                      <w:rFonts w:ascii="Times New Roman" w:eastAsia="Times New Roman" w:hAnsi="Times New Roman" w:cs="Times New Roman"/>
                      <w:b/>
                      <w:sz w:val="18"/>
                      <w:szCs w:val="18"/>
                      <w:lang w:val="en-US"/>
                    </w:rPr>
                    <w:t>Срок действия</w:t>
                  </w:r>
                </w:p>
              </w:tc>
            </w:tr>
            <w:tr w:rsidR="008926FC" w:rsidRPr="008926FC" w:rsidTr="00361C53">
              <w:trPr>
                <w:tblCellSpacing w:w="28" w:type="dxa"/>
              </w:trPr>
              <w:tc>
                <w:tcPr>
                  <w:tcW w:w="2038"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8"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8"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9"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9"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r>
            <w:tr w:rsidR="008926FC" w:rsidRPr="008926FC" w:rsidTr="00361C53">
              <w:trPr>
                <w:tblCellSpacing w:w="28" w:type="dxa"/>
              </w:trPr>
              <w:tc>
                <w:tcPr>
                  <w:tcW w:w="2038"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8"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8"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9"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9"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r>
            <w:tr w:rsidR="008926FC" w:rsidRPr="008926FC" w:rsidTr="00361C53">
              <w:trPr>
                <w:tblCellSpacing w:w="28" w:type="dxa"/>
              </w:trPr>
              <w:tc>
                <w:tcPr>
                  <w:tcW w:w="2038"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8"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8"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9"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2039" w:type="dxa"/>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r>
          </w:tbl>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tc>
      </w:tr>
      <w:tr w:rsidR="008926FC" w:rsidRPr="008926FC" w:rsidTr="008926FC">
        <w:tblPrEx>
          <w:shd w:val="clear" w:color="auto" w:fill="auto"/>
        </w:tblPrEx>
        <w:tc>
          <w:tcPr>
            <w:tcW w:w="9640" w:type="dxa"/>
            <w:gridSpan w:val="20"/>
            <w:tcBorders>
              <w:top w:val="single" w:sz="4" w:space="0" w:color="auto"/>
              <w:bottom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Указать наличие / отсутствие следующих видов деятельности:</w:t>
            </w:r>
          </w:p>
        </w:tc>
      </w:tr>
      <w:tr w:rsidR="008926FC" w:rsidRPr="008926FC" w:rsidTr="008926FC">
        <w:tblPrEx>
          <w:shd w:val="clear" w:color="auto" w:fill="auto"/>
        </w:tblPrEx>
        <w:tc>
          <w:tcPr>
            <w:tcW w:w="7789" w:type="dxa"/>
            <w:gridSpan w:val="18"/>
            <w:tcBorders>
              <w:top w:val="nil"/>
              <w:bottom w:val="nil"/>
              <w:right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Организация тотализаторов (взаимных пари), игорных заведений (казино, букмекерских контор и др.), лотерей, иных основанных на риске игр, в т. ч. в электронной форме, деятельность ломбардов</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nil"/>
              <w:bottom w:val="nil"/>
              <w:right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Реализация антиквариата, предметов искусства, мебели, легковых транспортных средств</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nil"/>
              <w:bottom w:val="nil"/>
              <w:right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Сделки с драгоценными металлами, драгоценными камнями, ювелирными изделиями, содержащими драгоценные металлы и драгоценные камни и ломом таких изделий</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nil"/>
              <w:bottom w:val="nil"/>
              <w:right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Сделки с недвижимым имуществом и оказание посреднических услуг при совершении сделок с ними</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nil"/>
              <w:bottom w:val="nil"/>
              <w:right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Туроператорская и турагентская деятельность, а также иная деятельность по организации путешествий (туристская деятельность)</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nil"/>
              <w:bottom w:val="nil"/>
              <w:right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Производство оружия или посредническая деятельность при реализации оружия</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rPr>
          <w:trHeight w:val="60"/>
        </w:trPr>
        <w:tc>
          <w:tcPr>
            <w:tcW w:w="7789" w:type="dxa"/>
            <w:gridSpan w:val="18"/>
            <w:tcBorders>
              <w:top w:val="nil"/>
              <w:bottom w:val="nil"/>
              <w:right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Услуги в сфере розничной торговли, в сфере общественного питания</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nil"/>
              <w:bottom w:val="nil"/>
              <w:right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Розничная торговля горючим на бензоколонках и газозаправочных станциях</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nil"/>
              <w:bottom w:val="nil"/>
              <w:right w:val="nil"/>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Благотворительность или иная нерегулируемая некоммерческая деятельность</w:t>
            </w:r>
          </w:p>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Прием платежей физических лиц в соответствии с Федеральным законом от 03.06.2009 г. № 103-ФЗ «О деятельности по приему платежей физических лиц, осуществляемой платежными агентами»</w:t>
            </w:r>
          </w:p>
        </w:tc>
        <w:tc>
          <w:tcPr>
            <w:tcW w:w="1851" w:type="dxa"/>
            <w:gridSpan w:val="2"/>
            <w:tcBorders>
              <w:top w:val="nil"/>
              <w:left w:val="nil"/>
              <w:bottom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tc>
      </w:tr>
      <w:tr w:rsidR="008926FC" w:rsidRPr="008926FC" w:rsidTr="008926FC">
        <w:tblPrEx>
          <w:shd w:val="clear" w:color="auto" w:fill="auto"/>
        </w:tblPrEx>
        <w:trPr>
          <w:trHeight w:val="282"/>
        </w:trPr>
        <w:tc>
          <w:tcPr>
            <w:tcW w:w="7789" w:type="dxa"/>
            <w:gridSpan w:val="18"/>
            <w:tcBorders>
              <w:top w:val="nil"/>
              <w:right w:val="nil"/>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w:t>
            </w:r>
            <w:r w:rsidRPr="008926FC">
              <w:rPr>
                <w:rFonts w:ascii="Times New Roman" w:eastAsia="Times New Roman" w:hAnsi="Times New Roman" w:cs="Times New Roman"/>
                <w:sz w:val="20"/>
                <w:szCs w:val="20"/>
                <w:lang w:val="en-US"/>
              </w:rPr>
              <w:fldChar w:fldCharType="begin">
                <w:ffData>
                  <w:name w:val="Check8"/>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Оператор по приему платежей       </w:t>
            </w:r>
            <w:r w:rsidRPr="008926FC">
              <w:rPr>
                <w:rFonts w:ascii="Times New Roman" w:eastAsia="Times New Roman" w:hAnsi="Times New Roman" w:cs="Times New Roman"/>
                <w:sz w:val="20"/>
                <w:szCs w:val="20"/>
                <w:lang w:val="en-US"/>
              </w:rPr>
              <w:fldChar w:fldCharType="begin">
                <w:ffData>
                  <w:name w:val="Check9"/>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Платежный субагент</w:t>
            </w:r>
          </w:p>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Розничная торговля товарами (в частности, продовольственными товарами, строительными материалами, автомобилями, легкими автотранспортными средствами) за наличный расчет, в том числе через торговую сеть и / или организацию, оказывающую услуги за наличный расчет (организация розничной торговли)</w:t>
            </w:r>
          </w:p>
        </w:tc>
        <w:tc>
          <w:tcPr>
            <w:tcW w:w="1851" w:type="dxa"/>
            <w:gridSpan w:val="2"/>
            <w:tcBorders>
              <w:top w:val="nil"/>
              <w:left w:val="nil"/>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9640" w:type="dxa"/>
            <w:gridSpan w:val="20"/>
            <w:tcBorders>
              <w:bottom w:val="single" w:sz="4" w:space="0" w:color="auto"/>
            </w:tcBorders>
            <w:shd w:val="clear" w:color="auto" w:fill="EAF1DD"/>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Основные экономические характеристики Клиента:</w:t>
            </w:r>
          </w:p>
        </w:tc>
      </w:tr>
      <w:tr w:rsidR="008926FC" w:rsidRPr="008926FC" w:rsidTr="008926FC">
        <w:tblPrEx>
          <w:shd w:val="clear" w:color="auto" w:fill="auto"/>
        </w:tblPrEx>
        <w:tc>
          <w:tcPr>
            <w:tcW w:w="5241" w:type="dxa"/>
            <w:gridSpan w:val="8"/>
            <w:tcBorders>
              <w:bottom w:val="single" w:sz="4" w:space="0" w:color="auto"/>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Сведения о величине зарегистрированного и оплаченного уставного (складочного) капитала или величине уставного фонда, имущества</w:t>
            </w:r>
          </w:p>
        </w:tc>
        <w:tc>
          <w:tcPr>
            <w:tcW w:w="4399" w:type="dxa"/>
            <w:gridSpan w:val="12"/>
            <w:tcBorders>
              <w:bottom w:val="single" w:sz="4" w:space="0" w:color="auto"/>
            </w:tcBorders>
            <w:shd w:val="clear" w:color="auto" w:fill="auto"/>
          </w:tcPr>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sz w:val="20"/>
                <w:szCs w:val="20"/>
              </w:rPr>
            </w:pP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type w:val="number"/>
                    <w:maxLength w:val="1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type w:val="number"/>
                    <w:maxLength w:val="1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r>
      <w:tr w:rsidR="008926FC" w:rsidRPr="008926FC" w:rsidTr="008926FC">
        <w:tblPrEx>
          <w:shd w:val="clear" w:color="auto" w:fill="auto"/>
        </w:tblPrEx>
        <w:tc>
          <w:tcPr>
            <w:tcW w:w="5241" w:type="dxa"/>
            <w:gridSpan w:val="8"/>
            <w:tcBorders>
              <w:bottom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lastRenderedPageBreak/>
              <w:t>Количество сотрудников:</w:t>
            </w:r>
          </w:p>
        </w:tc>
        <w:tc>
          <w:tcPr>
            <w:tcW w:w="4399" w:type="dxa"/>
            <w:gridSpan w:val="12"/>
            <w:tcBorders>
              <w:bottom w:val="single" w:sz="4" w:space="0" w:color="auto"/>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type w:val="number"/>
                    <w:maxLength w:val="7"/>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5241" w:type="dxa"/>
            <w:gridSpan w:val="8"/>
            <w:tcBorders>
              <w:bottom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Общий месячный фонд оплаты труда (тыс. руб.):</w:t>
            </w:r>
          </w:p>
        </w:tc>
        <w:tc>
          <w:tcPr>
            <w:tcW w:w="4399" w:type="dxa"/>
            <w:gridSpan w:val="12"/>
            <w:tcBorders>
              <w:bottom w:val="single" w:sz="4" w:space="0" w:color="auto"/>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type w:val="number"/>
                    <w:maxLength w:val="8"/>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5241" w:type="dxa"/>
            <w:gridSpan w:val="8"/>
            <w:tcBorders>
              <w:bottom w:val="single" w:sz="4" w:space="0" w:color="auto"/>
            </w:tcBorders>
            <w:shd w:val="clear" w:color="auto" w:fill="auto"/>
          </w:tcPr>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t>Сведения об источниках происхождения денежных средств и (или) иного имущества</w:t>
            </w:r>
          </w:p>
          <w:p w:rsidR="008926FC" w:rsidRPr="008926FC" w:rsidRDefault="008926FC" w:rsidP="008926FC">
            <w:pPr>
              <w:keepNext/>
              <w:widowControl w:val="0"/>
              <w:autoSpaceDE w:val="0"/>
              <w:autoSpaceDN w:val="0"/>
              <w:adjustRightInd w:val="0"/>
              <w:spacing w:after="0" w:line="240" w:lineRule="auto"/>
              <w:ind w:left="3260" w:firstLine="851"/>
              <w:jc w:val="both"/>
              <w:outlineLvl w:val="2"/>
              <w:rPr>
                <w:rFonts w:ascii="Times New Roman" w:eastAsia="Times New Roman" w:hAnsi="Times New Roman" w:cs="Times New Roman"/>
                <w:sz w:val="20"/>
                <w:szCs w:val="20"/>
                <w:lang w:eastAsia="ru-RU"/>
              </w:rPr>
            </w:pPr>
          </w:p>
          <w:p w:rsidR="008926FC" w:rsidRPr="008926FC" w:rsidRDefault="008926FC" w:rsidP="008926FC">
            <w:pPr>
              <w:keepNext/>
              <w:widowControl w:val="0"/>
              <w:autoSpaceDE w:val="0"/>
              <w:autoSpaceDN w:val="0"/>
              <w:adjustRightInd w:val="0"/>
              <w:spacing w:after="0" w:line="240" w:lineRule="auto"/>
              <w:ind w:left="3260" w:firstLine="851"/>
              <w:jc w:val="both"/>
              <w:outlineLvl w:val="2"/>
              <w:rPr>
                <w:rFonts w:ascii="Times New Roman" w:eastAsia="Times New Roman" w:hAnsi="Times New Roman" w:cs="Times New Roman"/>
                <w:sz w:val="20"/>
                <w:szCs w:val="20"/>
                <w:lang w:eastAsia="ru-RU"/>
              </w:rPr>
            </w:pPr>
          </w:p>
        </w:tc>
        <w:tc>
          <w:tcPr>
            <w:tcW w:w="4399" w:type="dxa"/>
            <w:gridSpan w:val="12"/>
            <w:tcBorders>
              <w:bottom w:val="single" w:sz="4" w:space="0" w:color="auto"/>
            </w:tcBorders>
            <w:shd w:val="clear" w:color="auto" w:fill="auto"/>
          </w:tcPr>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sym w:font="Wingdings" w:char="F06F"/>
            </w:r>
            <w:r w:rsidRPr="008926FC">
              <w:rPr>
                <w:rFonts w:ascii="Times New Roman" w:eastAsia="Times New Roman" w:hAnsi="Times New Roman" w:cs="Times New Roman"/>
                <w:sz w:val="20"/>
                <w:szCs w:val="20"/>
                <w:lang w:eastAsia="ru-RU"/>
              </w:rPr>
              <w:t xml:space="preserve"> выручка от реализации товаров / услуг</w:t>
            </w:r>
          </w:p>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sym w:font="Wingdings" w:char="F06F"/>
            </w:r>
            <w:r w:rsidRPr="008926FC">
              <w:rPr>
                <w:rFonts w:ascii="Times New Roman" w:eastAsia="Times New Roman" w:hAnsi="Times New Roman" w:cs="Times New Roman"/>
                <w:sz w:val="20"/>
                <w:szCs w:val="20"/>
                <w:lang w:eastAsia="ru-RU"/>
              </w:rPr>
              <w:t xml:space="preserve"> финансирование головной компании </w:t>
            </w:r>
          </w:p>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sym w:font="Wingdings" w:char="F06F"/>
            </w:r>
            <w:r w:rsidRPr="008926FC">
              <w:rPr>
                <w:rFonts w:ascii="Times New Roman" w:eastAsia="Times New Roman" w:hAnsi="Times New Roman" w:cs="Times New Roman"/>
                <w:sz w:val="20"/>
                <w:szCs w:val="20"/>
                <w:lang w:eastAsia="ru-RU"/>
              </w:rPr>
              <w:t xml:space="preserve"> уставный капитал</w:t>
            </w:r>
          </w:p>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sym w:font="Wingdings" w:char="F06F"/>
            </w:r>
            <w:r w:rsidRPr="008926FC">
              <w:rPr>
                <w:rFonts w:ascii="Times New Roman" w:eastAsia="Times New Roman" w:hAnsi="Times New Roman" w:cs="Times New Roman"/>
                <w:sz w:val="20"/>
                <w:szCs w:val="20"/>
                <w:lang w:eastAsia="ru-RU"/>
              </w:rPr>
              <w:t xml:space="preserve"> финансово-хозяйственная деятельность</w:t>
            </w:r>
          </w:p>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sym w:font="Wingdings" w:char="F06F"/>
            </w:r>
            <w:r w:rsidRPr="008926FC">
              <w:rPr>
                <w:rFonts w:ascii="Times New Roman" w:eastAsia="Times New Roman" w:hAnsi="Times New Roman" w:cs="Times New Roman"/>
                <w:sz w:val="20"/>
                <w:szCs w:val="20"/>
                <w:lang w:eastAsia="ru-RU"/>
              </w:rPr>
              <w:t xml:space="preserve"> займы от учредителей</w:t>
            </w:r>
          </w:p>
          <w:p w:rsidR="008926FC" w:rsidRPr="008926FC" w:rsidRDefault="008926FC" w:rsidP="008926FC">
            <w:pPr>
              <w:widowControl w:val="0"/>
              <w:autoSpaceDE w:val="0"/>
              <w:autoSpaceDN w:val="0"/>
              <w:adjustRightInd w:val="0"/>
              <w:spacing w:after="0" w:line="240" w:lineRule="auto"/>
              <w:jc w:val="both"/>
              <w:rPr>
                <w:rFonts w:ascii="Arial" w:eastAsia="Times New Roman" w:hAnsi="Arial" w:cs="Arial"/>
                <w:sz w:val="20"/>
                <w:szCs w:val="20"/>
                <w:lang w:eastAsia="ru-RU"/>
              </w:rPr>
            </w:pPr>
            <w:r w:rsidRPr="008926FC">
              <w:rPr>
                <w:rFonts w:ascii="Times New Roman" w:eastAsia="Times New Roman" w:hAnsi="Times New Roman" w:cs="Times New Roman"/>
                <w:sz w:val="20"/>
                <w:szCs w:val="20"/>
                <w:lang w:eastAsia="ru-RU"/>
              </w:rPr>
              <w:sym w:font="Wingdings" w:char="F06F"/>
            </w:r>
            <w:r w:rsidRPr="008926FC">
              <w:rPr>
                <w:rFonts w:ascii="Times New Roman" w:eastAsia="Times New Roman" w:hAnsi="Times New Roman" w:cs="Times New Roman"/>
                <w:sz w:val="20"/>
                <w:szCs w:val="20"/>
                <w:lang w:eastAsia="ru-RU"/>
              </w:rPr>
              <w:t>иное, казать______________________________</w:t>
            </w:r>
          </w:p>
        </w:tc>
      </w:tr>
      <w:tr w:rsidR="008926FC" w:rsidRPr="008926FC" w:rsidTr="008926FC">
        <w:tblPrEx>
          <w:shd w:val="clear" w:color="auto" w:fill="auto"/>
        </w:tblPrEx>
        <w:tc>
          <w:tcPr>
            <w:tcW w:w="9640" w:type="dxa"/>
            <w:gridSpan w:val="20"/>
            <w:tcBorders>
              <w:bottom w:val="single" w:sz="4" w:space="0" w:color="auto"/>
            </w:tcBorders>
            <w:shd w:val="clear" w:color="auto" w:fill="E2EFD9"/>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Укажите сведения о целях финансово-хозяйственной деятельности Вашей организации</w:t>
            </w:r>
          </w:p>
        </w:tc>
      </w:tr>
      <w:tr w:rsidR="008926FC" w:rsidRPr="008926FC" w:rsidTr="008926FC">
        <w:tblPrEx>
          <w:shd w:val="clear" w:color="auto" w:fill="auto"/>
        </w:tblPrEx>
        <w:trPr>
          <w:trHeight w:val="119"/>
        </w:trPr>
        <w:tc>
          <w:tcPr>
            <w:tcW w:w="7089" w:type="dxa"/>
            <w:gridSpan w:val="16"/>
            <w:tcBorders>
              <w:bottom w:val="single" w:sz="4" w:space="0" w:color="auto"/>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Сведения о планируемых операциях по счету, открываемому в ООО КБ «ГТ банк», укажите период, за который предоставляются сведения</w:t>
            </w:r>
          </w:p>
        </w:tc>
        <w:tc>
          <w:tcPr>
            <w:tcW w:w="2551" w:type="dxa"/>
            <w:gridSpan w:val="4"/>
            <w:tcBorders>
              <w:bottom w:val="single" w:sz="4" w:space="0" w:color="auto"/>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21"/>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за неделю</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21"/>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за месяц</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21"/>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за квартал</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1"/>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за год</w:t>
            </w:r>
          </w:p>
        </w:tc>
      </w:tr>
      <w:tr w:rsidR="008926FC" w:rsidRPr="008926FC" w:rsidTr="008926FC">
        <w:tblPrEx>
          <w:shd w:val="clear" w:color="auto" w:fill="auto"/>
        </w:tblPrEx>
        <w:tc>
          <w:tcPr>
            <w:tcW w:w="7089" w:type="dxa"/>
            <w:gridSpan w:val="16"/>
            <w:tcBorders>
              <w:bottom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t>Количество операций (штук)</w:t>
            </w:r>
          </w:p>
        </w:tc>
        <w:tc>
          <w:tcPr>
            <w:tcW w:w="2551" w:type="dxa"/>
            <w:gridSpan w:val="4"/>
            <w:tcBorders>
              <w:bottom w:val="single" w:sz="4" w:space="0" w:color="auto"/>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type w:val="number"/>
                    <w:maxLength w:val="9"/>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r>
      <w:tr w:rsidR="008926FC" w:rsidRPr="008926FC" w:rsidTr="008926FC">
        <w:tblPrEx>
          <w:shd w:val="clear" w:color="auto" w:fill="auto"/>
        </w:tblPrEx>
        <w:tc>
          <w:tcPr>
            <w:tcW w:w="7089" w:type="dxa"/>
            <w:gridSpan w:val="16"/>
            <w:tcBorders>
              <w:bottom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xml:space="preserve">Сумма операций (в тыс. </w:t>
            </w:r>
            <w:r w:rsidRPr="008926FC">
              <w:rPr>
                <w:rFonts w:ascii="Times New Roman" w:eastAsia="Times New Roman" w:hAnsi="Times New Roman" w:cs="Times New Roman"/>
                <w:sz w:val="20"/>
                <w:szCs w:val="20"/>
                <w:lang w:val="en-US"/>
              </w:rPr>
              <w:fldChar w:fldCharType="begin">
                <w:ffData>
                  <w:name w:val="Check21"/>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RUB</w:t>
            </w:r>
            <w:r w:rsidRPr="008926FC">
              <w:rPr>
                <w:rFonts w:ascii="Times New Roman" w:eastAsia="Times New Roman" w:hAnsi="Times New Roman" w:cs="Times New Roman"/>
                <w:sz w:val="20"/>
                <w:szCs w:val="20"/>
              </w:rPr>
              <w:t xml:space="preserve">, </w:t>
            </w:r>
            <w:r w:rsidRPr="008926FC">
              <w:rPr>
                <w:rFonts w:ascii="Times New Roman" w:eastAsia="Times New Roman" w:hAnsi="Times New Roman" w:cs="Times New Roman"/>
                <w:sz w:val="20"/>
                <w:szCs w:val="20"/>
                <w:lang w:val="en-US"/>
              </w:rPr>
              <w:fldChar w:fldCharType="begin">
                <w:ffData>
                  <w:name w:val="Check22"/>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USD</w:t>
            </w:r>
            <w:r w:rsidRPr="008926FC">
              <w:rPr>
                <w:rFonts w:ascii="Times New Roman" w:eastAsia="Times New Roman" w:hAnsi="Times New Roman" w:cs="Times New Roman"/>
                <w:sz w:val="20"/>
                <w:szCs w:val="20"/>
              </w:rPr>
              <w:t xml:space="preserve">, </w:t>
            </w:r>
            <w:r w:rsidRPr="008926FC">
              <w:rPr>
                <w:rFonts w:ascii="Times New Roman" w:eastAsia="Times New Roman" w:hAnsi="Times New Roman" w:cs="Times New Roman"/>
                <w:sz w:val="20"/>
                <w:szCs w:val="20"/>
                <w:lang w:val="en-US"/>
              </w:rPr>
              <w:fldChar w:fldCharType="begin">
                <w:ffData>
                  <w:name w:val="Check23"/>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EUR</w:t>
            </w:r>
            <w:r w:rsidRPr="008926FC">
              <w:rPr>
                <w:rFonts w:ascii="Times New Roman" w:eastAsia="Times New Roman" w:hAnsi="Times New Roman" w:cs="Times New Roman"/>
                <w:sz w:val="20"/>
                <w:szCs w:val="20"/>
              </w:rPr>
              <w:t>):</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в том числе сумма снятия денежных средств в наличной форме:</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xml:space="preserve">- в том числе переводы денежных средств в рамках внешнеторговой деятельности: </w:t>
            </w:r>
          </w:p>
        </w:tc>
        <w:tc>
          <w:tcPr>
            <w:tcW w:w="2551" w:type="dxa"/>
            <w:gridSpan w:val="4"/>
            <w:tcBorders>
              <w:bottom w:val="single" w:sz="4" w:space="0" w:color="auto"/>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type w:val="number"/>
                    <w:maxLength w:val="9"/>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type w:val="number"/>
                    <w:maxLength w:val="9"/>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type w:val="number"/>
                    <w:maxLength w:val="9"/>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r>
      <w:tr w:rsidR="008926FC" w:rsidRPr="008926FC" w:rsidTr="008926FC">
        <w:tblPrEx>
          <w:shd w:val="clear" w:color="auto" w:fill="auto"/>
        </w:tblPrEx>
        <w:tc>
          <w:tcPr>
            <w:tcW w:w="5955" w:type="dxa"/>
            <w:gridSpan w:val="13"/>
            <w:tcBorders>
              <w:bottom w:val="single" w:sz="4" w:space="0" w:color="auto"/>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Имеете ли Вы открытые счета в других кредитных организациях?</w:t>
            </w:r>
          </w:p>
        </w:tc>
        <w:tc>
          <w:tcPr>
            <w:tcW w:w="3685" w:type="dxa"/>
            <w:gridSpan w:val="7"/>
            <w:tcBorders>
              <w:bottom w:val="single" w:sz="4" w:space="0" w:color="auto"/>
            </w:tcBorders>
            <w:shd w:val="clear" w:color="auto" w:fill="auto"/>
            <w:vAlign w:val="center"/>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t>*Указать_____</w:t>
            </w:r>
            <w:r>
              <w:rPr>
                <w:rFonts w:ascii="Times New Roman" w:eastAsia="Times New Roman" w:hAnsi="Times New Roman" w:cs="Times New Roman"/>
                <w:sz w:val="20"/>
                <w:szCs w:val="20"/>
                <w:lang w:val="en-US"/>
              </w:rPr>
              <w:t>_______________________</w:t>
            </w:r>
          </w:p>
          <w:p w:rsidR="008926FC" w:rsidRPr="008926FC" w:rsidRDefault="008926FC" w:rsidP="008926FC">
            <w:pPr>
              <w:keepNext/>
              <w:spacing w:after="0" w:line="240" w:lineRule="auto"/>
              <w:ind w:firstLine="709"/>
              <w:jc w:val="both"/>
              <w:outlineLvl w:val="2"/>
              <w:rPr>
                <w:rFonts w:ascii="Times New Roman" w:eastAsia="Times New Roman" w:hAnsi="Times New Roman" w:cs="Times New Roman"/>
                <w:sz w:val="20"/>
                <w:szCs w:val="20"/>
                <w:lang w:val="en-US"/>
              </w:rPr>
            </w:pPr>
          </w:p>
        </w:tc>
      </w:tr>
      <w:tr w:rsidR="008926FC" w:rsidRPr="008926FC" w:rsidTr="008926FC">
        <w:tblPrEx>
          <w:shd w:val="clear" w:color="auto" w:fill="auto"/>
        </w:tblPrEx>
        <w:trPr>
          <w:trHeight w:val="1340"/>
        </w:trPr>
        <w:tc>
          <w:tcPr>
            <w:tcW w:w="4815" w:type="dxa"/>
            <w:gridSpan w:val="5"/>
            <w:tcBorders>
              <w:bottom w:val="single" w:sz="4" w:space="0" w:color="auto"/>
            </w:tcBorders>
            <w:shd w:val="clear" w:color="auto" w:fill="E2EFD9"/>
          </w:tcPr>
          <w:p w:rsidR="008926FC" w:rsidRPr="008926FC" w:rsidRDefault="008926FC" w:rsidP="008926FC">
            <w:pPr>
              <w:spacing w:after="0" w:line="240" w:lineRule="auto"/>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Цели финансово-хозяйственной деятельности</w:t>
            </w:r>
          </w:p>
          <w:p w:rsidR="008926FC" w:rsidRPr="008926FC" w:rsidRDefault="008926FC" w:rsidP="008926FC">
            <w:pPr>
              <w:keepNext/>
              <w:spacing w:after="0" w:line="240" w:lineRule="auto"/>
              <w:ind w:left="3260" w:firstLine="851"/>
              <w:jc w:val="both"/>
              <w:outlineLvl w:val="2"/>
              <w:rPr>
                <w:rFonts w:ascii="Times New Roman" w:eastAsia="Times New Roman" w:hAnsi="Times New Roman" w:cs="Times New Roman"/>
                <w:b/>
                <w:sz w:val="20"/>
                <w:szCs w:val="20"/>
                <w:lang w:val="en-US"/>
              </w:rPr>
            </w:pPr>
          </w:p>
        </w:tc>
        <w:tc>
          <w:tcPr>
            <w:tcW w:w="4825" w:type="dxa"/>
            <w:gridSpan w:val="15"/>
            <w:tcBorders>
              <w:bottom w:val="single" w:sz="4" w:space="0" w:color="auto"/>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bCs/>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w:t>
            </w:r>
            <w:r w:rsidRPr="008926FC">
              <w:rPr>
                <w:rFonts w:ascii="Times New Roman" w:eastAsia="Times New Roman" w:hAnsi="Times New Roman" w:cs="Times New Roman"/>
                <w:bCs/>
                <w:sz w:val="20"/>
                <w:szCs w:val="20"/>
              </w:rPr>
              <w:t>Получение прибыли</w:t>
            </w:r>
          </w:p>
          <w:p w:rsidR="008926FC" w:rsidRPr="008926FC" w:rsidRDefault="008926FC" w:rsidP="008926FC">
            <w:pPr>
              <w:spacing w:after="0" w:line="240" w:lineRule="auto"/>
              <w:jc w:val="both"/>
              <w:rPr>
                <w:rFonts w:ascii="Times New Roman" w:eastAsia="Times New Roman" w:hAnsi="Times New Roman" w:cs="Times New Roman"/>
                <w:bCs/>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З</w:t>
            </w:r>
            <w:r w:rsidRPr="008926FC">
              <w:rPr>
                <w:rFonts w:ascii="Times New Roman" w:eastAsia="Times New Roman" w:hAnsi="Times New Roman" w:cs="Times New Roman"/>
                <w:bCs/>
                <w:sz w:val="20"/>
                <w:szCs w:val="20"/>
              </w:rPr>
              <w:t>авоевание лидирующих позиций в отрасли</w:t>
            </w:r>
          </w:p>
          <w:p w:rsidR="008926FC" w:rsidRPr="008926FC" w:rsidRDefault="008926FC" w:rsidP="008926FC">
            <w:pPr>
              <w:spacing w:after="0" w:line="240" w:lineRule="auto"/>
              <w:jc w:val="both"/>
              <w:rPr>
                <w:rFonts w:ascii="Times New Roman" w:eastAsia="Times New Roman" w:hAnsi="Times New Roman" w:cs="Times New Roman"/>
                <w:bCs/>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w:t>
            </w:r>
            <w:r w:rsidRPr="008926FC">
              <w:rPr>
                <w:rFonts w:ascii="Times New Roman" w:eastAsia="Times New Roman" w:hAnsi="Times New Roman" w:cs="Times New Roman"/>
                <w:bCs/>
                <w:sz w:val="20"/>
                <w:szCs w:val="20"/>
              </w:rPr>
              <w:t>Увеличение стоимости активов предприятия</w:t>
            </w:r>
          </w:p>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w:t>
            </w:r>
            <w:r w:rsidRPr="008926FC">
              <w:rPr>
                <w:rFonts w:ascii="Times New Roman" w:eastAsia="Times New Roman" w:hAnsi="Times New Roman" w:cs="Times New Roman"/>
                <w:bCs/>
                <w:sz w:val="20"/>
                <w:szCs w:val="20"/>
              </w:rPr>
              <w:t>Реализация общественных проектов</w:t>
            </w:r>
          </w:p>
          <w:p w:rsidR="008926FC" w:rsidRPr="008926FC" w:rsidRDefault="008926FC" w:rsidP="008926FC">
            <w:pPr>
              <w:spacing w:after="0" w:line="240" w:lineRule="auto"/>
              <w:jc w:val="both"/>
              <w:rPr>
                <w:rFonts w:ascii="Times New Roman" w:eastAsia="Times New Roman" w:hAnsi="Times New Roman" w:cs="Times New Roman"/>
                <w:bCs/>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w:t>
            </w:r>
            <w:r w:rsidRPr="008926FC">
              <w:rPr>
                <w:rFonts w:ascii="Times New Roman" w:eastAsia="Times New Roman" w:hAnsi="Times New Roman" w:cs="Times New Roman"/>
                <w:bCs/>
                <w:sz w:val="20"/>
                <w:szCs w:val="20"/>
              </w:rPr>
              <w:t>Создание дополнительных рабочих мест</w:t>
            </w:r>
          </w:p>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w:t>
            </w:r>
            <w:r w:rsidRPr="008926FC">
              <w:rPr>
                <w:rFonts w:ascii="Times New Roman" w:eastAsia="Times New Roman" w:hAnsi="Times New Roman" w:cs="Times New Roman"/>
                <w:bCs/>
                <w:sz w:val="20"/>
                <w:szCs w:val="20"/>
              </w:rPr>
              <w:t>Иное _________________________________</w:t>
            </w:r>
          </w:p>
        </w:tc>
      </w:tr>
      <w:tr w:rsidR="008926FC" w:rsidRPr="008926FC" w:rsidTr="008926FC">
        <w:tblPrEx>
          <w:shd w:val="clear" w:color="auto" w:fill="auto"/>
        </w:tblPrEx>
        <w:tc>
          <w:tcPr>
            <w:tcW w:w="9640" w:type="dxa"/>
            <w:gridSpan w:val="20"/>
            <w:tcBorders>
              <w:bottom w:val="single" w:sz="4" w:space="0" w:color="auto"/>
            </w:tcBorders>
            <w:shd w:val="clear" w:color="auto" w:fill="EAF1DD"/>
          </w:tcPr>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b/>
                <w:sz w:val="20"/>
                <w:szCs w:val="20"/>
                <w:lang w:eastAsia="ru-RU"/>
              </w:rPr>
            </w:pPr>
            <w:r w:rsidRPr="008926FC">
              <w:rPr>
                <w:rFonts w:ascii="Times New Roman" w:eastAsia="Times New Roman" w:hAnsi="Times New Roman" w:cs="Times New Roman"/>
                <w:b/>
                <w:sz w:val="20"/>
                <w:szCs w:val="20"/>
                <w:lang w:eastAsia="ru-RU"/>
              </w:rPr>
              <w:t>Ваши основные контрагенты, планируемые плательщики и получатели по операциям с денежными средствами, находящимися на счете в ООО КБ «ГТ банк»:</w:t>
            </w:r>
          </w:p>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i/>
                <w:sz w:val="20"/>
                <w:szCs w:val="20"/>
              </w:rPr>
              <w:t>(просим указать 5 контрагентов (наименование, ИНН), наименование и адрес местонахождения нерезидента РФ, если планируются валютные операции)</w:t>
            </w:r>
          </w:p>
        </w:tc>
      </w:tr>
      <w:tr w:rsidR="008926FC" w:rsidRPr="008926FC" w:rsidTr="008926FC">
        <w:tblPrEx>
          <w:shd w:val="clear" w:color="auto" w:fill="auto"/>
        </w:tblPrEx>
        <w:tc>
          <w:tcPr>
            <w:tcW w:w="9640" w:type="dxa"/>
            <w:gridSpan w:val="20"/>
          </w:tcPr>
          <w:p w:rsidR="008926FC" w:rsidRPr="008926FC" w:rsidRDefault="008926FC" w:rsidP="008926FC">
            <w:pPr>
              <w:spacing w:after="0" w:line="240" w:lineRule="auto"/>
              <w:ind w:left="885"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1.</w:t>
            </w:r>
          </w:p>
          <w:p w:rsidR="008926FC" w:rsidRPr="008926FC" w:rsidRDefault="008926FC" w:rsidP="008926FC">
            <w:pPr>
              <w:spacing w:after="0" w:line="240" w:lineRule="auto"/>
              <w:ind w:left="885"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2.</w:t>
            </w:r>
          </w:p>
          <w:p w:rsidR="008926FC" w:rsidRPr="008926FC" w:rsidRDefault="008926FC" w:rsidP="008926FC">
            <w:pPr>
              <w:spacing w:after="0" w:line="240" w:lineRule="auto"/>
              <w:ind w:left="885"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3.</w:t>
            </w:r>
          </w:p>
          <w:p w:rsidR="008926FC" w:rsidRPr="008926FC" w:rsidRDefault="008926FC" w:rsidP="008926FC">
            <w:pPr>
              <w:spacing w:after="0" w:line="240" w:lineRule="auto"/>
              <w:ind w:left="885"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 xml:space="preserve">4. </w:t>
            </w:r>
          </w:p>
          <w:p w:rsidR="008926FC" w:rsidRPr="008926FC" w:rsidRDefault="008926FC" w:rsidP="008926FC">
            <w:pPr>
              <w:spacing w:after="0" w:line="240" w:lineRule="auto"/>
              <w:ind w:left="885" w:firstLine="709"/>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5.</w:t>
            </w:r>
          </w:p>
        </w:tc>
      </w:tr>
      <w:tr w:rsidR="008926FC" w:rsidRPr="008926FC" w:rsidTr="008926FC">
        <w:tblPrEx>
          <w:shd w:val="clear" w:color="auto" w:fill="auto"/>
        </w:tblPrEx>
        <w:tc>
          <w:tcPr>
            <w:tcW w:w="9640" w:type="dxa"/>
            <w:gridSpan w:val="20"/>
            <w:shd w:val="clear" w:color="auto" w:fill="E2EFD9"/>
          </w:tcPr>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b/>
                <w:sz w:val="20"/>
                <w:szCs w:val="20"/>
                <w:lang w:eastAsia="ru-RU"/>
              </w:rPr>
            </w:pPr>
            <w:r w:rsidRPr="008926FC">
              <w:rPr>
                <w:rFonts w:ascii="Times New Roman" w:eastAsia="Times New Roman" w:hAnsi="Times New Roman" w:cs="Times New Roman"/>
                <w:b/>
                <w:sz w:val="20"/>
                <w:szCs w:val="20"/>
                <w:lang w:eastAsia="ru-RU"/>
              </w:rPr>
              <w:t>Виды договоров (контрактов), расчеты по которым Вы собираетесь осуществлять через ООО КБ «ГТ банк»:</w:t>
            </w:r>
          </w:p>
        </w:tc>
      </w:tr>
      <w:tr w:rsidR="008926FC" w:rsidRPr="008926FC" w:rsidTr="008926FC">
        <w:tblPrEx>
          <w:shd w:val="clear" w:color="auto" w:fill="auto"/>
        </w:tblPrEx>
        <w:tc>
          <w:tcPr>
            <w:tcW w:w="9640" w:type="dxa"/>
            <w:gridSpan w:val="20"/>
            <w:shd w:val="clear" w:color="auto" w:fill="FFFFFF"/>
          </w:tcPr>
          <w:p w:rsidR="008926FC" w:rsidRPr="008926FC" w:rsidRDefault="008926FC" w:rsidP="008926FC">
            <w:pPr>
              <w:widowControl w:val="0"/>
              <w:autoSpaceDE w:val="0"/>
              <w:autoSpaceDN w:val="0"/>
              <w:adjustRightInd w:val="0"/>
              <w:spacing w:after="0" w:line="240" w:lineRule="auto"/>
              <w:ind w:firstLine="851"/>
              <w:jc w:val="both"/>
              <w:rPr>
                <w:rFonts w:ascii="Times New Roman" w:eastAsia="Times New Roman" w:hAnsi="Times New Roman" w:cs="Times New Roman"/>
                <w:b/>
                <w:sz w:val="20"/>
                <w:szCs w:val="20"/>
                <w:lang w:eastAsia="ru-RU"/>
              </w:rPr>
            </w:pPr>
            <w:r w:rsidRPr="008926FC">
              <w:rPr>
                <w:rFonts w:ascii="Times New Roman" w:eastAsia="Times New Roman" w:hAnsi="Times New Roman" w:cs="Times New Roman"/>
                <w:b/>
                <w:sz w:val="20"/>
                <w:szCs w:val="20"/>
                <w:lang w:eastAsia="ru-RU"/>
              </w:rPr>
              <w:fldChar w:fldCharType="begin">
                <w:ffData>
                  <w:name w:val=""/>
                  <w:enabled/>
                  <w:calcOnExit w:val="0"/>
                  <w:textInput/>
                </w:ffData>
              </w:fldChar>
            </w:r>
            <w:r w:rsidRPr="008926FC">
              <w:rPr>
                <w:rFonts w:ascii="Times New Roman" w:eastAsia="Times New Roman" w:hAnsi="Times New Roman" w:cs="Times New Roman"/>
                <w:b/>
                <w:sz w:val="20"/>
                <w:szCs w:val="20"/>
                <w:lang w:eastAsia="ru-RU"/>
              </w:rPr>
              <w:instrText xml:space="preserve"> FORMTEXT </w:instrText>
            </w:r>
            <w:r w:rsidRPr="008926FC">
              <w:rPr>
                <w:rFonts w:ascii="Times New Roman" w:eastAsia="Times New Roman" w:hAnsi="Times New Roman" w:cs="Times New Roman"/>
                <w:b/>
                <w:sz w:val="20"/>
                <w:szCs w:val="20"/>
                <w:lang w:eastAsia="ru-RU"/>
              </w:rPr>
            </w:r>
            <w:r w:rsidRPr="008926FC">
              <w:rPr>
                <w:rFonts w:ascii="Times New Roman" w:eastAsia="Times New Roman" w:hAnsi="Times New Roman" w:cs="Times New Roman"/>
                <w:b/>
                <w:sz w:val="20"/>
                <w:szCs w:val="20"/>
                <w:lang w:eastAsia="ru-RU"/>
              </w:rPr>
              <w:fldChar w:fldCharType="separate"/>
            </w:r>
            <w:r w:rsidRPr="008926FC">
              <w:rPr>
                <w:rFonts w:ascii="Times New Roman" w:eastAsia="Times New Roman" w:hAnsi="Times New Roman" w:cs="Times New Roman"/>
                <w:b/>
                <w:noProof/>
                <w:sz w:val="20"/>
                <w:szCs w:val="20"/>
                <w:lang w:eastAsia="ru-RU"/>
              </w:rPr>
              <w:t> </w:t>
            </w:r>
            <w:r w:rsidRPr="008926FC">
              <w:rPr>
                <w:rFonts w:ascii="Times New Roman" w:eastAsia="Times New Roman" w:hAnsi="Times New Roman" w:cs="Times New Roman"/>
                <w:b/>
                <w:noProof/>
                <w:sz w:val="20"/>
                <w:szCs w:val="20"/>
                <w:lang w:eastAsia="ru-RU"/>
              </w:rPr>
              <w:t> </w:t>
            </w:r>
            <w:r w:rsidRPr="008926FC">
              <w:rPr>
                <w:rFonts w:ascii="Times New Roman" w:eastAsia="Times New Roman" w:hAnsi="Times New Roman" w:cs="Times New Roman"/>
                <w:b/>
                <w:noProof/>
                <w:sz w:val="20"/>
                <w:szCs w:val="20"/>
                <w:lang w:eastAsia="ru-RU"/>
              </w:rPr>
              <w:t> </w:t>
            </w:r>
            <w:r w:rsidRPr="008926FC">
              <w:rPr>
                <w:rFonts w:ascii="Times New Roman" w:eastAsia="Times New Roman" w:hAnsi="Times New Roman" w:cs="Times New Roman"/>
                <w:b/>
                <w:noProof/>
                <w:sz w:val="20"/>
                <w:szCs w:val="20"/>
                <w:lang w:eastAsia="ru-RU"/>
              </w:rPr>
              <w:t> </w:t>
            </w:r>
            <w:r w:rsidRPr="008926FC">
              <w:rPr>
                <w:rFonts w:ascii="Times New Roman" w:eastAsia="Times New Roman" w:hAnsi="Times New Roman" w:cs="Times New Roman"/>
                <w:b/>
                <w:noProof/>
                <w:sz w:val="20"/>
                <w:szCs w:val="20"/>
                <w:lang w:eastAsia="ru-RU"/>
              </w:rPr>
              <w:t> </w:t>
            </w:r>
            <w:r w:rsidRPr="008926FC">
              <w:rPr>
                <w:rFonts w:ascii="Times New Roman" w:eastAsia="Times New Roman" w:hAnsi="Times New Roman" w:cs="Times New Roman"/>
                <w:b/>
                <w:sz w:val="20"/>
                <w:szCs w:val="20"/>
                <w:lang w:eastAsia="ru-RU"/>
              </w:rPr>
              <w:fldChar w:fldCharType="end"/>
            </w:r>
          </w:p>
        </w:tc>
      </w:tr>
      <w:tr w:rsidR="008926FC" w:rsidRPr="008926FC" w:rsidTr="008926FC">
        <w:tblPrEx>
          <w:shd w:val="clear" w:color="auto" w:fill="auto"/>
        </w:tblPrEx>
        <w:tc>
          <w:tcPr>
            <w:tcW w:w="4860" w:type="dxa"/>
            <w:gridSpan w:val="6"/>
            <w:vMerge w:val="restart"/>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Наличие информации о хозяйственной деятельности в открытых источниках информации</w:t>
            </w:r>
          </w:p>
        </w:tc>
        <w:tc>
          <w:tcPr>
            <w:tcW w:w="2510" w:type="dxa"/>
            <w:gridSpan w:val="11"/>
          </w:tcPr>
          <w:p w:rsidR="008926FC" w:rsidRPr="008926FC" w:rsidRDefault="008926FC" w:rsidP="008926FC">
            <w:pPr>
              <w:spacing w:after="0" w:line="240" w:lineRule="auto"/>
              <w:ind w:hanging="11"/>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1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Официальный сайт</w:t>
            </w:r>
          </w:p>
        </w:tc>
        <w:tc>
          <w:tcPr>
            <w:tcW w:w="2270" w:type="dxa"/>
            <w:gridSpan w:val="3"/>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4860" w:type="dxa"/>
            <w:gridSpan w:val="6"/>
            <w:vMerge/>
            <w:shd w:val="clear" w:color="auto" w:fill="EAF1DD"/>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p>
        </w:tc>
        <w:tc>
          <w:tcPr>
            <w:tcW w:w="2510" w:type="dxa"/>
            <w:gridSpan w:val="11"/>
          </w:tcPr>
          <w:p w:rsidR="008926FC" w:rsidRPr="008926FC" w:rsidRDefault="008926FC" w:rsidP="008926FC">
            <w:pPr>
              <w:spacing w:after="0" w:line="240" w:lineRule="auto"/>
              <w:ind w:hanging="11"/>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13"/>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Периодические издания</w:t>
            </w:r>
          </w:p>
        </w:tc>
        <w:tc>
          <w:tcPr>
            <w:tcW w:w="2270" w:type="dxa"/>
            <w:gridSpan w:val="3"/>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4860" w:type="dxa"/>
            <w:gridSpan w:val="6"/>
            <w:vMerge/>
            <w:shd w:val="clear" w:color="auto" w:fill="EAF1DD"/>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p>
        </w:tc>
        <w:tc>
          <w:tcPr>
            <w:tcW w:w="2510" w:type="dxa"/>
            <w:gridSpan w:val="11"/>
          </w:tcPr>
          <w:p w:rsidR="008926FC" w:rsidRPr="008926FC" w:rsidRDefault="008926FC" w:rsidP="008926FC">
            <w:pPr>
              <w:spacing w:after="0" w:line="240" w:lineRule="auto"/>
              <w:ind w:hanging="11"/>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12"/>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Членство в союзах и ассоциациях</w:t>
            </w:r>
          </w:p>
        </w:tc>
        <w:tc>
          <w:tcPr>
            <w:tcW w:w="2270" w:type="dxa"/>
            <w:gridSpan w:val="3"/>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4860" w:type="dxa"/>
            <w:gridSpan w:val="6"/>
            <w:vMerge/>
            <w:shd w:val="clear" w:color="auto" w:fill="EAF1DD"/>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p>
        </w:tc>
        <w:tc>
          <w:tcPr>
            <w:tcW w:w="2510" w:type="dxa"/>
            <w:gridSpan w:val="11"/>
          </w:tcPr>
          <w:p w:rsidR="008926FC" w:rsidRPr="008926FC" w:rsidRDefault="008926FC" w:rsidP="008926FC">
            <w:pPr>
              <w:spacing w:after="0" w:line="240" w:lineRule="auto"/>
              <w:ind w:hanging="11"/>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11"/>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Другое, указать</w:t>
            </w:r>
          </w:p>
        </w:tc>
        <w:tc>
          <w:tcPr>
            <w:tcW w:w="2270" w:type="dxa"/>
            <w:gridSpan w:val="3"/>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4860" w:type="dxa"/>
            <w:gridSpan w:val="6"/>
            <w:vMerge/>
            <w:shd w:val="clear" w:color="auto" w:fill="EAF1DD"/>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p>
        </w:tc>
        <w:tc>
          <w:tcPr>
            <w:tcW w:w="2510" w:type="dxa"/>
            <w:gridSpan w:val="11"/>
          </w:tcPr>
          <w:p w:rsidR="008926FC" w:rsidRPr="008926FC" w:rsidRDefault="008926FC" w:rsidP="008926FC">
            <w:pPr>
              <w:spacing w:after="0" w:line="240" w:lineRule="auto"/>
              <w:ind w:hanging="11"/>
              <w:rPr>
                <w:rFonts w:ascii="Times New Roman" w:eastAsia="Times New Roman" w:hAnsi="Times New Roman" w:cs="Times New Roman"/>
                <w:b/>
                <w:sz w:val="20"/>
                <w:szCs w:val="20"/>
                <w:lang w:val="en-US"/>
              </w:rPr>
            </w:pPr>
            <w:r w:rsidRPr="008926FC">
              <w:rPr>
                <w:rFonts w:ascii="Times New Roman" w:eastAsia="Times New Roman" w:hAnsi="Times New Roman" w:cs="Times New Roman"/>
                <w:sz w:val="20"/>
                <w:szCs w:val="20"/>
                <w:lang w:val="en-US"/>
              </w:rPr>
              <w:fldChar w:fldCharType="begin">
                <w:ffData>
                  <w:name w:val="Check10"/>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Отсутствует</w:t>
            </w:r>
          </w:p>
        </w:tc>
        <w:tc>
          <w:tcPr>
            <w:tcW w:w="2270" w:type="dxa"/>
            <w:gridSpan w:val="3"/>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p>
        </w:tc>
      </w:tr>
      <w:tr w:rsidR="008926FC" w:rsidRPr="008926FC" w:rsidTr="008926FC">
        <w:tblPrEx>
          <w:shd w:val="clear" w:color="auto" w:fill="auto"/>
        </w:tblPrEx>
        <w:trPr>
          <w:trHeight w:val="64"/>
        </w:trPr>
        <w:tc>
          <w:tcPr>
            <w:tcW w:w="7789" w:type="dxa"/>
            <w:gridSpan w:val="18"/>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 xml:space="preserve">Действуете ли Вы при проведении банковских операций или иных сделок к выгоде третьих лиц, в частности, на основании агентского договора, договора поручения, комиссии, доверительного управления? </w:t>
            </w:r>
            <w:r w:rsidRPr="008926FC">
              <w:rPr>
                <w:rFonts w:ascii="Times New Roman" w:eastAsia="Times New Roman" w:hAnsi="Times New Roman" w:cs="Times New Roman"/>
                <w:sz w:val="20"/>
                <w:szCs w:val="20"/>
              </w:rPr>
              <w:t>(</w:t>
            </w:r>
            <w:r w:rsidRPr="008926FC">
              <w:rPr>
                <w:rFonts w:ascii="Times New Roman" w:eastAsia="Times New Roman" w:hAnsi="Times New Roman" w:cs="Times New Roman"/>
                <w:i/>
                <w:sz w:val="20"/>
                <w:szCs w:val="20"/>
              </w:rPr>
              <w:t>Если «Да», укажите наименование / фамилию, имя, отчество. Также необходимо предоставить подтверждающие документы, заполнить и предоставить сведения о выгодоприобретателе по форме Банка)</w:t>
            </w:r>
          </w:p>
        </w:tc>
        <w:tc>
          <w:tcPr>
            <w:tcW w:w="1851" w:type="dxa"/>
            <w:gridSpan w:val="2"/>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9640" w:type="dxa"/>
            <w:gridSpan w:val="20"/>
            <w:tcBorders>
              <w:top w:val="single" w:sz="4" w:space="0" w:color="auto"/>
              <w:bottom w:val="single" w:sz="4" w:space="0" w:color="auto"/>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9640" w:type="dxa"/>
            <w:gridSpan w:val="20"/>
            <w:tcBorders>
              <w:bottom w:val="nil"/>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b/>
                <w:sz w:val="20"/>
                <w:szCs w:val="20"/>
              </w:rPr>
              <w:t>В целях идентификации бенефициарных владельцев</w:t>
            </w:r>
            <w:r w:rsidRPr="008926FC">
              <w:rPr>
                <w:rFonts w:ascii="Times New Roman" w:eastAsia="Times New Roman" w:hAnsi="Times New Roman" w:cs="Times New Roman"/>
                <w:sz w:val="20"/>
                <w:szCs w:val="20"/>
              </w:rPr>
              <w:t xml:space="preserve"> </w:t>
            </w:r>
            <w:r w:rsidRPr="008926FC">
              <w:rPr>
                <w:rFonts w:ascii="Times New Roman" w:eastAsia="Times New Roman" w:hAnsi="Times New Roman" w:cs="Times New Roman"/>
                <w:i/>
                <w:sz w:val="20"/>
                <w:szCs w:val="20"/>
              </w:rPr>
              <w:t>(физическое лицо, которое в конечном счете прямо или косвенно (через третьих лиц) владеет (имеет преобладающее участие более 25 процентов в капитале) клиентом – юридическим лицом либо имеет возможность контролировать действия клиента</w:t>
            </w:r>
            <w:r w:rsidRPr="008926FC">
              <w:rPr>
                <w:rFonts w:ascii="Times New Roman" w:eastAsia="Times New Roman" w:hAnsi="Times New Roman" w:cs="Times New Roman"/>
                <w:sz w:val="20"/>
                <w:szCs w:val="20"/>
              </w:rPr>
              <w:t>). В случае ответа «НЕТ» на все вопросы ниже, необходимо заполнить и предоставить сведения о каждом из бенефициарных владельцев по форме Банка:</w:t>
            </w:r>
          </w:p>
        </w:tc>
      </w:tr>
      <w:tr w:rsidR="008926FC" w:rsidRPr="008926FC" w:rsidTr="008926FC">
        <w:tblPrEx>
          <w:shd w:val="clear" w:color="auto" w:fill="auto"/>
        </w:tblPrEx>
        <w:tc>
          <w:tcPr>
            <w:tcW w:w="7789" w:type="dxa"/>
            <w:gridSpan w:val="18"/>
            <w:tcBorders>
              <w:top w:val="nil"/>
              <w:bottom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Являетесь ли вы:</w:t>
            </w:r>
          </w:p>
          <w:p w:rsidR="008926FC" w:rsidRPr="008926FC" w:rsidRDefault="008926FC" w:rsidP="008926FC">
            <w:pPr>
              <w:spacing w:after="0" w:line="240" w:lineRule="auto"/>
              <w:ind w:firstLine="34"/>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15"/>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Органом государственной власти, иным государственным органом</w:t>
            </w:r>
          </w:p>
          <w:p w:rsidR="008926FC" w:rsidRPr="008926FC" w:rsidRDefault="008926FC" w:rsidP="008926FC">
            <w:pPr>
              <w:spacing w:after="0" w:line="240" w:lineRule="auto"/>
              <w:ind w:firstLine="34"/>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15"/>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Органом местного самоуправления, учреждением, находящимся в его ведении</w:t>
            </w:r>
          </w:p>
          <w:p w:rsidR="008926FC" w:rsidRPr="008926FC" w:rsidRDefault="008926FC" w:rsidP="008926FC">
            <w:pPr>
              <w:spacing w:after="0" w:line="240" w:lineRule="auto"/>
              <w:ind w:firstLine="34"/>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15"/>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Государственным внебюджетным фондом</w:t>
            </w:r>
          </w:p>
          <w:p w:rsidR="008926FC" w:rsidRPr="008926FC" w:rsidRDefault="008926FC" w:rsidP="008926FC">
            <w:pPr>
              <w:spacing w:after="0" w:line="240" w:lineRule="auto"/>
              <w:ind w:firstLine="34"/>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15"/>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Государственной корпорацией</w:t>
            </w:r>
          </w:p>
        </w:tc>
        <w:tc>
          <w:tcPr>
            <w:tcW w:w="1851" w:type="dxa"/>
            <w:gridSpan w:val="2"/>
            <w:tcBorders>
              <w:top w:val="nil"/>
              <w:bottom w:val="single" w:sz="4" w:space="0" w:color="auto"/>
            </w:tcBorders>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single" w:sz="4" w:space="0" w:color="auto"/>
              <w:bottom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lastRenderedPageBreak/>
              <w:t>Организацией, в которой</w:t>
            </w:r>
          </w:p>
          <w:p w:rsidR="008926FC" w:rsidRPr="008926FC" w:rsidRDefault="008926FC" w:rsidP="008926FC">
            <w:pPr>
              <w:spacing w:after="0" w:line="240" w:lineRule="auto"/>
              <w:ind w:firstLine="34"/>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1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Российская </w:t>
            </w:r>
            <w:proofErr w:type="gramStart"/>
            <w:r w:rsidRPr="008926FC">
              <w:rPr>
                <w:rFonts w:ascii="Times New Roman" w:eastAsia="Times New Roman" w:hAnsi="Times New Roman" w:cs="Times New Roman"/>
                <w:sz w:val="20"/>
                <w:szCs w:val="20"/>
              </w:rPr>
              <w:t xml:space="preserve">Федерация, </w:t>
            </w:r>
            <w:r w:rsidRPr="008926FC">
              <w:rPr>
                <w:rFonts w:ascii="Times New Roman" w:eastAsia="Times New Roman" w:hAnsi="Times New Roman" w:cs="Times New Roman"/>
                <w:sz w:val="20"/>
                <w:szCs w:val="20"/>
                <w:lang w:val="en-US"/>
              </w:rPr>
              <w:fldChar w:fldCharType="begin">
                <w:ffData>
                  <w:name w:val="Check17"/>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Субъект</w:t>
            </w:r>
            <w:proofErr w:type="gramEnd"/>
            <w:r w:rsidRPr="008926FC">
              <w:rPr>
                <w:rFonts w:ascii="Times New Roman" w:eastAsia="Times New Roman" w:hAnsi="Times New Roman" w:cs="Times New Roman"/>
                <w:sz w:val="20"/>
                <w:szCs w:val="20"/>
              </w:rPr>
              <w:t xml:space="preserve"> Российской Федерации, </w:t>
            </w:r>
            <w:r w:rsidRPr="008926FC">
              <w:rPr>
                <w:rFonts w:ascii="Times New Roman" w:eastAsia="Times New Roman" w:hAnsi="Times New Roman" w:cs="Times New Roman"/>
                <w:sz w:val="20"/>
                <w:szCs w:val="20"/>
                <w:lang w:val="en-US"/>
              </w:rPr>
              <w:fldChar w:fldCharType="begin">
                <w:ffData>
                  <w:name w:val="Check18"/>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Муниципальное образование имеет более 50% акций (долей в капитале)</w:t>
            </w:r>
          </w:p>
        </w:tc>
        <w:tc>
          <w:tcPr>
            <w:tcW w:w="1851" w:type="dxa"/>
            <w:gridSpan w:val="2"/>
            <w:tcBorders>
              <w:top w:val="single" w:sz="4" w:space="0" w:color="auto"/>
              <w:bottom w:val="single" w:sz="4" w:space="0" w:color="auto"/>
            </w:tcBorders>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single" w:sz="4" w:space="0" w:color="auto"/>
              <w:bottom w:val="nil"/>
            </w:tcBorders>
          </w:tcPr>
          <w:p w:rsidR="008926FC" w:rsidRPr="008926FC" w:rsidRDefault="008926FC" w:rsidP="008926FC">
            <w:pPr>
              <w:spacing w:after="0" w:line="240" w:lineRule="auto"/>
              <w:ind w:firstLine="34"/>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20"/>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Международной организацией</w:t>
            </w:r>
          </w:p>
          <w:p w:rsidR="008926FC" w:rsidRPr="008926FC" w:rsidRDefault="008926FC" w:rsidP="008926FC">
            <w:pPr>
              <w:spacing w:after="0" w:line="240" w:lineRule="auto"/>
              <w:ind w:firstLine="34"/>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19"/>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Иностранным государством или административно-территориальной единицей иностранного государства, обладающей самостоятельной правоспособностью</w:t>
            </w:r>
          </w:p>
        </w:tc>
        <w:tc>
          <w:tcPr>
            <w:tcW w:w="1851" w:type="dxa"/>
            <w:gridSpan w:val="2"/>
            <w:tcBorders>
              <w:top w:val="single" w:sz="4" w:space="0" w:color="auto"/>
              <w:bottom w:val="nil"/>
            </w:tcBorders>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top w:val="single" w:sz="4" w:space="0" w:color="auto"/>
            </w:tcBorders>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Эмитентом ценной бумаги, допущенной к организованным торгам, которые раскрывают информацию в соответствии с законодательством Российской Федерации о ценных бумагах (</w:t>
            </w:r>
            <w:r w:rsidRPr="008926FC">
              <w:rPr>
                <w:rFonts w:ascii="Times New Roman" w:eastAsia="Times New Roman" w:hAnsi="Times New Roman" w:cs="Times New Roman"/>
                <w:i/>
                <w:sz w:val="20"/>
                <w:szCs w:val="20"/>
              </w:rPr>
              <w:t>Если «ДА» укажите источник информации</w:t>
            </w:r>
            <w:r w:rsidRPr="008926FC">
              <w:rPr>
                <w:rFonts w:ascii="Times New Roman" w:eastAsia="Times New Roman" w:hAnsi="Times New Roman" w:cs="Times New Roman"/>
                <w:sz w:val="20"/>
                <w:szCs w:val="20"/>
              </w:rPr>
              <w:t>)</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1851" w:type="dxa"/>
            <w:gridSpan w:val="2"/>
            <w:tcBorders>
              <w:top w:val="single" w:sz="4" w:space="0" w:color="auto"/>
              <w:bottom w:val="single" w:sz="4" w:space="0" w:color="auto"/>
            </w:tcBorders>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7789" w:type="dxa"/>
            <w:gridSpan w:val="18"/>
            <w:tcBorders>
              <w:bottom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 xml:space="preserve">Данные о рейтинге клиента, размещенные в сети "Интернет" на сайтах российских национальных рейтинговых агентств и международных рейтинговых агентств </w:t>
            </w:r>
            <w:r w:rsidRPr="008926FC">
              <w:rPr>
                <w:rFonts w:ascii="Times New Roman" w:eastAsia="Times New Roman" w:hAnsi="Times New Roman" w:cs="Times New Roman"/>
                <w:sz w:val="20"/>
                <w:szCs w:val="20"/>
              </w:rPr>
              <w:t>(</w:t>
            </w:r>
            <w:r w:rsidRPr="008926FC">
              <w:rPr>
                <w:rFonts w:ascii="Times New Roman" w:eastAsia="Times New Roman" w:hAnsi="Times New Roman" w:cs="Times New Roman"/>
                <w:i/>
                <w:sz w:val="20"/>
                <w:szCs w:val="20"/>
              </w:rPr>
              <w:t>Если «ДА» укажите ниже</w:t>
            </w:r>
            <w:r w:rsidRPr="008926FC">
              <w:rPr>
                <w:rFonts w:ascii="Times New Roman" w:eastAsia="Times New Roman" w:hAnsi="Times New Roman" w:cs="Times New Roman"/>
                <w:sz w:val="20"/>
                <w:szCs w:val="20"/>
              </w:rPr>
              <w:t>)</w:t>
            </w:r>
          </w:p>
        </w:tc>
        <w:tc>
          <w:tcPr>
            <w:tcW w:w="1851" w:type="dxa"/>
            <w:gridSpan w:val="2"/>
            <w:tcBorders>
              <w:bottom w:val="nil"/>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rPr>
          <w:trHeight w:val="1319"/>
        </w:trPr>
        <w:tc>
          <w:tcPr>
            <w:tcW w:w="9640" w:type="dxa"/>
            <w:gridSpan w:val="20"/>
            <w:tcBorders>
              <w:bottom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Standard &amp; Poor’s</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Fitch-Ratings</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Moody’s Investors Service</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кредитные рейтинговые агентства</w:t>
            </w:r>
          </w:p>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иной </w:t>
            </w:r>
            <w:r w:rsidRPr="008926FC">
              <w:rPr>
                <w:rFonts w:ascii="Times New Roman" w:eastAsia="Times New Roman" w:hAnsi="Times New Roman" w:cs="Times New Roman"/>
                <w:i/>
                <w:sz w:val="20"/>
                <w:szCs w:val="20"/>
              </w:rPr>
              <w:t>(укажите наименование ниже)</w:t>
            </w:r>
          </w:p>
          <w:p w:rsidR="008926FC" w:rsidRPr="008926FC" w:rsidRDefault="008926FC" w:rsidP="008926FC">
            <w:pPr>
              <w:spacing w:after="0" w:line="240" w:lineRule="auto"/>
              <w:ind w:firstLine="851"/>
              <w:jc w:val="both"/>
              <w:rPr>
                <w:rFonts w:ascii="Times New Roman" w:eastAsia="Times New Roman" w:hAnsi="Times New Roman" w:cs="Times New Roman"/>
                <w:b/>
                <w:sz w:val="20"/>
                <w:szCs w:val="20"/>
              </w:rPr>
            </w:pP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EAF1DD"/>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 xml:space="preserve">Сведения о целях установления и предполагаемом характере деловых отношений с банком? </w:t>
            </w:r>
            <w:r w:rsidRPr="008926FC">
              <w:rPr>
                <w:rFonts w:ascii="Times New Roman" w:eastAsia="Times New Roman" w:hAnsi="Times New Roman" w:cs="Times New Roman"/>
                <w:i/>
                <w:sz w:val="20"/>
                <w:szCs w:val="20"/>
              </w:rPr>
              <w:t>(отметить нужное)</w:t>
            </w:r>
          </w:p>
        </w:tc>
      </w:tr>
      <w:tr w:rsidR="008926FC" w:rsidRPr="008926FC" w:rsidTr="008926FC">
        <w:tblPrEx>
          <w:shd w:val="clear" w:color="auto" w:fill="auto"/>
        </w:tblPrEx>
        <w:tc>
          <w:tcPr>
            <w:tcW w:w="5671" w:type="dxa"/>
            <w:gridSpan w:val="11"/>
            <w:tcBorders>
              <w:top w:val="single" w:sz="4" w:space="0" w:color="auto"/>
              <w:left w:val="single" w:sz="4" w:space="0" w:color="auto"/>
              <w:bottom w:val="nil"/>
              <w:right w:val="nil"/>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Безналичные расчеты в рублях</w:t>
            </w:r>
          </w:p>
        </w:tc>
        <w:tc>
          <w:tcPr>
            <w:tcW w:w="3969" w:type="dxa"/>
            <w:gridSpan w:val="9"/>
            <w:tcBorders>
              <w:top w:val="single" w:sz="4" w:space="0" w:color="auto"/>
              <w:left w:val="nil"/>
              <w:bottom w:val="nil"/>
              <w:right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Операции с наличным средствами и чеками</w:t>
            </w:r>
          </w:p>
        </w:tc>
      </w:tr>
      <w:tr w:rsidR="008926FC" w:rsidRPr="008926FC" w:rsidTr="008926FC">
        <w:tblPrEx>
          <w:shd w:val="clear" w:color="auto" w:fill="auto"/>
        </w:tblPrEx>
        <w:tc>
          <w:tcPr>
            <w:tcW w:w="5671" w:type="dxa"/>
            <w:gridSpan w:val="11"/>
            <w:tcBorders>
              <w:top w:val="nil"/>
              <w:left w:val="single" w:sz="4" w:space="0" w:color="auto"/>
              <w:bottom w:val="nil"/>
              <w:right w:val="nil"/>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Система ДБО «Клиент-Банк»</w:t>
            </w:r>
          </w:p>
        </w:tc>
        <w:tc>
          <w:tcPr>
            <w:tcW w:w="3969" w:type="dxa"/>
            <w:gridSpan w:val="9"/>
            <w:tcBorders>
              <w:top w:val="nil"/>
              <w:left w:val="nil"/>
              <w:bottom w:val="nil"/>
              <w:right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Депозиты и вклады</w:t>
            </w:r>
          </w:p>
        </w:tc>
      </w:tr>
      <w:tr w:rsidR="008926FC" w:rsidRPr="008926FC" w:rsidTr="008926FC">
        <w:tblPrEx>
          <w:shd w:val="clear" w:color="auto" w:fill="auto"/>
        </w:tblPrEx>
        <w:tc>
          <w:tcPr>
            <w:tcW w:w="5671" w:type="dxa"/>
            <w:gridSpan w:val="11"/>
            <w:tcBorders>
              <w:top w:val="nil"/>
              <w:left w:val="single" w:sz="4" w:space="0" w:color="auto"/>
              <w:bottom w:val="nil"/>
              <w:right w:val="nil"/>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Операции по покупке / продаже иностранной валюты</w:t>
            </w:r>
          </w:p>
        </w:tc>
        <w:tc>
          <w:tcPr>
            <w:tcW w:w="3969" w:type="dxa"/>
            <w:gridSpan w:val="9"/>
            <w:tcBorders>
              <w:top w:val="nil"/>
              <w:left w:val="nil"/>
              <w:bottom w:val="nil"/>
              <w:right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Кредитование</w:t>
            </w:r>
          </w:p>
        </w:tc>
      </w:tr>
      <w:tr w:rsidR="008926FC" w:rsidRPr="008926FC" w:rsidTr="008926FC">
        <w:tblPrEx>
          <w:shd w:val="clear" w:color="auto" w:fill="auto"/>
        </w:tblPrEx>
        <w:tc>
          <w:tcPr>
            <w:tcW w:w="5671" w:type="dxa"/>
            <w:gridSpan w:val="11"/>
            <w:tcBorders>
              <w:top w:val="nil"/>
              <w:left w:val="single" w:sz="4" w:space="0" w:color="auto"/>
              <w:bottom w:val="nil"/>
              <w:right w:val="nil"/>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Документарные операции (аккредитивы, гарантии)</w:t>
            </w:r>
          </w:p>
        </w:tc>
        <w:tc>
          <w:tcPr>
            <w:tcW w:w="3969" w:type="dxa"/>
            <w:gridSpan w:val="9"/>
            <w:tcBorders>
              <w:top w:val="nil"/>
              <w:left w:val="nil"/>
              <w:bottom w:val="nil"/>
              <w:right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Другие (указать)</w:t>
            </w:r>
          </w:p>
        </w:tc>
      </w:tr>
      <w:tr w:rsidR="008926FC" w:rsidRPr="008926FC" w:rsidTr="008926FC">
        <w:tblPrEx>
          <w:shd w:val="clear" w:color="auto" w:fill="auto"/>
        </w:tblPrEx>
        <w:tc>
          <w:tcPr>
            <w:tcW w:w="9640" w:type="dxa"/>
            <w:gridSpan w:val="20"/>
            <w:tcBorders>
              <w:top w:val="nil"/>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r>
      <w:tr w:rsidR="008926FC" w:rsidRPr="008926FC" w:rsidTr="008926FC">
        <w:tblPrEx>
          <w:shd w:val="clear" w:color="auto" w:fill="auto"/>
        </w:tblPrEx>
        <w:tc>
          <w:tcPr>
            <w:tcW w:w="7789" w:type="dxa"/>
            <w:gridSpan w:val="18"/>
            <w:tcBorders>
              <w:top w:val="single" w:sz="4" w:space="0" w:color="auto"/>
              <w:left w:val="single" w:sz="4" w:space="0" w:color="auto"/>
              <w:bottom w:val="single" w:sz="4" w:space="0" w:color="auto"/>
              <w:right w:val="single" w:sz="4" w:space="0" w:color="auto"/>
            </w:tcBorders>
            <w:shd w:val="clear" w:color="auto" w:fill="EAF1DD"/>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Намерение заниматься внешнеэкономической деятельностью:</w:t>
            </w:r>
          </w:p>
          <w:p w:rsidR="008926FC" w:rsidRPr="008926FC" w:rsidRDefault="008926FC" w:rsidP="008926FC">
            <w:pPr>
              <w:spacing w:after="0" w:line="240" w:lineRule="auto"/>
              <w:ind w:firstLine="709"/>
              <w:jc w:val="both"/>
              <w:rPr>
                <w:rFonts w:ascii="Times New Roman" w:eastAsia="Times New Roman" w:hAnsi="Times New Roman" w:cs="Times New Roman"/>
                <w:i/>
                <w:sz w:val="20"/>
                <w:szCs w:val="20"/>
              </w:rPr>
            </w:pPr>
            <w:r w:rsidRPr="008926FC">
              <w:rPr>
                <w:rFonts w:ascii="Times New Roman" w:eastAsia="Times New Roman" w:hAnsi="Times New Roman" w:cs="Times New Roman"/>
                <w:sz w:val="20"/>
                <w:szCs w:val="20"/>
              </w:rPr>
              <w:t xml:space="preserve">– Импорт / экспорт товаров, работ, услуг, операции с ценными бумагами </w:t>
            </w:r>
            <w:r w:rsidRPr="008926FC">
              <w:rPr>
                <w:rFonts w:ascii="Times New Roman" w:eastAsia="Times New Roman" w:hAnsi="Times New Roman" w:cs="Times New Roman"/>
                <w:i/>
                <w:sz w:val="20"/>
                <w:szCs w:val="20"/>
              </w:rPr>
              <w:t>(укажите наименование товаров / услуг)</w:t>
            </w:r>
          </w:p>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Предполагаемый объем операций</w:t>
            </w:r>
          </w:p>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 xml:space="preserve">– Основные контрагенты </w:t>
            </w:r>
            <w:r w:rsidRPr="008926FC">
              <w:rPr>
                <w:rFonts w:ascii="Times New Roman" w:eastAsia="Times New Roman" w:hAnsi="Times New Roman" w:cs="Times New Roman"/>
                <w:i/>
                <w:sz w:val="20"/>
                <w:szCs w:val="20"/>
              </w:rPr>
              <w:t>(наименование и местонахождение)</w:t>
            </w:r>
          </w:p>
        </w:tc>
        <w:tc>
          <w:tcPr>
            <w:tcW w:w="1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926FC" w:rsidRPr="008926FC" w:rsidRDefault="008926FC" w:rsidP="008926FC">
            <w:pPr>
              <w:spacing w:after="0" w:line="240" w:lineRule="auto"/>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r>
      <w:tr w:rsidR="008926FC" w:rsidRPr="008926FC" w:rsidTr="008926FC">
        <w:tblPrEx>
          <w:shd w:val="clear" w:color="auto" w:fill="auto"/>
        </w:tblPrEx>
        <w:tc>
          <w:tcPr>
            <w:tcW w:w="8416" w:type="dxa"/>
            <w:gridSpan w:val="19"/>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Планируете ли Вы осуществлять переводы денежных средств на счета лиц, не являющихся резидентами Республики Беларусь, Республики Казахстан, Республики Армения, Киргизской Республики (далее государства-члены ЕАЭС ) и действующие в своих интересах или по поручению третьих лиц, по заключенным с такими контрагентами-нерезидентами внешнеторговым договорам (контрактам), по которым ввоз товаров, ранее приобретенных у резидентов государства-члена ЕАЭС, а в качестве подтверждающих документов представлять в Банк товарно-транспортные накладные (товарно-сопроводительные документы), оформленные грузоотправителями государства-члена ЕАЭС ?</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rsidR="008926FC" w:rsidRPr="008926FC" w:rsidRDefault="008926FC" w:rsidP="008926FC">
            <w:pPr>
              <w:spacing w:after="0" w:line="240" w:lineRule="auto"/>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8416" w:type="dxa"/>
            <w:gridSpan w:val="19"/>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Осуществление внешнеэкономических операций, предусматривающих ввоз на территорию РФ отдельных видов сельскохозяйственной продукции, сырья и продовольствия, страной происхождения которых являются государства, принявшие решение о введении экономических санкций в отношении российских юридических и (или) физических лиц или присоединившиеся к такому решению, перечень которых определен постановлением Правительства Российской Федерации от 07.08.2014 г. № 778 «О мерах по реализации Указа Президента Российской Федерации от 06.08.2014 г. № 560 «О применении отдельных специальных экономических мер в целях обеспечения безопасности Российской Федерации»</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rsidR="008926FC" w:rsidRPr="008926FC" w:rsidRDefault="008926FC" w:rsidP="008926FC">
            <w:pPr>
              <w:spacing w:after="0" w:line="240" w:lineRule="auto"/>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4107" w:type="dxa"/>
            <w:gridSpan w:val="3"/>
            <w:tcBorders>
              <w:top w:val="single" w:sz="4" w:space="0" w:color="auto"/>
              <w:left w:val="single" w:sz="4" w:space="0" w:color="auto"/>
              <w:bottom w:val="single" w:sz="4" w:space="0" w:color="auto"/>
              <w:right w:val="single" w:sz="4" w:space="0" w:color="auto"/>
            </w:tcBorders>
            <w:shd w:val="clear" w:color="auto" w:fill="E2EFD9"/>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Сведения (документы) о финансовом положении клиента</w:t>
            </w:r>
          </w:p>
          <w:p w:rsidR="008926FC" w:rsidRPr="008926FC" w:rsidRDefault="008926FC" w:rsidP="008926FC">
            <w:pPr>
              <w:spacing w:after="0" w:line="240" w:lineRule="auto"/>
              <w:ind w:firstLine="744"/>
              <w:jc w:val="both"/>
              <w:rPr>
                <w:rFonts w:ascii="Times New Roman" w:eastAsia="Times New Roman" w:hAnsi="Times New Roman" w:cs="Times New Roman"/>
                <w:i/>
                <w:sz w:val="20"/>
                <w:szCs w:val="20"/>
              </w:rPr>
            </w:pPr>
            <w:r w:rsidRPr="008926FC">
              <w:rPr>
                <w:rFonts w:ascii="Times New Roman" w:eastAsia="Times New Roman" w:hAnsi="Times New Roman" w:cs="Times New Roman"/>
                <w:i/>
                <w:sz w:val="20"/>
                <w:szCs w:val="20"/>
              </w:rPr>
              <w:t>Просим Вас указать, какие из перечисленных документов могут быть предоставлены Вами в Банк, и предоставить копии документов (заверенные руководителем):</w:t>
            </w:r>
          </w:p>
          <w:p w:rsidR="008926FC" w:rsidRPr="008926FC" w:rsidRDefault="008926FC" w:rsidP="008926FC">
            <w:pPr>
              <w:spacing w:after="0" w:line="240" w:lineRule="auto"/>
              <w:ind w:firstLine="709"/>
              <w:jc w:val="both"/>
              <w:rPr>
                <w:rFonts w:ascii="Times New Roman" w:eastAsia="Times New Roman" w:hAnsi="Times New Roman" w:cs="Times New Roman"/>
                <w:sz w:val="20"/>
                <w:szCs w:val="20"/>
              </w:rPr>
            </w:pPr>
          </w:p>
          <w:p w:rsidR="008926FC" w:rsidRPr="008926FC" w:rsidRDefault="008926FC" w:rsidP="008926FC">
            <w:pPr>
              <w:keepNext/>
              <w:spacing w:after="0" w:line="240" w:lineRule="auto"/>
              <w:ind w:left="3260" w:firstLine="851"/>
              <w:jc w:val="both"/>
              <w:outlineLvl w:val="2"/>
              <w:rPr>
                <w:rFonts w:ascii="Times New Roman" w:eastAsia="Times New Roman" w:hAnsi="Times New Roman" w:cs="Times New Roman"/>
                <w:sz w:val="20"/>
                <w:szCs w:val="20"/>
              </w:rPr>
            </w:pPr>
          </w:p>
        </w:tc>
        <w:tc>
          <w:tcPr>
            <w:tcW w:w="5533" w:type="dxa"/>
            <w:gridSpan w:val="17"/>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eastAsia="ru-RU"/>
              </w:rPr>
              <w:instrText xml:space="preserve"> FORMCHECKBOX </w:instrText>
            </w:r>
            <w:r w:rsidRPr="008926FC">
              <w:rPr>
                <w:rFonts w:ascii="Times New Roman" w:eastAsia="Times New Roman" w:hAnsi="Times New Roman" w:cs="Times New Roman"/>
                <w:sz w:val="20"/>
                <w:szCs w:val="20"/>
                <w:lang w:eastAsia="ru-RU"/>
              </w:rPr>
            </w:r>
            <w:r w:rsidRPr="008926FC">
              <w:rPr>
                <w:rFonts w:ascii="Times New Roman" w:eastAsia="Times New Roman" w:hAnsi="Times New Roman" w:cs="Times New Roman"/>
                <w:sz w:val="20"/>
                <w:szCs w:val="20"/>
                <w:lang w:eastAsia="ru-RU"/>
              </w:rPr>
              <w:fldChar w:fldCharType="separate"/>
            </w:r>
            <w:r w:rsidRPr="008926FC">
              <w:rPr>
                <w:rFonts w:ascii="Times New Roman" w:eastAsia="Times New Roman" w:hAnsi="Times New Roman" w:cs="Times New Roman"/>
                <w:sz w:val="20"/>
                <w:szCs w:val="20"/>
                <w:lang w:eastAsia="ru-RU"/>
              </w:rPr>
              <w:fldChar w:fldCharType="end"/>
            </w:r>
            <w:r w:rsidRPr="008926FC">
              <w:rPr>
                <w:rFonts w:ascii="Times New Roman" w:eastAsia="Times New Roman" w:hAnsi="Times New Roman" w:cs="Times New Roman"/>
                <w:sz w:val="20"/>
                <w:szCs w:val="20"/>
                <w:lang w:eastAsia="ru-RU"/>
              </w:rPr>
              <w:t xml:space="preserve"> копии годовой бухгалтерской отчетности (бухгалтерский баланс, отчет о финансовом результате);</w:t>
            </w:r>
          </w:p>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eastAsia="ru-RU"/>
              </w:rPr>
              <w:instrText xml:space="preserve"> FORMCHECKBOX </w:instrText>
            </w:r>
            <w:r w:rsidRPr="008926FC">
              <w:rPr>
                <w:rFonts w:ascii="Times New Roman" w:eastAsia="Times New Roman" w:hAnsi="Times New Roman" w:cs="Times New Roman"/>
                <w:sz w:val="20"/>
                <w:szCs w:val="20"/>
                <w:lang w:eastAsia="ru-RU"/>
              </w:rPr>
            </w:r>
            <w:r w:rsidRPr="008926FC">
              <w:rPr>
                <w:rFonts w:ascii="Times New Roman" w:eastAsia="Times New Roman" w:hAnsi="Times New Roman" w:cs="Times New Roman"/>
                <w:sz w:val="20"/>
                <w:szCs w:val="20"/>
                <w:lang w:eastAsia="ru-RU"/>
              </w:rPr>
              <w:fldChar w:fldCharType="separate"/>
            </w:r>
            <w:r w:rsidRPr="008926FC">
              <w:rPr>
                <w:rFonts w:ascii="Times New Roman" w:eastAsia="Times New Roman" w:hAnsi="Times New Roman" w:cs="Times New Roman"/>
                <w:sz w:val="20"/>
                <w:szCs w:val="20"/>
                <w:lang w:eastAsia="ru-RU"/>
              </w:rPr>
              <w:fldChar w:fldCharType="end"/>
            </w:r>
            <w:r w:rsidRPr="008926FC">
              <w:rPr>
                <w:rFonts w:ascii="Times New Roman" w:eastAsia="Times New Roman" w:hAnsi="Times New Roman" w:cs="Times New Roman"/>
                <w:sz w:val="20"/>
                <w:szCs w:val="20"/>
                <w:lang w:eastAsia="ru-RU"/>
              </w:rPr>
              <w:t xml:space="preserve"> копии годовой (либо квартальной) налоговой декларации с отметками налогового органа об их принятии или без такой отметки с приложением, либо копии квитанции об отправке заказного письма с описью вложения (при направлении по почте), либо копии подтверждения отправки на бумажных носителях (при передаче в электронном виде);</w:t>
            </w:r>
          </w:p>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eastAsia="ru-RU"/>
              </w:rPr>
              <w:instrText xml:space="preserve"> FORMCHECKBOX </w:instrText>
            </w:r>
            <w:r w:rsidRPr="008926FC">
              <w:rPr>
                <w:rFonts w:ascii="Times New Roman" w:eastAsia="Times New Roman" w:hAnsi="Times New Roman" w:cs="Times New Roman"/>
                <w:sz w:val="20"/>
                <w:szCs w:val="20"/>
                <w:lang w:eastAsia="ru-RU"/>
              </w:rPr>
            </w:r>
            <w:r w:rsidRPr="008926FC">
              <w:rPr>
                <w:rFonts w:ascii="Times New Roman" w:eastAsia="Times New Roman" w:hAnsi="Times New Roman" w:cs="Times New Roman"/>
                <w:sz w:val="20"/>
                <w:szCs w:val="20"/>
                <w:lang w:eastAsia="ru-RU"/>
              </w:rPr>
              <w:fldChar w:fldCharType="separate"/>
            </w:r>
            <w:r w:rsidRPr="008926FC">
              <w:rPr>
                <w:rFonts w:ascii="Times New Roman" w:eastAsia="Times New Roman" w:hAnsi="Times New Roman" w:cs="Times New Roman"/>
                <w:sz w:val="20"/>
                <w:szCs w:val="20"/>
                <w:lang w:eastAsia="ru-RU"/>
              </w:rPr>
              <w:fldChar w:fldCharType="end"/>
            </w:r>
            <w:r w:rsidRPr="008926FC">
              <w:rPr>
                <w:rFonts w:ascii="Times New Roman" w:eastAsia="Times New Roman" w:hAnsi="Times New Roman" w:cs="Times New Roman"/>
                <w:sz w:val="20"/>
                <w:szCs w:val="20"/>
                <w:lang w:eastAsia="ru-RU"/>
              </w:rPr>
              <w:t xml:space="preserve"> копия аудиторского заключения на годовой отчет за прошедший год, в котором подтверждаются достоверность финансовой (бухгалтерской) отчетности и соответствие порядка ведения бухгалтерского учета законодательству Российской Федерации;</w:t>
            </w:r>
          </w:p>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lastRenderedPageBreak/>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eastAsia="ru-RU"/>
              </w:rPr>
              <w:instrText xml:space="preserve"> FORMCHECKBOX </w:instrText>
            </w:r>
            <w:r w:rsidRPr="008926FC">
              <w:rPr>
                <w:rFonts w:ascii="Times New Roman" w:eastAsia="Times New Roman" w:hAnsi="Times New Roman" w:cs="Times New Roman"/>
                <w:sz w:val="20"/>
                <w:szCs w:val="20"/>
                <w:lang w:eastAsia="ru-RU"/>
              </w:rPr>
            </w:r>
            <w:r w:rsidRPr="008926FC">
              <w:rPr>
                <w:rFonts w:ascii="Times New Roman" w:eastAsia="Times New Roman" w:hAnsi="Times New Roman" w:cs="Times New Roman"/>
                <w:sz w:val="20"/>
                <w:szCs w:val="20"/>
                <w:lang w:eastAsia="ru-RU"/>
              </w:rPr>
              <w:fldChar w:fldCharType="separate"/>
            </w:r>
            <w:r w:rsidRPr="008926FC">
              <w:rPr>
                <w:rFonts w:ascii="Times New Roman" w:eastAsia="Times New Roman" w:hAnsi="Times New Roman" w:cs="Times New Roman"/>
                <w:sz w:val="20"/>
                <w:szCs w:val="20"/>
                <w:lang w:eastAsia="ru-RU"/>
              </w:rPr>
              <w:fldChar w:fldCharType="end"/>
            </w:r>
            <w:r w:rsidRPr="008926FC">
              <w:rPr>
                <w:rFonts w:ascii="Times New Roman" w:eastAsia="Times New Roman" w:hAnsi="Times New Roman" w:cs="Times New Roman"/>
                <w:sz w:val="20"/>
                <w:szCs w:val="20"/>
                <w:lang w:eastAsia="ru-RU"/>
              </w:rPr>
              <w:t xml:space="preserve"> справка об исполнении налогоплательщиком (плательщиком сборов, налоговым агентом) обязанности по уплате налогов, сборов, пеней, штрафов, выданная налоговым органом</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E2EFD9"/>
          </w:tcPr>
          <w:p w:rsidR="008926FC" w:rsidRPr="008926FC" w:rsidRDefault="008926FC" w:rsidP="008926FC">
            <w:pPr>
              <w:widowControl w:val="0"/>
              <w:autoSpaceDE w:val="0"/>
              <w:autoSpaceDN w:val="0"/>
              <w:adjustRightInd w:val="0"/>
              <w:spacing w:after="0" w:line="240" w:lineRule="auto"/>
              <w:ind w:firstLine="720"/>
              <w:jc w:val="center"/>
              <w:rPr>
                <w:rFonts w:ascii="Times New Roman" w:eastAsia="Times New Roman" w:hAnsi="Times New Roman" w:cs="Times New Roman"/>
                <w:sz w:val="20"/>
                <w:szCs w:val="20"/>
                <w:lang w:eastAsia="ru-RU"/>
              </w:rPr>
            </w:pPr>
            <w:r w:rsidRPr="008926FC">
              <w:rPr>
                <w:rFonts w:ascii="Times New Roman" w:eastAsia="Times New Roman" w:hAnsi="Times New Roman" w:cs="Times New Roman"/>
                <w:b/>
                <w:sz w:val="20"/>
                <w:szCs w:val="20"/>
                <w:lang w:eastAsia="ru-RU"/>
              </w:rPr>
              <w:lastRenderedPageBreak/>
              <w:t>Просим Вас указать:</w:t>
            </w:r>
          </w:p>
        </w:tc>
      </w:tr>
      <w:tr w:rsidR="008926FC" w:rsidRPr="008926FC" w:rsidTr="008926FC">
        <w:tblPrEx>
          <w:shd w:val="clear" w:color="auto" w:fill="auto"/>
        </w:tblPrEx>
        <w:tc>
          <w:tcPr>
            <w:tcW w:w="4957" w:type="dxa"/>
            <w:gridSpan w:val="7"/>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t>Сведения об отсутствии / наличии в отношении Вашего юридического лица производства по делу о несостоятельности (банкротстве), вступивших в силу решений судебных органов о признании его несостоятельным (банкротом), проведения процедур ликвидации по состоянию на дату представления документов в Банк</w:t>
            </w:r>
          </w:p>
        </w:tc>
        <w:tc>
          <w:tcPr>
            <w:tcW w:w="4683" w:type="dxa"/>
            <w:gridSpan w:val="13"/>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widowControl w:val="0"/>
              <w:autoSpaceDE w:val="0"/>
              <w:autoSpaceDN w:val="0"/>
              <w:adjustRightInd w:val="0"/>
              <w:spacing w:after="0" w:line="240" w:lineRule="auto"/>
              <w:ind w:firstLine="851"/>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eastAsia="ru-RU"/>
              </w:rPr>
              <w:instrText xml:space="preserve"> FORMCHECKBOX </w:instrText>
            </w:r>
            <w:r w:rsidRPr="008926FC">
              <w:rPr>
                <w:rFonts w:ascii="Times New Roman" w:eastAsia="Times New Roman" w:hAnsi="Times New Roman" w:cs="Times New Roman"/>
                <w:sz w:val="20"/>
                <w:szCs w:val="20"/>
                <w:lang w:eastAsia="ru-RU"/>
              </w:rPr>
            </w:r>
            <w:r w:rsidRPr="008926FC">
              <w:rPr>
                <w:rFonts w:ascii="Times New Roman" w:eastAsia="Times New Roman" w:hAnsi="Times New Roman" w:cs="Times New Roman"/>
                <w:sz w:val="20"/>
                <w:szCs w:val="20"/>
                <w:lang w:eastAsia="ru-RU"/>
              </w:rPr>
              <w:fldChar w:fldCharType="separate"/>
            </w:r>
            <w:r w:rsidRPr="008926FC">
              <w:rPr>
                <w:rFonts w:ascii="Times New Roman" w:eastAsia="Times New Roman" w:hAnsi="Times New Roman" w:cs="Times New Roman"/>
                <w:sz w:val="20"/>
                <w:szCs w:val="20"/>
                <w:lang w:eastAsia="ru-RU"/>
              </w:rPr>
              <w:fldChar w:fldCharType="end"/>
            </w:r>
            <w:r w:rsidRPr="008926FC">
              <w:rPr>
                <w:rFonts w:ascii="Times New Roman" w:eastAsia="Times New Roman" w:hAnsi="Times New Roman" w:cs="Times New Roman"/>
                <w:sz w:val="20"/>
                <w:szCs w:val="20"/>
                <w:lang w:eastAsia="ru-RU"/>
              </w:rPr>
              <w:t xml:space="preserve"> </w:t>
            </w:r>
            <w:proofErr w:type="gramStart"/>
            <w:r w:rsidRPr="008926FC">
              <w:rPr>
                <w:rFonts w:ascii="Times New Roman" w:eastAsia="Times New Roman" w:hAnsi="Times New Roman" w:cs="Times New Roman"/>
                <w:sz w:val="20"/>
                <w:szCs w:val="20"/>
                <w:lang w:eastAsia="ru-RU"/>
              </w:rPr>
              <w:t xml:space="preserve">Да </w:t>
            </w:r>
            <w:r w:rsidRPr="008926FC">
              <w:rPr>
                <w:rFonts w:ascii="Times New Roman" w:eastAsia="Times New Roman" w:hAnsi="Times New Roman" w:cs="Times New Roman"/>
                <w:sz w:val="20"/>
                <w:szCs w:val="20"/>
                <w:lang w:eastAsia="ru-RU"/>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eastAsia="ru-RU"/>
              </w:rPr>
              <w:instrText xml:space="preserve"> FORMCHECKBOX </w:instrText>
            </w:r>
            <w:r w:rsidRPr="008926FC">
              <w:rPr>
                <w:rFonts w:ascii="Times New Roman" w:eastAsia="Times New Roman" w:hAnsi="Times New Roman" w:cs="Times New Roman"/>
                <w:sz w:val="20"/>
                <w:szCs w:val="20"/>
                <w:lang w:eastAsia="ru-RU"/>
              </w:rPr>
            </w:r>
            <w:r w:rsidRPr="008926FC">
              <w:rPr>
                <w:rFonts w:ascii="Times New Roman" w:eastAsia="Times New Roman" w:hAnsi="Times New Roman" w:cs="Times New Roman"/>
                <w:sz w:val="20"/>
                <w:szCs w:val="20"/>
                <w:lang w:eastAsia="ru-RU"/>
              </w:rPr>
              <w:fldChar w:fldCharType="separate"/>
            </w:r>
            <w:r w:rsidRPr="008926FC">
              <w:rPr>
                <w:rFonts w:ascii="Times New Roman" w:eastAsia="Times New Roman" w:hAnsi="Times New Roman" w:cs="Times New Roman"/>
                <w:sz w:val="20"/>
                <w:szCs w:val="20"/>
                <w:lang w:eastAsia="ru-RU"/>
              </w:rPr>
              <w:fldChar w:fldCharType="end"/>
            </w:r>
            <w:r w:rsidRPr="008926FC">
              <w:rPr>
                <w:rFonts w:ascii="Times New Roman" w:eastAsia="Times New Roman" w:hAnsi="Times New Roman" w:cs="Times New Roman"/>
                <w:sz w:val="20"/>
                <w:szCs w:val="20"/>
                <w:lang w:eastAsia="ru-RU"/>
              </w:rPr>
              <w:t xml:space="preserve"> Нет</w:t>
            </w:r>
            <w:proofErr w:type="gramEnd"/>
          </w:p>
        </w:tc>
      </w:tr>
      <w:tr w:rsidR="008926FC" w:rsidRPr="008926FC" w:rsidTr="008926FC">
        <w:tblPrEx>
          <w:shd w:val="clear" w:color="auto" w:fill="auto"/>
        </w:tblPrEx>
        <w:tc>
          <w:tcPr>
            <w:tcW w:w="4957" w:type="dxa"/>
            <w:gridSpan w:val="7"/>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widowControl w:val="0"/>
              <w:autoSpaceDE w:val="0"/>
              <w:autoSpaceDN w:val="0"/>
              <w:adjustRightInd w:val="0"/>
              <w:spacing w:after="0" w:line="240" w:lineRule="auto"/>
              <w:ind w:firstLine="720"/>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t>Сведения об отсутствии / наличии фактов неисполнения Вашим юридическим лицом своих денежных обязательств по причине отсутствия денежных средств на банковских счетах</w:t>
            </w:r>
          </w:p>
        </w:tc>
        <w:tc>
          <w:tcPr>
            <w:tcW w:w="4683" w:type="dxa"/>
            <w:gridSpan w:val="13"/>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widowControl w:val="0"/>
              <w:autoSpaceDE w:val="0"/>
              <w:autoSpaceDN w:val="0"/>
              <w:adjustRightInd w:val="0"/>
              <w:spacing w:after="0" w:line="240" w:lineRule="auto"/>
              <w:ind w:firstLine="851"/>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eastAsia="ru-RU"/>
              </w:rPr>
              <w:instrText xml:space="preserve"> FORMCHECKBOX </w:instrText>
            </w:r>
            <w:r w:rsidRPr="008926FC">
              <w:rPr>
                <w:rFonts w:ascii="Times New Roman" w:eastAsia="Times New Roman" w:hAnsi="Times New Roman" w:cs="Times New Roman"/>
                <w:sz w:val="20"/>
                <w:szCs w:val="20"/>
                <w:lang w:eastAsia="ru-RU"/>
              </w:rPr>
            </w:r>
            <w:r w:rsidRPr="008926FC">
              <w:rPr>
                <w:rFonts w:ascii="Times New Roman" w:eastAsia="Times New Roman" w:hAnsi="Times New Roman" w:cs="Times New Roman"/>
                <w:sz w:val="20"/>
                <w:szCs w:val="20"/>
                <w:lang w:eastAsia="ru-RU"/>
              </w:rPr>
              <w:fldChar w:fldCharType="separate"/>
            </w:r>
            <w:r w:rsidRPr="008926FC">
              <w:rPr>
                <w:rFonts w:ascii="Times New Roman" w:eastAsia="Times New Roman" w:hAnsi="Times New Roman" w:cs="Times New Roman"/>
                <w:sz w:val="20"/>
                <w:szCs w:val="20"/>
                <w:lang w:eastAsia="ru-RU"/>
              </w:rPr>
              <w:fldChar w:fldCharType="end"/>
            </w:r>
            <w:r w:rsidRPr="008926FC">
              <w:rPr>
                <w:rFonts w:ascii="Times New Roman" w:eastAsia="Times New Roman" w:hAnsi="Times New Roman" w:cs="Times New Roman"/>
                <w:sz w:val="20"/>
                <w:szCs w:val="20"/>
                <w:lang w:eastAsia="ru-RU"/>
              </w:rPr>
              <w:t xml:space="preserve"> </w:t>
            </w:r>
            <w:proofErr w:type="gramStart"/>
            <w:r w:rsidRPr="008926FC">
              <w:rPr>
                <w:rFonts w:ascii="Times New Roman" w:eastAsia="Times New Roman" w:hAnsi="Times New Roman" w:cs="Times New Roman"/>
                <w:sz w:val="20"/>
                <w:szCs w:val="20"/>
                <w:lang w:eastAsia="ru-RU"/>
              </w:rPr>
              <w:t xml:space="preserve">Да </w:t>
            </w:r>
            <w:r w:rsidRPr="008926FC">
              <w:rPr>
                <w:rFonts w:ascii="Times New Roman" w:eastAsia="Times New Roman" w:hAnsi="Times New Roman" w:cs="Times New Roman"/>
                <w:sz w:val="20"/>
                <w:szCs w:val="20"/>
                <w:lang w:eastAsia="ru-RU"/>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eastAsia="ru-RU"/>
              </w:rPr>
              <w:instrText xml:space="preserve"> FORMCHECKBOX </w:instrText>
            </w:r>
            <w:r w:rsidRPr="008926FC">
              <w:rPr>
                <w:rFonts w:ascii="Times New Roman" w:eastAsia="Times New Roman" w:hAnsi="Times New Roman" w:cs="Times New Roman"/>
                <w:sz w:val="20"/>
                <w:szCs w:val="20"/>
                <w:lang w:eastAsia="ru-RU"/>
              </w:rPr>
            </w:r>
            <w:r w:rsidRPr="008926FC">
              <w:rPr>
                <w:rFonts w:ascii="Times New Roman" w:eastAsia="Times New Roman" w:hAnsi="Times New Roman" w:cs="Times New Roman"/>
                <w:sz w:val="20"/>
                <w:szCs w:val="20"/>
                <w:lang w:eastAsia="ru-RU"/>
              </w:rPr>
              <w:fldChar w:fldCharType="separate"/>
            </w:r>
            <w:r w:rsidRPr="008926FC">
              <w:rPr>
                <w:rFonts w:ascii="Times New Roman" w:eastAsia="Times New Roman" w:hAnsi="Times New Roman" w:cs="Times New Roman"/>
                <w:sz w:val="20"/>
                <w:szCs w:val="20"/>
                <w:lang w:eastAsia="ru-RU"/>
              </w:rPr>
              <w:fldChar w:fldCharType="end"/>
            </w:r>
            <w:r w:rsidRPr="008926FC">
              <w:rPr>
                <w:rFonts w:ascii="Times New Roman" w:eastAsia="Times New Roman" w:hAnsi="Times New Roman" w:cs="Times New Roman"/>
                <w:sz w:val="20"/>
                <w:szCs w:val="20"/>
                <w:lang w:eastAsia="ru-RU"/>
              </w:rPr>
              <w:t xml:space="preserve"> Нет</w:t>
            </w:r>
            <w:proofErr w:type="gramEnd"/>
          </w:p>
        </w:tc>
      </w:tr>
      <w:tr w:rsidR="008926FC" w:rsidRPr="008926FC" w:rsidTr="008926FC">
        <w:tblPrEx>
          <w:shd w:val="clear" w:color="auto" w:fill="auto"/>
        </w:tblPrEx>
        <w:tc>
          <w:tcPr>
            <w:tcW w:w="4957" w:type="dxa"/>
            <w:gridSpan w:val="7"/>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widowControl w:val="0"/>
              <w:autoSpaceDE w:val="0"/>
              <w:autoSpaceDN w:val="0"/>
              <w:adjustRightInd w:val="0"/>
              <w:spacing w:after="0" w:line="240" w:lineRule="auto"/>
              <w:ind w:firstLine="720"/>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t>Сведения о деловой репутации клиента</w:t>
            </w:r>
          </w:p>
          <w:p w:rsidR="008926FC" w:rsidRPr="008926FC" w:rsidRDefault="008926FC" w:rsidP="008926FC">
            <w:pPr>
              <w:widowControl w:val="0"/>
              <w:autoSpaceDE w:val="0"/>
              <w:autoSpaceDN w:val="0"/>
              <w:adjustRightInd w:val="0"/>
              <w:spacing w:after="0" w:line="240" w:lineRule="auto"/>
              <w:ind w:firstLine="851"/>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i/>
                <w:sz w:val="20"/>
                <w:szCs w:val="20"/>
                <w:lang w:eastAsia="ru-RU"/>
              </w:rPr>
              <w:t>Просим Вас указать, какие из перечисленных документов могут быть предоставлены Вами в Банк, и предоставить документ:</w:t>
            </w:r>
          </w:p>
        </w:tc>
        <w:tc>
          <w:tcPr>
            <w:tcW w:w="4683" w:type="dxa"/>
            <w:gridSpan w:val="13"/>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widowControl w:val="0"/>
              <w:autoSpaceDE w:val="0"/>
              <w:autoSpaceDN w:val="0"/>
              <w:adjustRightInd w:val="0"/>
              <w:spacing w:after="0" w:line="240" w:lineRule="auto"/>
              <w:ind w:firstLine="34"/>
              <w:jc w:val="both"/>
              <w:rPr>
                <w:rFonts w:ascii="Times New Roman" w:eastAsia="Times New Roman" w:hAnsi="Times New Roman" w:cs="Times New Roman"/>
                <w:sz w:val="20"/>
                <w:szCs w:val="20"/>
                <w:lang w:eastAsia="ru-RU"/>
              </w:rPr>
            </w:pPr>
            <w:r w:rsidRPr="008926FC">
              <w:rPr>
                <w:rFonts w:ascii="Times New Roman" w:eastAsia="Times New Roman" w:hAnsi="Times New Roman" w:cs="Times New Roman"/>
                <w:sz w:val="20"/>
                <w:szCs w:val="20"/>
                <w:lang w:eastAsia="ru-RU"/>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eastAsia="ru-RU"/>
              </w:rPr>
              <w:instrText xml:space="preserve"> FORMCHECKBOX </w:instrText>
            </w:r>
            <w:r w:rsidRPr="008926FC">
              <w:rPr>
                <w:rFonts w:ascii="Times New Roman" w:eastAsia="Times New Roman" w:hAnsi="Times New Roman" w:cs="Times New Roman"/>
                <w:sz w:val="20"/>
                <w:szCs w:val="20"/>
                <w:lang w:eastAsia="ru-RU"/>
              </w:rPr>
            </w:r>
            <w:r w:rsidRPr="008926FC">
              <w:rPr>
                <w:rFonts w:ascii="Times New Roman" w:eastAsia="Times New Roman" w:hAnsi="Times New Roman" w:cs="Times New Roman"/>
                <w:sz w:val="20"/>
                <w:szCs w:val="20"/>
                <w:lang w:eastAsia="ru-RU"/>
              </w:rPr>
              <w:fldChar w:fldCharType="separate"/>
            </w:r>
            <w:r w:rsidRPr="008926FC">
              <w:rPr>
                <w:rFonts w:ascii="Times New Roman" w:eastAsia="Times New Roman" w:hAnsi="Times New Roman" w:cs="Times New Roman"/>
                <w:sz w:val="20"/>
                <w:szCs w:val="20"/>
                <w:lang w:eastAsia="ru-RU"/>
              </w:rPr>
              <w:fldChar w:fldCharType="end"/>
            </w:r>
            <w:r w:rsidRPr="008926FC">
              <w:rPr>
                <w:rFonts w:ascii="Times New Roman" w:eastAsia="Times New Roman" w:hAnsi="Times New Roman" w:cs="Times New Roman"/>
                <w:sz w:val="20"/>
                <w:szCs w:val="20"/>
                <w:lang w:eastAsia="ru-RU"/>
              </w:rPr>
              <w:t xml:space="preserve"> отзывы (в произвольной письменной форме, при возможности их получения) о Вас других клиентов Банка, имеющих с Вами деловые отношения;</w:t>
            </w:r>
          </w:p>
          <w:p w:rsidR="008926FC" w:rsidRPr="008926FC" w:rsidRDefault="008926FC" w:rsidP="008926FC">
            <w:pPr>
              <w:snapToGrid w:val="0"/>
              <w:spacing w:after="0" w:line="240" w:lineRule="auto"/>
              <w:ind w:firstLine="34"/>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отзывы (в произвольной письменной форме, при возможности их получения) от других кредитных организаций, в которых Вы ранее находилось на обслуживании, с информацией этих кредитных организаций об оценке Вашей деловой репутации</w:t>
            </w:r>
          </w:p>
          <w:p w:rsidR="008926FC" w:rsidRPr="008926FC" w:rsidRDefault="008926FC" w:rsidP="008926FC">
            <w:pPr>
              <w:autoSpaceDE w:val="0"/>
              <w:autoSpaceDN w:val="0"/>
              <w:adjustRightInd w:val="0"/>
              <w:spacing w:after="0" w:line="240" w:lineRule="auto"/>
              <w:jc w:val="both"/>
              <w:rPr>
                <w:rFonts w:ascii="Times New Roman" w:eastAsia="Calibri" w:hAnsi="Times New Roman" w:cs="Times New Roman"/>
                <w:sz w:val="20"/>
                <w:szCs w:val="20"/>
                <w:lang w:eastAsia="ru-RU"/>
              </w:rPr>
            </w:pP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Calibri" w:hAnsi="Times New Roman" w:cs="Times New Roman"/>
                <w:sz w:val="20"/>
                <w:szCs w:val="20"/>
                <w:lang w:eastAsia="ru-RU"/>
              </w:rPr>
              <w:t xml:space="preserve">иной вид документов или источник сведений </w:t>
            </w:r>
          </w:p>
          <w:p w:rsidR="008926FC" w:rsidRPr="008926FC" w:rsidRDefault="008926FC" w:rsidP="008926FC">
            <w:pPr>
              <w:snapToGrid w:val="0"/>
              <w:spacing w:after="0" w:line="240" w:lineRule="auto"/>
              <w:ind w:firstLine="34"/>
              <w:jc w:val="both"/>
              <w:rPr>
                <w:rFonts w:ascii="Times New Roman" w:eastAsia="Times New Roman" w:hAnsi="Times New Roman" w:cs="Times New Roman"/>
                <w:sz w:val="20"/>
                <w:szCs w:val="20"/>
              </w:rPr>
            </w:pPr>
          </w:p>
        </w:tc>
      </w:tr>
      <w:tr w:rsidR="008926FC" w:rsidRPr="008926FC" w:rsidTr="008926FC">
        <w:tblPrEx>
          <w:shd w:val="clear" w:color="auto" w:fill="auto"/>
        </w:tblPrEx>
        <w:trPr>
          <w:trHeight w:val="50"/>
        </w:trPr>
        <w:tc>
          <w:tcPr>
            <w:tcW w:w="4957" w:type="dxa"/>
            <w:gridSpan w:val="7"/>
            <w:vMerge w:val="restart"/>
            <w:tcBorders>
              <w:top w:val="single" w:sz="4" w:space="0" w:color="auto"/>
              <w:left w:val="single" w:sz="4" w:space="0" w:color="auto"/>
              <w:right w:val="single" w:sz="4" w:space="0" w:color="auto"/>
            </w:tcBorders>
            <w:shd w:val="clear" w:color="auto" w:fill="E2EFD9"/>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sz w:val="20"/>
                <w:szCs w:val="20"/>
              </w:rPr>
              <w:t>Укажите наличие представителей, которые будут действовать от имени Вашей организации помимо единоличного исполнительного органа</w:t>
            </w:r>
          </w:p>
        </w:tc>
        <w:tc>
          <w:tcPr>
            <w:tcW w:w="4683" w:type="dxa"/>
            <w:gridSpan w:val="13"/>
            <w:tcBorders>
              <w:top w:val="single" w:sz="4" w:space="0" w:color="auto"/>
              <w:left w:val="single" w:sz="4" w:space="0" w:color="auto"/>
              <w:bottom w:val="single" w:sz="4" w:space="0" w:color="auto"/>
              <w:right w:val="single" w:sz="4" w:space="0" w:color="auto"/>
            </w:tcBorders>
            <w:shd w:val="clear" w:color="auto" w:fill="FFFFFF"/>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 </w:t>
            </w:r>
            <w:r w:rsidRPr="008926FC">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rPr>
          <w:trHeight w:val="336"/>
        </w:trPr>
        <w:tc>
          <w:tcPr>
            <w:tcW w:w="4957" w:type="dxa"/>
            <w:gridSpan w:val="7"/>
            <w:vMerge/>
            <w:tcBorders>
              <w:left w:val="single" w:sz="4" w:space="0" w:color="auto"/>
              <w:bottom w:val="single" w:sz="4" w:space="0" w:color="auto"/>
              <w:right w:val="single" w:sz="4" w:space="0" w:color="auto"/>
            </w:tcBorders>
            <w:shd w:val="clear" w:color="auto" w:fill="E2EFD9"/>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tc>
        <w:tc>
          <w:tcPr>
            <w:tcW w:w="4683" w:type="dxa"/>
            <w:gridSpan w:val="13"/>
            <w:tcBorders>
              <w:top w:val="single" w:sz="4" w:space="0" w:color="auto"/>
              <w:left w:val="single" w:sz="4" w:space="0" w:color="auto"/>
              <w:bottom w:val="single" w:sz="4" w:space="0" w:color="auto"/>
              <w:right w:val="single" w:sz="4" w:space="0" w:color="auto"/>
            </w:tcBorders>
            <w:shd w:val="clear" w:color="auto" w:fill="FFFFFF"/>
          </w:tcPr>
          <w:p w:rsidR="008926FC" w:rsidRPr="008926FC" w:rsidRDefault="008926FC" w:rsidP="008926FC">
            <w:pPr>
              <w:spacing w:after="0" w:line="240" w:lineRule="auto"/>
              <w:jc w:val="both"/>
              <w:rPr>
                <w:rFonts w:ascii="Times New Roman" w:eastAsia="Times New Roman" w:hAnsi="Times New Roman" w:cs="Times New Roman"/>
                <w:i/>
                <w:sz w:val="20"/>
                <w:szCs w:val="20"/>
              </w:rPr>
            </w:pPr>
            <w:r w:rsidRPr="008926FC">
              <w:rPr>
                <w:rFonts w:ascii="Times New Roman" w:eastAsia="Times New Roman" w:hAnsi="Times New Roman" w:cs="Times New Roman"/>
                <w:i/>
                <w:sz w:val="20"/>
                <w:szCs w:val="20"/>
              </w:rPr>
              <w:t>В случае ответа «Да», необходимо заполнить и предоставить сведения о представителе по форме Банка и документ, подтверждающий полномочия (напр., доверенность)</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E2EFD9"/>
          </w:tcPr>
          <w:p w:rsidR="008926FC" w:rsidRPr="008926FC" w:rsidRDefault="008926FC" w:rsidP="008926FC">
            <w:pPr>
              <w:spacing w:after="0" w:line="240" w:lineRule="auto"/>
              <w:jc w:val="both"/>
              <w:rPr>
                <w:rFonts w:ascii="Times New Roman" w:eastAsia="Times New Roman" w:hAnsi="Times New Roman" w:cs="Times New Roman"/>
                <w:sz w:val="20"/>
                <w:szCs w:val="20"/>
              </w:rPr>
            </w:pPr>
            <w:r w:rsidRPr="008926FC">
              <w:rPr>
                <w:rFonts w:ascii="Times New Roman" w:eastAsia="Times New Roman" w:hAnsi="Times New Roman" w:cs="Times New Roman"/>
                <w:b/>
                <w:sz w:val="20"/>
                <w:szCs w:val="20"/>
              </w:rPr>
              <w:t xml:space="preserve">Сведения в целях выявления лиц, на которых распространяется законодательство иностранного государства о налогообложении иностранных счетов </w:t>
            </w:r>
            <w:r w:rsidRPr="008926FC">
              <w:rPr>
                <w:rFonts w:ascii="Times New Roman" w:eastAsia="Times New Roman" w:hAnsi="Times New Roman" w:cs="Times New Roman"/>
                <w:color w:val="000000"/>
                <w:sz w:val="20"/>
                <w:szCs w:val="20"/>
              </w:rPr>
              <w:t>(на основании Постановления Правительства РФ от 16.06.2018 г. № 693 «О реализации международного автоматического обмена финансовой информацией с компетентными органами иностранных государств (территорий)» и Федерального закона от 28.06.2014 г. № 173-ФЗ «Об особенностях осуществления финансовых операций с иностранными гражданами и юридическими лицами,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Является ли Ваша организация налоговым резидентом только в РФ?</w:t>
            </w:r>
          </w:p>
          <w:p w:rsidR="008926FC" w:rsidRPr="008926FC" w:rsidRDefault="008926FC" w:rsidP="008926FC">
            <w:pPr>
              <w:spacing w:after="0" w:line="240" w:lineRule="auto"/>
              <w:ind w:firstLine="709"/>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Да, является налоговым резидентом только в РФ</w:t>
            </w:r>
          </w:p>
          <w:p w:rsidR="008926FC" w:rsidRPr="008926FC" w:rsidRDefault="008926FC" w:rsidP="008926FC">
            <w:pPr>
              <w:spacing w:after="0" w:line="240" w:lineRule="auto"/>
              <w:ind w:firstLine="709"/>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Нет, является налоговым резидентом в следующих иностранных государствах:</w:t>
            </w:r>
          </w:p>
        </w:tc>
      </w:tr>
      <w:tr w:rsidR="008926FC" w:rsidRPr="008926FC" w:rsidTr="008926FC">
        <w:tblPrEx>
          <w:shd w:val="clear" w:color="auto" w:fill="auto"/>
        </w:tblPrEx>
        <w:tc>
          <w:tcPr>
            <w:tcW w:w="3507" w:type="dxa"/>
            <w:gridSpan w:val="2"/>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jc w:val="center"/>
              <w:rPr>
                <w:rFonts w:ascii="Times New Roman" w:eastAsia="Times New Roman" w:hAnsi="Times New Roman" w:cs="Times New Roman"/>
                <w:b/>
                <w:sz w:val="20"/>
                <w:szCs w:val="20"/>
                <w:lang w:val="en-US"/>
              </w:rPr>
            </w:pPr>
            <w:r w:rsidRPr="008926FC">
              <w:rPr>
                <w:rFonts w:ascii="Times New Roman" w:eastAsia="Times New Roman" w:hAnsi="Times New Roman" w:cs="Times New Roman"/>
                <w:b/>
                <w:color w:val="000000"/>
                <w:sz w:val="20"/>
                <w:szCs w:val="20"/>
                <w:lang w:val="en-US"/>
              </w:rPr>
              <w:t>Страна / юрисдикция</w:t>
            </w:r>
          </w:p>
        </w:tc>
        <w:tc>
          <w:tcPr>
            <w:tcW w:w="2872" w:type="dxa"/>
            <w:gridSpan w:val="12"/>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rPr>
                <w:rFonts w:ascii="Times New Roman" w:eastAsia="Times New Roman" w:hAnsi="Times New Roman" w:cs="Times New Roman"/>
                <w:b/>
                <w:sz w:val="20"/>
                <w:szCs w:val="20"/>
                <w:lang w:val="en-US"/>
              </w:rPr>
            </w:pPr>
            <w:r w:rsidRPr="008926FC">
              <w:rPr>
                <w:rFonts w:ascii="Times New Roman" w:eastAsia="Times New Roman" w:hAnsi="Times New Roman" w:cs="Times New Roman"/>
                <w:b/>
                <w:color w:val="000000"/>
                <w:sz w:val="20"/>
                <w:szCs w:val="20"/>
                <w:lang w:val="en-US"/>
              </w:rPr>
              <w:t xml:space="preserve">Налоговый идентификатор </w:t>
            </w:r>
            <w:r w:rsidRPr="008926FC">
              <w:rPr>
                <w:rFonts w:ascii="Times New Roman" w:eastAsia="Times New Roman" w:hAnsi="Times New Roman" w:cs="Times New Roman"/>
                <w:b/>
                <w:color w:val="000000"/>
                <w:sz w:val="20"/>
                <w:szCs w:val="20"/>
              </w:rPr>
              <w:t xml:space="preserve">  </w:t>
            </w:r>
            <w:r w:rsidRPr="008926FC">
              <w:rPr>
                <w:rFonts w:ascii="Times New Roman" w:eastAsia="Times New Roman" w:hAnsi="Times New Roman" w:cs="Times New Roman"/>
                <w:b/>
                <w:color w:val="000000"/>
                <w:sz w:val="20"/>
                <w:szCs w:val="20"/>
                <w:lang w:val="en-US"/>
              </w:rPr>
              <w:t>(ИНН / ИИН)</w:t>
            </w:r>
          </w:p>
        </w:tc>
        <w:tc>
          <w:tcPr>
            <w:tcW w:w="3261" w:type="dxa"/>
            <w:gridSpan w:val="6"/>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rPr>
                <w:rFonts w:ascii="Times New Roman" w:eastAsia="Times New Roman" w:hAnsi="Times New Roman" w:cs="Times New Roman"/>
                <w:b/>
                <w:sz w:val="20"/>
                <w:szCs w:val="20"/>
                <w:lang w:val="en-US"/>
              </w:rPr>
            </w:pPr>
            <w:r w:rsidRPr="008926FC">
              <w:rPr>
                <w:rFonts w:ascii="Times New Roman" w:eastAsia="Times New Roman" w:hAnsi="Times New Roman" w:cs="Times New Roman"/>
                <w:b/>
                <w:color w:val="000000"/>
                <w:sz w:val="20"/>
                <w:szCs w:val="20"/>
                <w:lang w:val="en-US"/>
              </w:rPr>
              <w:t>Причина отсутствия идентификатора*</w:t>
            </w:r>
          </w:p>
        </w:tc>
      </w:tr>
      <w:tr w:rsidR="008926FC" w:rsidRPr="008926FC" w:rsidTr="008926FC">
        <w:tblPrEx>
          <w:shd w:val="clear" w:color="auto" w:fill="auto"/>
        </w:tblPrEx>
        <w:tc>
          <w:tcPr>
            <w:tcW w:w="3507" w:type="dxa"/>
            <w:gridSpan w:val="2"/>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rPr>
                <w:rFonts w:ascii="Times New Roman" w:eastAsia="Times New Roman" w:hAnsi="Times New Roman" w:cs="Times New Roman"/>
                <w:b/>
                <w:sz w:val="20"/>
                <w:szCs w:val="20"/>
                <w:lang w:val="en-US"/>
              </w:rPr>
            </w:pPr>
          </w:p>
        </w:tc>
        <w:tc>
          <w:tcPr>
            <w:tcW w:w="2872" w:type="dxa"/>
            <w:gridSpan w:val="12"/>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rPr>
                <w:rFonts w:ascii="Times New Roman" w:eastAsia="Times New Roman" w:hAnsi="Times New Roman" w:cs="Times New Roman"/>
                <w:b/>
                <w:sz w:val="20"/>
                <w:szCs w:val="20"/>
                <w:lang w:val="en-US"/>
              </w:rPr>
            </w:pPr>
          </w:p>
        </w:tc>
        <w:tc>
          <w:tcPr>
            <w:tcW w:w="3261" w:type="dxa"/>
            <w:gridSpan w:val="6"/>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3507" w:type="dxa"/>
            <w:gridSpan w:val="2"/>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rPr>
                <w:rFonts w:ascii="Times New Roman" w:eastAsia="Times New Roman" w:hAnsi="Times New Roman" w:cs="Times New Roman"/>
                <w:b/>
                <w:sz w:val="20"/>
                <w:szCs w:val="20"/>
                <w:lang w:val="en-US"/>
              </w:rPr>
            </w:pPr>
          </w:p>
        </w:tc>
        <w:tc>
          <w:tcPr>
            <w:tcW w:w="2872" w:type="dxa"/>
            <w:gridSpan w:val="12"/>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rPr>
                <w:rFonts w:ascii="Times New Roman" w:eastAsia="Times New Roman" w:hAnsi="Times New Roman" w:cs="Times New Roman"/>
                <w:b/>
                <w:sz w:val="20"/>
                <w:szCs w:val="20"/>
                <w:lang w:val="en-US"/>
              </w:rPr>
            </w:pPr>
          </w:p>
        </w:tc>
        <w:tc>
          <w:tcPr>
            <w:tcW w:w="3261" w:type="dxa"/>
            <w:gridSpan w:val="6"/>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rPr>
                <w:rFonts w:ascii="Times New Roman" w:eastAsia="Times New Roman" w:hAnsi="Times New Roman" w:cs="Times New Roman"/>
                <w:b/>
                <w:sz w:val="20"/>
                <w:szCs w:val="20"/>
                <w:lang w:val="en-US"/>
              </w:rPr>
            </w:pP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contextualSpacing/>
              <w:jc w:val="both"/>
              <w:rPr>
                <w:rFonts w:ascii="Times New Roman" w:eastAsia="Times New Roman" w:hAnsi="Times New Roman" w:cs="Times New Roman"/>
                <w:color w:val="000000"/>
                <w:sz w:val="20"/>
                <w:szCs w:val="20"/>
              </w:rPr>
            </w:pPr>
            <w:r w:rsidRPr="008926FC">
              <w:rPr>
                <w:rFonts w:ascii="Times New Roman" w:eastAsia="Times New Roman" w:hAnsi="Times New Roman" w:cs="Times New Roman"/>
                <w:color w:val="000000"/>
                <w:sz w:val="20"/>
                <w:szCs w:val="20"/>
              </w:rPr>
              <w:t xml:space="preserve">* </w:t>
            </w:r>
            <w:proofErr w:type="gramStart"/>
            <w:r w:rsidRPr="008926FC">
              <w:rPr>
                <w:rFonts w:ascii="Times New Roman" w:eastAsia="Times New Roman" w:hAnsi="Times New Roman" w:cs="Times New Roman"/>
                <w:color w:val="000000"/>
                <w:sz w:val="20"/>
                <w:szCs w:val="20"/>
              </w:rPr>
              <w:t>В</w:t>
            </w:r>
            <w:proofErr w:type="gramEnd"/>
            <w:r w:rsidRPr="008926FC">
              <w:rPr>
                <w:rFonts w:ascii="Times New Roman" w:eastAsia="Times New Roman" w:hAnsi="Times New Roman" w:cs="Times New Roman"/>
                <w:color w:val="000000"/>
                <w:sz w:val="20"/>
                <w:szCs w:val="20"/>
              </w:rPr>
              <w:t xml:space="preserve"> случае отсутствия налогового идентификатора укажите одну из причин:</w:t>
            </w:r>
          </w:p>
          <w:p w:rsidR="008926FC" w:rsidRPr="008926FC" w:rsidRDefault="008926FC" w:rsidP="008926FC">
            <w:pPr>
              <w:spacing w:after="0" w:line="240" w:lineRule="auto"/>
              <w:ind w:firstLine="709"/>
              <w:contextualSpacing/>
              <w:jc w:val="both"/>
              <w:rPr>
                <w:rFonts w:ascii="Times New Roman" w:eastAsia="Times New Roman" w:hAnsi="Times New Roman" w:cs="Times New Roman"/>
                <w:color w:val="000000"/>
                <w:sz w:val="20"/>
                <w:szCs w:val="20"/>
              </w:rPr>
            </w:pPr>
            <w:r w:rsidRPr="008926FC">
              <w:rPr>
                <w:rFonts w:ascii="Times New Roman" w:eastAsia="Times New Roman" w:hAnsi="Times New Roman" w:cs="Times New Roman"/>
                <w:color w:val="000000"/>
                <w:sz w:val="20"/>
                <w:szCs w:val="20"/>
                <w:lang w:val="en-US"/>
              </w:rPr>
              <w:t>A</w:t>
            </w:r>
            <w:r w:rsidRPr="008926FC">
              <w:rPr>
                <w:rFonts w:ascii="Times New Roman" w:eastAsia="Times New Roman" w:hAnsi="Times New Roman" w:cs="Times New Roman"/>
                <w:color w:val="000000"/>
                <w:sz w:val="20"/>
                <w:szCs w:val="20"/>
              </w:rPr>
              <w:t>. Юрисдикция не присваивает налоговые идентификаторы.</w:t>
            </w:r>
          </w:p>
          <w:p w:rsidR="008926FC" w:rsidRPr="008926FC" w:rsidRDefault="008926FC" w:rsidP="008926FC">
            <w:pPr>
              <w:spacing w:after="0" w:line="240" w:lineRule="auto"/>
              <w:ind w:firstLine="709"/>
              <w:contextualSpacing/>
              <w:jc w:val="both"/>
              <w:rPr>
                <w:rFonts w:ascii="Times New Roman" w:eastAsia="Times New Roman" w:hAnsi="Times New Roman" w:cs="Times New Roman"/>
                <w:color w:val="000000"/>
                <w:sz w:val="20"/>
                <w:szCs w:val="20"/>
              </w:rPr>
            </w:pPr>
            <w:r w:rsidRPr="008926FC">
              <w:rPr>
                <w:rFonts w:ascii="Times New Roman" w:eastAsia="Times New Roman" w:hAnsi="Times New Roman" w:cs="Times New Roman"/>
                <w:color w:val="000000"/>
                <w:sz w:val="20"/>
                <w:szCs w:val="20"/>
                <w:lang w:val="en-US"/>
              </w:rPr>
              <w:t>B</w:t>
            </w:r>
            <w:r w:rsidRPr="008926FC">
              <w:rPr>
                <w:rFonts w:ascii="Times New Roman" w:eastAsia="Times New Roman" w:hAnsi="Times New Roman" w:cs="Times New Roman"/>
                <w:color w:val="000000"/>
                <w:sz w:val="20"/>
                <w:szCs w:val="20"/>
              </w:rPr>
              <w:t>. Юрисдикция не присвоила налоговый идентификатор.</w:t>
            </w:r>
          </w:p>
          <w:p w:rsidR="008926FC" w:rsidRPr="008926FC" w:rsidRDefault="008926FC" w:rsidP="008926FC">
            <w:pPr>
              <w:spacing w:after="0" w:line="240" w:lineRule="auto"/>
              <w:ind w:firstLine="709"/>
              <w:contextualSpacing/>
              <w:jc w:val="both"/>
              <w:rPr>
                <w:rFonts w:ascii="Times New Roman" w:eastAsia="Times New Roman" w:hAnsi="Times New Roman" w:cs="Times New Roman"/>
                <w:b/>
                <w:sz w:val="20"/>
                <w:szCs w:val="20"/>
              </w:rPr>
            </w:pPr>
            <w:r w:rsidRPr="008926FC">
              <w:rPr>
                <w:rFonts w:ascii="Times New Roman" w:eastAsia="Times New Roman" w:hAnsi="Times New Roman" w:cs="Times New Roman"/>
                <w:color w:val="000000"/>
                <w:sz w:val="20"/>
                <w:szCs w:val="20"/>
                <w:lang w:val="en-US"/>
              </w:rPr>
              <w:t>C</w:t>
            </w:r>
            <w:r w:rsidRPr="008926FC">
              <w:rPr>
                <w:rFonts w:ascii="Times New Roman" w:eastAsia="Times New Roman" w:hAnsi="Times New Roman" w:cs="Times New Roman"/>
                <w:color w:val="000000"/>
                <w:sz w:val="20"/>
                <w:szCs w:val="20"/>
              </w:rPr>
              <w:t>. Иное (вписать причину текстом в поле).</w:t>
            </w:r>
          </w:p>
        </w:tc>
      </w:tr>
      <w:tr w:rsidR="008926FC" w:rsidRPr="008926FC" w:rsidTr="008926FC">
        <w:tblPrEx>
          <w:shd w:val="clear" w:color="auto" w:fill="auto"/>
        </w:tblPrEx>
        <w:trPr>
          <w:trHeight w:val="764"/>
        </w:trPr>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jc w:val="both"/>
              <w:rPr>
                <w:rFonts w:ascii="Times New Roman" w:eastAsia="Times New Roman" w:hAnsi="Times New Roman" w:cs="Times New Roman"/>
                <w:color w:val="000000"/>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Не является налоговым резидентом ни в одном государстве (укажите фактическое место нахождения органов управления или страну, в которой находится головной офис организации)</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contextualSpacing/>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 xml:space="preserve">Относится ли Ваша организация к организациям финансового </w:t>
            </w:r>
            <w:proofErr w:type="gramStart"/>
            <w:r w:rsidRPr="008926FC">
              <w:rPr>
                <w:rFonts w:ascii="Times New Roman" w:eastAsia="Times New Roman" w:hAnsi="Times New Roman" w:cs="Times New Roman"/>
                <w:b/>
                <w:sz w:val="20"/>
                <w:szCs w:val="20"/>
              </w:rPr>
              <w:t>рынка?*</w:t>
            </w:r>
            <w:proofErr w:type="gramEnd"/>
            <w:r w:rsidRPr="008926FC">
              <w:rPr>
                <w:rFonts w:ascii="Times New Roman" w:eastAsia="Times New Roman" w:hAnsi="Times New Roman" w:cs="Times New Roman"/>
                <w:b/>
                <w:sz w:val="20"/>
                <w:szCs w:val="20"/>
              </w:rPr>
              <w:t>*</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Да</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contextualSpacing/>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Действует ли Ваша организация в интересах третьего лица-выгодоприобретателя, являющегося налоговым резидентом иностранного государства и (или) являющегося пассивной нефинансовой организацией?</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Нет, юридическое лицо все сделки и платежи проводит в собственных интересах и за свой счет</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Да, юридическое лицо действует в интересах выгодоприобретателя, являющегося налоговым резидентом иностранного государства</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lastRenderedPageBreak/>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Да, юридическое лицо действует в интересах выгодоприобретателя, являющегося пассивной нефинансовой организацией</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contextualSpacing/>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lastRenderedPageBreak/>
              <w:t>Укажите, входят ли в состав контролирующих лиц (бенефициаров) лица, которые являются налогоплательщиками США и которым прямо или косвенно принадлежит более 10% акций (долей) уставного капитала Вашей организации?</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b/>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b/>
                <w:sz w:val="20"/>
                <w:szCs w:val="20"/>
                <w:lang w:val="en-US"/>
              </w:rPr>
              <w:instrText xml:space="preserve"> FORMCHECKBOX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sz w:val="20"/>
                <w:szCs w:val="20"/>
                <w:lang w:val="en-US"/>
              </w:rPr>
              <w:fldChar w:fldCharType="end"/>
            </w:r>
            <w:r w:rsidRPr="008926FC">
              <w:rPr>
                <w:rFonts w:ascii="Times New Roman" w:eastAsia="Times New Roman" w:hAnsi="Times New Roman" w:cs="Times New Roman"/>
                <w:b/>
                <w:sz w:val="20"/>
                <w:szCs w:val="20"/>
                <w:lang w:val="en-US"/>
              </w:rPr>
              <w:t xml:space="preserve"> </w:t>
            </w:r>
            <w:r w:rsidRPr="008926FC">
              <w:rPr>
                <w:rFonts w:ascii="Times New Roman" w:eastAsia="Times New Roman" w:hAnsi="Times New Roman" w:cs="Times New Roman"/>
                <w:sz w:val="20"/>
                <w:szCs w:val="20"/>
                <w:lang w:val="en-US"/>
              </w:rPr>
              <w:t>Да</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contextualSpacing/>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Укажите, входят ли в состав контролирующих лиц (бенефициаров) физические лица, которые являются налогоплательщиками иных стран (отличных от РФ и США) и доля владения уставным капиталом которых превышает 25%?</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b/>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b/>
                <w:sz w:val="20"/>
                <w:szCs w:val="20"/>
                <w:lang w:val="en-US"/>
              </w:rPr>
              <w:instrText xml:space="preserve"> FORMCHECKBOX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sz w:val="20"/>
                <w:szCs w:val="20"/>
                <w:lang w:val="en-US"/>
              </w:rPr>
              <w:fldChar w:fldCharType="end"/>
            </w:r>
            <w:r w:rsidRPr="008926FC">
              <w:rPr>
                <w:rFonts w:ascii="Times New Roman" w:eastAsia="Times New Roman" w:hAnsi="Times New Roman" w:cs="Times New Roman"/>
                <w:b/>
                <w:sz w:val="20"/>
                <w:szCs w:val="20"/>
                <w:lang w:val="en-US"/>
              </w:rPr>
              <w:t xml:space="preserve"> </w:t>
            </w:r>
            <w:r w:rsidRPr="008926FC">
              <w:rPr>
                <w:rFonts w:ascii="Times New Roman" w:eastAsia="Times New Roman" w:hAnsi="Times New Roman" w:cs="Times New Roman"/>
                <w:sz w:val="20"/>
                <w:szCs w:val="20"/>
                <w:lang w:val="en-US"/>
              </w:rPr>
              <w:t>Да</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Нет</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contextualSpacing/>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 xml:space="preserve">Если Вашу организацию можно отнести к пассивным нефинансовым </w:t>
            </w:r>
            <w:proofErr w:type="gramStart"/>
            <w:r w:rsidRPr="008926FC">
              <w:rPr>
                <w:rFonts w:ascii="Times New Roman" w:eastAsia="Times New Roman" w:hAnsi="Times New Roman" w:cs="Times New Roman"/>
                <w:b/>
                <w:sz w:val="20"/>
                <w:szCs w:val="20"/>
              </w:rPr>
              <w:t>организациям:*</w:t>
            </w:r>
            <w:proofErr w:type="gramEnd"/>
            <w:r w:rsidRPr="008926FC">
              <w:rPr>
                <w:rFonts w:ascii="Times New Roman" w:eastAsia="Times New Roman" w:hAnsi="Times New Roman" w:cs="Times New Roman"/>
                <w:b/>
                <w:sz w:val="20"/>
                <w:szCs w:val="20"/>
              </w:rPr>
              <w:t>*</w:t>
            </w:r>
          </w:p>
          <w:p w:rsidR="008926FC" w:rsidRPr="008926FC" w:rsidRDefault="008926FC" w:rsidP="008926FC">
            <w:pPr>
              <w:spacing w:after="0" w:line="240" w:lineRule="auto"/>
              <w:contextualSpacing/>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Укажите данные всех иностранных налогоплательщиков, которые прямо или косвенно контролируют организацию (это физические лица, которые владеют долей в организации более 25%, в том числе через третьих лиц, или имеют возможность контролировать ее действия):</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ФИО, Дата рождения, Место рождения, Адрес места жительства или места пребывания, Государство (территория) налогового резидентства, Налоговый идентификатор иностранного налогоплательщика № 1</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rPr>
              <w:t>ФИО, Дата рождения, Место рождения, Адрес места жительства или места пребывания, Государство (территория) налогового резидентства, Налоговый идентификатор иностранного налогоплательщика № 2</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20"/>
                <w:szCs w:val="20"/>
              </w:rPr>
            </w:pP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auto"/>
          </w:tcPr>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b/>
                <w:sz w:val="16"/>
                <w:szCs w:val="16"/>
              </w:rPr>
              <w:t>Декларация:</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Я осознаю и выражаю свое безусловное согласие с тем, что предоставленная мной информация, а также иная предусмотренная законодательством РФ информация может быть передана ООО КБ «ГТ Банк» в Федеральную налоговую службу РФ и/или в иностранный налоговый орган в рамках действующего законодательства Российской Федерации. И они могут обменяться ей в соответствии с международными договорами Российской Федерации по вопросам налогообложения.</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Я беру на себя обязательство незамедлительно информировать ООО КБ «ГТ Банк» о смене обстоятельств, оказывающих влияние на статус налогового резидентства или делающие некорректной предоставленную информацию и предоставить актуальную информацию в течение 15 календарных дней. Я подтверждаю, что получил согласие от контролирующего лица, данные которого приведены в настоящем разделе, а также от иных лиц, данные которых я предоставляю ООО КБ «ГТ Банк» в связи с заполнением настоящего раздела, на предоставление ООО КБ «ГТ Банк» такой информации и согласие на представление ООО КБ «ГТ Банк» налоговым органам Российской Федерации и иностранным налоговым органам информации, необходимой для заполнения установленных Налоговой Службой США форм отчетности и форм отчетности, предусмотренных Налоговыми органами РФ или международными соглашениями.</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Я подтверждаю получение согласия от каждого выгодоприобретателя, являющегося налогоплательщиком США и/или иного иностранного государства, в отношении раскрытия вышеуказанной информации ООО КБ «ГТ Банк» и права ООО КБ «ГТ Банк» осуществить трансграничную передачу полученной информации иностранному налоговому органу и (или) иностранным налоговым агентам, уполномоченным иностранным налоговым органом на удержание иностранных налогов и сборов в порядке и объеме, не противоречащем законодательству РФ.</w:t>
            </w:r>
          </w:p>
          <w:p w:rsidR="008926FC" w:rsidRPr="008926FC" w:rsidRDefault="008926FC" w:rsidP="008926FC">
            <w:pPr>
              <w:spacing w:after="200" w:line="240" w:lineRule="auto"/>
              <w:jc w:val="both"/>
              <w:rPr>
                <w:rFonts w:ascii="Times New Roman" w:eastAsia="Times New Roman" w:hAnsi="Times New Roman" w:cs="Times New Roman"/>
                <w:b/>
                <w:sz w:val="16"/>
                <w:szCs w:val="16"/>
                <w:lang w:val="x-none" w:eastAsia="x-none"/>
              </w:rPr>
            </w:pPr>
            <w:r w:rsidRPr="008926FC">
              <w:rPr>
                <w:rFonts w:ascii="Times New Roman" w:eastAsia="Times New Roman" w:hAnsi="Times New Roman" w:cs="Times New Roman"/>
                <w:b/>
                <w:sz w:val="16"/>
                <w:szCs w:val="16"/>
                <w:lang w:eastAsia="x-none"/>
              </w:rPr>
              <w:t xml:space="preserve">         </w:t>
            </w:r>
            <w:r w:rsidRPr="008926FC">
              <w:rPr>
                <w:rFonts w:ascii="Times New Roman" w:eastAsia="Times New Roman" w:hAnsi="Times New Roman" w:cs="Times New Roman"/>
                <w:b/>
                <w:sz w:val="16"/>
                <w:szCs w:val="16"/>
                <w:lang w:val="x-none" w:eastAsia="x-none"/>
              </w:rPr>
              <w:t>** 1. Перечень организаций финансового рынка (ОФР) в соответствии с Главой 20.1. Налогового кодекса РФ:</w:t>
            </w:r>
          </w:p>
          <w:p w:rsidR="008926FC" w:rsidRPr="008926FC" w:rsidRDefault="008926FC" w:rsidP="008926FC">
            <w:pPr>
              <w:spacing w:after="0" w:line="240" w:lineRule="auto"/>
              <w:ind w:firstLine="709"/>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кредитная организация;</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страховщик, осуществляющий деятельность по добровольному страхованию жизни;</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профессиональный участник рынка ценных бумаг, осуществляющий брокерскую деятельность, и (или) деятельность по управлению ценными бумагами, и (или) депозитарную деятельность;</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управляющий по договору доверительного управления имуществом;</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негосударственный пенсионный фонд;</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акционерный инвестиционный фонд;</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управляющая компания инвестиционного фонда, паевого инвестиционного фонда и негосударственного пенсионного фонда;</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центральный контрагент;</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управляющий товарищ инвестиционного товарищества;</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sz w:val="16"/>
                <w:szCs w:val="16"/>
              </w:rPr>
              <w:t>- иная организация или структура без образования юридического лица, которая в рамках своей деятельности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p w:rsidR="008926FC" w:rsidRPr="008926FC" w:rsidRDefault="008926FC" w:rsidP="008926FC">
            <w:pPr>
              <w:spacing w:after="0" w:line="240" w:lineRule="auto"/>
              <w:ind w:firstLine="709"/>
              <w:contextualSpacing/>
              <w:jc w:val="both"/>
              <w:rPr>
                <w:rFonts w:ascii="Times New Roman" w:eastAsia="Times New Roman" w:hAnsi="Times New Roman" w:cs="Times New Roman"/>
                <w:sz w:val="16"/>
                <w:szCs w:val="16"/>
              </w:rPr>
            </w:pPr>
            <w:r w:rsidRPr="008926FC">
              <w:rPr>
                <w:rFonts w:ascii="Times New Roman" w:eastAsia="Times New Roman" w:hAnsi="Times New Roman" w:cs="Times New Roman"/>
                <w:b/>
                <w:sz w:val="16"/>
                <w:szCs w:val="16"/>
                <w:lang w:val="x-none" w:eastAsia="x-none"/>
              </w:rPr>
              <w:t>2. Пассивная нефинансовая организация</w:t>
            </w:r>
            <w:r w:rsidRPr="008926FC">
              <w:rPr>
                <w:rFonts w:ascii="Times New Roman" w:eastAsia="Times New Roman" w:hAnsi="Times New Roman" w:cs="Times New Roman"/>
                <w:sz w:val="16"/>
                <w:szCs w:val="16"/>
              </w:rPr>
              <w:t xml:space="preserve"> - организация или структура без образования юридического лица, не являющаяся организацией финансового рынка и не соответствующая признакам клиентов (за исключением клиентов - физических лиц), осуществляющих активную деятельность, а также организация финансового рынка, зарегистрированная в иностранном государстве (территории), не включенном в перечень государств (территорий), с которыми осуществляется автоматический обмен финансовой информацией, размещенный на официальном сайте уполномоченного органа в информационно-телекоммуникационной сети «Интернет», основной доход которой происходит от инвестиций или торговли финансовыми активами и которая управляется иной организацией финансового рынка</w:t>
            </w:r>
          </w:p>
        </w:tc>
      </w:tr>
      <w:tr w:rsidR="008926FC" w:rsidRPr="008926FC" w:rsidTr="008926FC">
        <w:tblPrEx>
          <w:shd w:val="clear" w:color="auto" w:fill="auto"/>
        </w:tblPrEx>
        <w:tc>
          <w:tcPr>
            <w:tcW w:w="9640" w:type="dxa"/>
            <w:gridSpan w:val="20"/>
            <w:tcBorders>
              <w:top w:val="single" w:sz="4" w:space="0" w:color="auto"/>
              <w:left w:val="single" w:sz="4" w:space="0" w:color="auto"/>
              <w:bottom w:val="single" w:sz="4" w:space="0" w:color="auto"/>
              <w:right w:val="single" w:sz="4" w:space="0" w:color="auto"/>
            </w:tcBorders>
            <w:shd w:val="clear" w:color="auto" w:fill="E2EFD9"/>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Почему Вы выбрали для сотрудничества ООО КБ «ГТ банк</w:t>
            </w:r>
            <w:proofErr w:type="gramStart"/>
            <w:r w:rsidRPr="008926FC">
              <w:rPr>
                <w:rFonts w:ascii="Times New Roman" w:eastAsia="Times New Roman" w:hAnsi="Times New Roman" w:cs="Times New Roman"/>
                <w:b/>
                <w:sz w:val="20"/>
                <w:szCs w:val="20"/>
              </w:rPr>
              <w:t>»?:</w:t>
            </w:r>
            <w:proofErr w:type="gramEnd"/>
          </w:p>
        </w:tc>
      </w:tr>
      <w:tr w:rsidR="008926FC" w:rsidRPr="008926FC" w:rsidTr="008926FC">
        <w:tblPrEx>
          <w:shd w:val="clear" w:color="auto" w:fill="auto"/>
        </w:tblPrEx>
        <w:tc>
          <w:tcPr>
            <w:tcW w:w="5671" w:type="dxa"/>
            <w:gridSpan w:val="11"/>
            <w:tcBorders>
              <w:top w:val="single" w:sz="4" w:space="0" w:color="auto"/>
              <w:left w:val="single" w:sz="4" w:space="0" w:color="auto"/>
              <w:bottom w:val="nil"/>
              <w:right w:val="nil"/>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Рекомендации контрагентов</w:t>
            </w:r>
          </w:p>
        </w:tc>
        <w:tc>
          <w:tcPr>
            <w:tcW w:w="3969" w:type="dxa"/>
            <w:gridSpan w:val="9"/>
            <w:tcBorders>
              <w:top w:val="single" w:sz="4" w:space="0" w:color="auto"/>
              <w:left w:val="nil"/>
              <w:bottom w:val="nil"/>
              <w:right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Удобное месторасположение</w:t>
            </w:r>
          </w:p>
        </w:tc>
      </w:tr>
      <w:tr w:rsidR="008926FC" w:rsidRPr="008926FC" w:rsidTr="008926FC">
        <w:tblPrEx>
          <w:shd w:val="clear" w:color="auto" w:fill="auto"/>
        </w:tblPrEx>
        <w:tc>
          <w:tcPr>
            <w:tcW w:w="5671" w:type="dxa"/>
            <w:gridSpan w:val="11"/>
            <w:tcBorders>
              <w:top w:val="nil"/>
              <w:left w:val="single" w:sz="4" w:space="0" w:color="auto"/>
              <w:bottom w:val="nil"/>
              <w:right w:val="nil"/>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Выгодные тарифы</w:t>
            </w:r>
          </w:p>
        </w:tc>
        <w:tc>
          <w:tcPr>
            <w:tcW w:w="3969" w:type="dxa"/>
            <w:gridSpan w:val="9"/>
            <w:tcBorders>
              <w:top w:val="nil"/>
              <w:left w:val="nil"/>
              <w:bottom w:val="nil"/>
              <w:right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instrText>FORMCHECKBOX</w:instrText>
            </w:r>
            <w:r w:rsidRPr="008926FC">
              <w:rPr>
                <w:rFonts w:ascii="Times New Roman" w:eastAsia="Times New Roman" w:hAnsi="Times New Roman" w:cs="Times New Roman"/>
                <w:sz w:val="20"/>
                <w:szCs w:val="20"/>
              </w:rPr>
              <w:instrText xml:space="preserve">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rPr>
              <w:t xml:space="preserve"> Репутация и имидж на рынке</w:t>
            </w:r>
          </w:p>
        </w:tc>
      </w:tr>
      <w:tr w:rsidR="008926FC" w:rsidRPr="008926FC" w:rsidTr="008926FC">
        <w:tblPrEx>
          <w:shd w:val="clear" w:color="auto" w:fill="auto"/>
        </w:tblPrEx>
        <w:tc>
          <w:tcPr>
            <w:tcW w:w="5671" w:type="dxa"/>
            <w:gridSpan w:val="11"/>
            <w:tcBorders>
              <w:top w:val="nil"/>
              <w:left w:val="single" w:sz="4" w:space="0" w:color="auto"/>
              <w:bottom w:val="nil"/>
              <w:right w:val="nil"/>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Быстрота и качество обслуживания</w:t>
            </w:r>
          </w:p>
        </w:tc>
        <w:tc>
          <w:tcPr>
            <w:tcW w:w="3969" w:type="dxa"/>
            <w:gridSpan w:val="9"/>
            <w:tcBorders>
              <w:top w:val="nil"/>
              <w:left w:val="nil"/>
              <w:bottom w:val="nil"/>
              <w:right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Современные технологии</w:t>
            </w:r>
          </w:p>
        </w:tc>
      </w:tr>
      <w:tr w:rsidR="008926FC" w:rsidRPr="008926FC" w:rsidTr="008926FC">
        <w:tblPrEx>
          <w:shd w:val="clear" w:color="auto" w:fill="auto"/>
        </w:tblPrEx>
        <w:tc>
          <w:tcPr>
            <w:tcW w:w="5671" w:type="dxa"/>
            <w:gridSpan w:val="11"/>
            <w:tcBorders>
              <w:top w:val="nil"/>
              <w:left w:val="single" w:sz="4" w:space="0" w:color="auto"/>
              <w:bottom w:val="nil"/>
              <w:right w:val="nil"/>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8926FC">
              <w:rPr>
                <w:rFonts w:ascii="Times New Roman" w:eastAsia="Times New Roman" w:hAnsi="Times New Roman" w:cs="Times New Roman"/>
                <w:sz w:val="20"/>
                <w:szCs w:val="20"/>
                <w:lang w:val="en-US"/>
              </w:rPr>
              <w:instrText xml:space="preserve"> FORMCHECKBOX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sz w:val="20"/>
                <w:szCs w:val="20"/>
                <w:lang w:val="en-US"/>
              </w:rPr>
              <w:fldChar w:fldCharType="end"/>
            </w:r>
            <w:r w:rsidRPr="008926FC">
              <w:rPr>
                <w:rFonts w:ascii="Times New Roman" w:eastAsia="Times New Roman" w:hAnsi="Times New Roman" w:cs="Times New Roman"/>
                <w:sz w:val="20"/>
                <w:szCs w:val="20"/>
                <w:lang w:val="en-US"/>
              </w:rPr>
              <w:t xml:space="preserve"> Другое (укажите)</w:t>
            </w:r>
          </w:p>
        </w:tc>
        <w:tc>
          <w:tcPr>
            <w:tcW w:w="3969" w:type="dxa"/>
            <w:gridSpan w:val="9"/>
            <w:tcBorders>
              <w:top w:val="nil"/>
              <w:left w:val="nil"/>
              <w:bottom w:val="nil"/>
              <w:right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tc>
      </w:tr>
      <w:tr w:rsidR="008926FC" w:rsidRPr="008926FC" w:rsidTr="008926FC">
        <w:tblPrEx>
          <w:shd w:val="clear" w:color="auto" w:fill="auto"/>
        </w:tblPrEx>
        <w:tc>
          <w:tcPr>
            <w:tcW w:w="9640" w:type="dxa"/>
            <w:gridSpan w:val="20"/>
            <w:tcBorders>
              <w:top w:val="nil"/>
              <w:left w:val="single" w:sz="4" w:space="0" w:color="auto"/>
              <w:bottom w:val="single" w:sz="4" w:space="0" w:color="auto"/>
              <w:right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r>
    </w:tbl>
    <w:p w:rsidR="008926FC" w:rsidRPr="008926FC" w:rsidRDefault="008926FC" w:rsidP="008926FC">
      <w:pPr>
        <w:spacing w:after="0" w:line="240" w:lineRule="auto"/>
        <w:jc w:val="both"/>
        <w:rPr>
          <w:rFonts w:ascii="Times New Roman" w:eastAsia="Times New Roman" w:hAnsi="Times New Roman" w:cs="Times New Roman"/>
          <w:b/>
          <w:sz w:val="18"/>
          <w:szCs w:val="18"/>
        </w:rPr>
      </w:pPr>
    </w:p>
    <w:p w:rsidR="008926FC" w:rsidRPr="008926FC" w:rsidRDefault="008926FC" w:rsidP="008926FC">
      <w:pPr>
        <w:spacing w:after="0" w:line="240" w:lineRule="auto"/>
        <w:jc w:val="both"/>
        <w:rPr>
          <w:rFonts w:ascii="Times New Roman" w:eastAsia="Times New Roman" w:hAnsi="Times New Roman" w:cs="Times New Roman"/>
          <w:b/>
          <w:sz w:val="18"/>
          <w:szCs w:val="18"/>
        </w:rPr>
      </w:pPr>
      <w:r w:rsidRPr="008926FC">
        <w:rPr>
          <w:rFonts w:ascii="Times New Roman" w:eastAsia="Times New Roman" w:hAnsi="Times New Roman" w:cs="Times New Roman"/>
          <w:b/>
          <w:sz w:val="18"/>
          <w:szCs w:val="18"/>
        </w:rPr>
        <w:t>Информация в Опросном листе является полной и достоверной. В случае изменения сведений, указанных в настоящем Опросном листе, обязуемся письменно проинформировать об этом ООО КБ «ГТ банк» и предоставить надлежащим образом заверенные копии подтверждающих документов в срок, установленный Договором банковского счета.</w:t>
      </w:r>
    </w:p>
    <w:p w:rsidR="008926FC" w:rsidRPr="008926FC" w:rsidRDefault="008926FC" w:rsidP="008926FC">
      <w:pPr>
        <w:spacing w:after="0" w:line="240" w:lineRule="auto"/>
        <w:ind w:firstLine="709"/>
        <w:jc w:val="both"/>
        <w:rPr>
          <w:rFonts w:ascii="Times New Roman" w:eastAsia="Times New Roman" w:hAnsi="Times New Roman" w:cs="Times New Roman"/>
          <w:b/>
          <w:sz w:val="18"/>
          <w:szCs w:val="18"/>
        </w:rPr>
      </w:pPr>
      <w:r w:rsidRPr="008926FC" w:rsidDel="00CB7B3C">
        <w:rPr>
          <w:rFonts w:ascii="Times New Roman" w:eastAsia="Times New Roman" w:hAnsi="Times New Roman" w:cs="Times New Roman"/>
          <w:b/>
          <w:sz w:val="18"/>
          <w:szCs w:val="18"/>
        </w:rPr>
        <w:t xml:space="preserve"> </w:t>
      </w:r>
    </w:p>
    <w:tbl>
      <w:tblPr>
        <w:tblW w:w="9638" w:type="dxa"/>
        <w:tblInd w:w="-567" w:type="dxa"/>
        <w:tblLayout w:type="fixed"/>
        <w:tblLook w:val="04A0" w:firstRow="1" w:lastRow="0" w:firstColumn="1" w:lastColumn="0" w:noHBand="0" w:noVBand="1"/>
      </w:tblPr>
      <w:tblGrid>
        <w:gridCol w:w="2223"/>
        <w:gridCol w:w="2053"/>
        <w:gridCol w:w="236"/>
        <w:gridCol w:w="1134"/>
        <w:gridCol w:w="236"/>
        <w:gridCol w:w="1878"/>
        <w:gridCol w:w="1878"/>
      </w:tblGrid>
      <w:tr w:rsidR="008926FC" w:rsidRPr="008926FC" w:rsidTr="008926FC">
        <w:trPr>
          <w:trHeight w:val="760"/>
        </w:trPr>
        <w:tc>
          <w:tcPr>
            <w:tcW w:w="2241" w:type="dxa"/>
            <w:vAlign w:val="bottom"/>
          </w:tcPr>
          <w:p w:rsidR="008926FC" w:rsidRPr="008926FC" w:rsidRDefault="008926FC" w:rsidP="008926FC">
            <w:pPr>
              <w:spacing w:after="0" w:line="240" w:lineRule="auto"/>
              <w:jc w:val="both"/>
              <w:rPr>
                <w:rFonts w:ascii="Times New Roman" w:eastAsia="Times New Roman" w:hAnsi="Times New Roman" w:cs="Times New Roman"/>
                <w:b/>
                <w:sz w:val="20"/>
                <w:szCs w:val="20"/>
              </w:rPr>
            </w:pPr>
            <w:r w:rsidRPr="008926FC">
              <w:rPr>
                <w:rFonts w:ascii="Times New Roman" w:eastAsia="Times New Roman" w:hAnsi="Times New Roman" w:cs="Times New Roman"/>
                <w:b/>
                <w:sz w:val="20"/>
                <w:szCs w:val="20"/>
              </w:rPr>
              <w:t>Руководитель/ Представитель, действующий на основании</w:t>
            </w:r>
          </w:p>
        </w:tc>
        <w:tc>
          <w:tcPr>
            <w:tcW w:w="2070" w:type="dxa"/>
            <w:tcBorders>
              <w:bottom w:val="single" w:sz="4" w:space="0" w:color="auto"/>
            </w:tcBorders>
            <w:vAlign w:val="bottom"/>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198" w:type="dxa"/>
            <w:vAlign w:val="bottom"/>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tc>
        <w:tc>
          <w:tcPr>
            <w:tcW w:w="1142" w:type="dxa"/>
            <w:tcBorders>
              <w:bottom w:val="single" w:sz="4" w:space="0" w:color="auto"/>
            </w:tcBorders>
            <w:vAlign w:val="bottom"/>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tc>
        <w:tc>
          <w:tcPr>
            <w:tcW w:w="201" w:type="dxa"/>
            <w:vAlign w:val="bottom"/>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tc>
        <w:tc>
          <w:tcPr>
            <w:tcW w:w="1893" w:type="dxa"/>
            <w:tcBorders>
              <w:bottom w:val="single" w:sz="4" w:space="0" w:color="auto"/>
            </w:tcBorders>
            <w:vAlign w:val="bottom"/>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fldChar w:fldCharType="begin">
                <w:ffData>
                  <w:name w:val=""/>
                  <w:enabled/>
                  <w:calcOnExit w:val="0"/>
                  <w:textInput/>
                </w:ffData>
              </w:fldChar>
            </w:r>
            <w:r w:rsidRPr="008926FC">
              <w:rPr>
                <w:rFonts w:ascii="Times New Roman" w:eastAsia="Times New Roman" w:hAnsi="Times New Roman" w:cs="Times New Roman"/>
                <w:sz w:val="20"/>
                <w:szCs w:val="20"/>
                <w:lang w:val="en-US"/>
              </w:rPr>
              <w:instrText xml:space="preserve"> FORMTEXT </w:instrText>
            </w:r>
            <w:r w:rsidRPr="008926FC">
              <w:rPr>
                <w:rFonts w:ascii="Times New Roman" w:eastAsia="Times New Roman" w:hAnsi="Times New Roman" w:cs="Times New Roman"/>
                <w:sz w:val="20"/>
                <w:szCs w:val="20"/>
                <w:lang w:val="en-US"/>
              </w:rPr>
            </w:r>
            <w:r w:rsidRPr="008926FC">
              <w:rPr>
                <w:rFonts w:ascii="Times New Roman" w:eastAsia="Times New Roman" w:hAnsi="Times New Roman" w:cs="Times New Roman"/>
                <w:sz w:val="20"/>
                <w:szCs w:val="20"/>
                <w:lang w:val="en-US"/>
              </w:rPr>
              <w:fldChar w:fldCharType="separate"/>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noProof/>
                <w:sz w:val="20"/>
                <w:szCs w:val="20"/>
                <w:lang w:val="en-US"/>
              </w:rPr>
              <w:t> </w:t>
            </w:r>
            <w:r w:rsidRPr="008926FC">
              <w:rPr>
                <w:rFonts w:ascii="Times New Roman" w:eastAsia="Times New Roman" w:hAnsi="Times New Roman" w:cs="Times New Roman"/>
                <w:sz w:val="20"/>
                <w:szCs w:val="20"/>
                <w:lang w:val="en-US"/>
              </w:rPr>
              <w:fldChar w:fldCharType="end"/>
            </w:r>
          </w:p>
        </w:tc>
        <w:tc>
          <w:tcPr>
            <w:tcW w:w="1893" w:type="dxa"/>
            <w:tcBorders>
              <w:bottom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sz w:val="20"/>
                <w:szCs w:val="20"/>
                <w:lang w:val="en-US"/>
              </w:rPr>
            </w:pPr>
          </w:p>
        </w:tc>
      </w:tr>
      <w:tr w:rsidR="008926FC" w:rsidRPr="008926FC" w:rsidTr="008926FC">
        <w:trPr>
          <w:trHeight w:val="308"/>
        </w:trPr>
        <w:tc>
          <w:tcPr>
            <w:tcW w:w="2241" w:type="dxa"/>
            <w:vAlign w:val="bottom"/>
          </w:tcPr>
          <w:p w:rsidR="008926FC" w:rsidRPr="008926FC" w:rsidRDefault="008926FC" w:rsidP="008926FC">
            <w:pPr>
              <w:spacing w:after="0" w:line="240" w:lineRule="auto"/>
              <w:ind w:firstLine="851"/>
              <w:jc w:val="both"/>
              <w:rPr>
                <w:rFonts w:ascii="Times New Roman" w:eastAsia="Times New Roman" w:hAnsi="Times New Roman" w:cs="Times New Roman"/>
                <w:i/>
                <w:sz w:val="20"/>
                <w:szCs w:val="20"/>
                <w:vertAlign w:val="superscript"/>
                <w:lang w:val="en-US"/>
              </w:rPr>
            </w:pPr>
          </w:p>
        </w:tc>
        <w:tc>
          <w:tcPr>
            <w:tcW w:w="2070" w:type="dxa"/>
            <w:tcBorders>
              <w:top w:val="single" w:sz="4" w:space="0" w:color="auto"/>
            </w:tcBorders>
          </w:tcPr>
          <w:p w:rsidR="008926FC" w:rsidRPr="008926FC" w:rsidRDefault="008926FC" w:rsidP="008926FC">
            <w:pPr>
              <w:spacing w:after="0" w:line="240" w:lineRule="auto"/>
              <w:rPr>
                <w:rFonts w:ascii="Times New Roman" w:eastAsia="Times New Roman" w:hAnsi="Times New Roman" w:cs="Times New Roman"/>
                <w:i/>
                <w:sz w:val="20"/>
                <w:szCs w:val="20"/>
                <w:vertAlign w:val="superscript"/>
                <w:lang w:val="en-US"/>
              </w:rPr>
            </w:pPr>
            <w:r w:rsidRPr="008926FC">
              <w:rPr>
                <w:rFonts w:ascii="Times New Roman" w:eastAsia="Times New Roman" w:hAnsi="Times New Roman" w:cs="Times New Roman"/>
                <w:i/>
                <w:sz w:val="20"/>
                <w:szCs w:val="20"/>
                <w:vertAlign w:val="superscript"/>
                <w:lang w:val="en-US"/>
              </w:rPr>
              <w:t>(наименование должности, документа)</w:t>
            </w:r>
          </w:p>
        </w:tc>
        <w:tc>
          <w:tcPr>
            <w:tcW w:w="198" w:type="dxa"/>
          </w:tcPr>
          <w:p w:rsidR="008926FC" w:rsidRPr="008926FC" w:rsidRDefault="008926FC" w:rsidP="008926FC">
            <w:pPr>
              <w:keepNext/>
              <w:numPr>
                <w:ilvl w:val="2"/>
                <w:numId w:val="39"/>
              </w:numPr>
              <w:tabs>
                <w:tab w:val="num" w:pos="3555"/>
              </w:tabs>
              <w:suppressAutoHyphens/>
              <w:spacing w:after="60" w:line="240" w:lineRule="auto"/>
              <w:ind w:left="3339" w:firstLine="851"/>
              <w:jc w:val="both"/>
              <w:outlineLvl w:val="2"/>
              <w:rPr>
                <w:rFonts w:ascii="Times New Roman" w:eastAsia="Times New Roman" w:hAnsi="Times New Roman" w:cs="Times New Roman"/>
                <w:i/>
                <w:sz w:val="20"/>
                <w:szCs w:val="20"/>
                <w:vertAlign w:val="superscript"/>
                <w:lang w:val="en-US"/>
              </w:rPr>
            </w:pPr>
            <w:bookmarkStart w:id="1" w:name="_Toc61274252"/>
            <w:bookmarkEnd w:id="1"/>
          </w:p>
        </w:tc>
        <w:tc>
          <w:tcPr>
            <w:tcW w:w="1142" w:type="dxa"/>
            <w:tcBorders>
              <w:top w:val="single" w:sz="4" w:space="0" w:color="auto"/>
            </w:tcBorders>
          </w:tcPr>
          <w:p w:rsidR="008926FC" w:rsidRPr="008926FC" w:rsidRDefault="008926FC" w:rsidP="008926FC">
            <w:pPr>
              <w:spacing w:after="0" w:line="240" w:lineRule="auto"/>
              <w:rPr>
                <w:rFonts w:ascii="Times New Roman" w:eastAsia="Times New Roman" w:hAnsi="Times New Roman" w:cs="Times New Roman"/>
                <w:i/>
                <w:sz w:val="20"/>
                <w:szCs w:val="20"/>
                <w:vertAlign w:val="superscript"/>
                <w:lang w:val="en-US"/>
              </w:rPr>
            </w:pPr>
            <w:r w:rsidRPr="008926FC">
              <w:rPr>
                <w:rFonts w:ascii="Times New Roman" w:eastAsia="Times New Roman" w:hAnsi="Times New Roman" w:cs="Times New Roman"/>
                <w:i/>
                <w:sz w:val="20"/>
                <w:szCs w:val="20"/>
                <w:vertAlign w:val="superscript"/>
                <w:lang w:val="en-US"/>
              </w:rPr>
              <w:t>(Подпись)</w:t>
            </w:r>
          </w:p>
        </w:tc>
        <w:tc>
          <w:tcPr>
            <w:tcW w:w="201" w:type="dxa"/>
          </w:tcPr>
          <w:p w:rsidR="008926FC" w:rsidRPr="008926FC" w:rsidRDefault="008926FC" w:rsidP="008926FC">
            <w:pPr>
              <w:keepNext/>
              <w:numPr>
                <w:ilvl w:val="2"/>
                <w:numId w:val="39"/>
              </w:numPr>
              <w:tabs>
                <w:tab w:val="num" w:pos="3555"/>
              </w:tabs>
              <w:suppressAutoHyphens/>
              <w:spacing w:after="60" w:line="240" w:lineRule="auto"/>
              <w:ind w:left="3339" w:firstLine="851"/>
              <w:jc w:val="both"/>
              <w:outlineLvl w:val="2"/>
              <w:rPr>
                <w:rFonts w:ascii="Times New Roman" w:eastAsia="Times New Roman" w:hAnsi="Times New Roman" w:cs="Times New Roman"/>
                <w:i/>
                <w:sz w:val="20"/>
                <w:szCs w:val="20"/>
                <w:vertAlign w:val="superscript"/>
                <w:lang w:val="en-US"/>
              </w:rPr>
            </w:pPr>
            <w:bookmarkStart w:id="2" w:name="_Toc61274253"/>
            <w:bookmarkEnd w:id="2"/>
          </w:p>
        </w:tc>
        <w:tc>
          <w:tcPr>
            <w:tcW w:w="1893" w:type="dxa"/>
            <w:tcBorders>
              <w:top w:val="single" w:sz="4" w:space="0" w:color="auto"/>
            </w:tcBorders>
          </w:tcPr>
          <w:p w:rsidR="008926FC" w:rsidRPr="008926FC" w:rsidRDefault="008926FC" w:rsidP="008926FC">
            <w:pPr>
              <w:spacing w:after="0" w:line="240" w:lineRule="auto"/>
              <w:ind w:firstLine="709"/>
              <w:jc w:val="center"/>
              <w:rPr>
                <w:rFonts w:ascii="Times New Roman" w:eastAsia="Times New Roman" w:hAnsi="Times New Roman" w:cs="Times New Roman"/>
                <w:i/>
                <w:sz w:val="20"/>
                <w:szCs w:val="20"/>
                <w:vertAlign w:val="superscript"/>
                <w:lang w:val="en-US"/>
              </w:rPr>
            </w:pPr>
            <w:r w:rsidRPr="008926FC">
              <w:rPr>
                <w:rFonts w:ascii="Times New Roman" w:eastAsia="Times New Roman" w:hAnsi="Times New Roman" w:cs="Times New Roman"/>
                <w:i/>
                <w:sz w:val="20"/>
                <w:szCs w:val="20"/>
                <w:vertAlign w:val="superscript"/>
                <w:lang w:val="en-US"/>
              </w:rPr>
              <w:t>(Фамилия и инициалы)</w:t>
            </w:r>
          </w:p>
        </w:tc>
        <w:tc>
          <w:tcPr>
            <w:tcW w:w="1893" w:type="dxa"/>
            <w:tcBorders>
              <w:top w:val="single" w:sz="4" w:space="0" w:color="auto"/>
            </w:tcBorders>
          </w:tcPr>
          <w:p w:rsidR="008926FC" w:rsidRPr="008926FC" w:rsidRDefault="008926FC" w:rsidP="008926FC">
            <w:pPr>
              <w:spacing w:after="0" w:line="240" w:lineRule="auto"/>
              <w:ind w:firstLine="709"/>
              <w:jc w:val="center"/>
              <w:rPr>
                <w:rFonts w:ascii="Times New Roman" w:eastAsia="Times New Roman" w:hAnsi="Times New Roman" w:cs="Times New Roman"/>
                <w:i/>
                <w:sz w:val="20"/>
                <w:szCs w:val="20"/>
                <w:vertAlign w:val="superscript"/>
                <w:lang w:val="en-US"/>
              </w:rPr>
            </w:pPr>
          </w:p>
        </w:tc>
      </w:tr>
    </w:tbl>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М.П.</w:t>
      </w:r>
    </w:p>
    <w:tbl>
      <w:tblPr>
        <w:tblW w:w="0" w:type="auto"/>
        <w:tblLook w:val="04A0" w:firstRow="1" w:lastRow="0" w:firstColumn="1" w:lastColumn="0" w:noHBand="0" w:noVBand="1"/>
      </w:tblPr>
      <w:tblGrid>
        <w:gridCol w:w="1244"/>
        <w:gridCol w:w="410"/>
        <w:gridCol w:w="1037"/>
        <w:gridCol w:w="1822"/>
        <w:gridCol w:w="1025"/>
        <w:gridCol w:w="598"/>
        <w:gridCol w:w="2724"/>
      </w:tblGrid>
      <w:tr w:rsidR="008926FC" w:rsidRPr="008926FC" w:rsidTr="00361C53">
        <w:trPr>
          <w:trHeight w:val="249"/>
        </w:trPr>
        <w:tc>
          <w:tcPr>
            <w:tcW w:w="1244" w:type="dxa"/>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w:t>
            </w:r>
          </w:p>
        </w:tc>
        <w:tc>
          <w:tcPr>
            <w:tcW w:w="410" w:type="dxa"/>
            <w:tcBorders>
              <w:bottom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p>
        </w:tc>
        <w:tc>
          <w:tcPr>
            <w:tcW w:w="346" w:type="dxa"/>
          </w:tcPr>
          <w:p w:rsidR="008926FC" w:rsidRPr="008926FC" w:rsidRDefault="008926FC" w:rsidP="008926FC">
            <w:pPr>
              <w:spacing w:after="0" w:line="240" w:lineRule="auto"/>
              <w:ind w:firstLine="709"/>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t>"</w:t>
            </w:r>
          </w:p>
        </w:tc>
        <w:tc>
          <w:tcPr>
            <w:tcW w:w="1822" w:type="dxa"/>
            <w:tcBorders>
              <w:bottom w:val="single" w:sz="4" w:space="0" w:color="auto"/>
            </w:tcBorders>
          </w:tcPr>
          <w:p w:rsidR="008926FC" w:rsidRPr="008926FC" w:rsidRDefault="008926FC" w:rsidP="008926FC">
            <w:pPr>
              <w:spacing w:after="0" w:line="240" w:lineRule="auto"/>
              <w:ind w:firstLine="851"/>
              <w:jc w:val="both"/>
              <w:rPr>
                <w:rFonts w:ascii="Times New Roman" w:eastAsia="Times New Roman" w:hAnsi="Times New Roman" w:cs="Times New Roman"/>
                <w:b/>
                <w:sz w:val="20"/>
                <w:szCs w:val="20"/>
                <w:lang w:val="en-US"/>
              </w:rPr>
            </w:pPr>
            <w:r w:rsidRPr="008926FC">
              <w:rPr>
                <w:rFonts w:ascii="Times New Roman" w:eastAsia="Times New Roman" w:hAnsi="Times New Roman" w:cs="Times New Roman"/>
                <w:b/>
                <w:sz w:val="20"/>
                <w:szCs w:val="20"/>
                <w:lang w:val="en-US"/>
              </w:rPr>
              <w:fldChar w:fldCharType="begin">
                <w:ffData>
                  <w:name w:val=""/>
                  <w:enabled/>
                  <w:calcOnExit w:val="0"/>
                  <w:textInput>
                    <w:maxLength w:val="15"/>
                  </w:textInput>
                </w:ffData>
              </w:fldChar>
            </w:r>
            <w:r w:rsidRPr="008926FC">
              <w:rPr>
                <w:rFonts w:ascii="Times New Roman" w:eastAsia="Times New Roman" w:hAnsi="Times New Roman" w:cs="Times New Roman"/>
                <w:b/>
                <w:sz w:val="20"/>
                <w:szCs w:val="20"/>
                <w:lang w:val="en-US"/>
              </w:rPr>
              <w:instrText xml:space="preserve"> FORMTEXT </w:instrText>
            </w:r>
            <w:r w:rsidRPr="008926FC">
              <w:rPr>
                <w:rFonts w:ascii="Times New Roman" w:eastAsia="Times New Roman" w:hAnsi="Times New Roman" w:cs="Times New Roman"/>
                <w:b/>
                <w:sz w:val="20"/>
                <w:szCs w:val="20"/>
                <w:lang w:val="en-US"/>
              </w:rPr>
            </w:r>
            <w:r w:rsidRPr="008926FC">
              <w:rPr>
                <w:rFonts w:ascii="Times New Roman" w:eastAsia="Times New Roman" w:hAnsi="Times New Roman" w:cs="Times New Roman"/>
                <w:b/>
                <w:sz w:val="20"/>
                <w:szCs w:val="20"/>
                <w:lang w:val="en-US"/>
              </w:rPr>
              <w:fldChar w:fldCharType="separate"/>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noProof/>
                <w:sz w:val="20"/>
                <w:szCs w:val="20"/>
                <w:lang w:val="en-US"/>
              </w:rPr>
              <w:t> </w:t>
            </w:r>
            <w:r w:rsidRPr="008926FC">
              <w:rPr>
                <w:rFonts w:ascii="Times New Roman" w:eastAsia="Times New Roman" w:hAnsi="Times New Roman" w:cs="Times New Roman"/>
                <w:b/>
                <w:sz w:val="20"/>
                <w:szCs w:val="20"/>
                <w:lang w:val="en-US"/>
              </w:rPr>
              <w:fldChar w:fldCharType="end"/>
            </w:r>
          </w:p>
        </w:tc>
        <w:tc>
          <w:tcPr>
            <w:tcW w:w="516" w:type="dxa"/>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t>2</w:t>
            </w:r>
          </w:p>
        </w:tc>
        <w:tc>
          <w:tcPr>
            <w:tcW w:w="598" w:type="dxa"/>
            <w:tcBorders>
              <w:bottom w:val="single" w:sz="4" w:space="0" w:color="auto"/>
            </w:tcBorders>
          </w:tcPr>
          <w:p w:rsidR="008926FC" w:rsidRPr="008926FC" w:rsidRDefault="008926FC" w:rsidP="008926FC">
            <w:pPr>
              <w:spacing w:after="0" w:line="240" w:lineRule="auto"/>
              <w:ind w:firstLine="709"/>
              <w:jc w:val="both"/>
              <w:rPr>
                <w:rFonts w:ascii="Times New Roman" w:eastAsia="Times New Roman" w:hAnsi="Times New Roman" w:cs="Times New Roman"/>
                <w:b/>
                <w:sz w:val="20"/>
                <w:szCs w:val="20"/>
                <w:lang w:val="en-US"/>
              </w:rPr>
            </w:pPr>
          </w:p>
        </w:tc>
        <w:tc>
          <w:tcPr>
            <w:tcW w:w="2724" w:type="dxa"/>
          </w:tcPr>
          <w:p w:rsidR="008926FC" w:rsidRPr="008926FC" w:rsidRDefault="008926FC" w:rsidP="008926FC">
            <w:pPr>
              <w:spacing w:after="0" w:line="240" w:lineRule="auto"/>
              <w:ind w:firstLine="709"/>
              <w:jc w:val="both"/>
              <w:rPr>
                <w:rFonts w:ascii="Times New Roman" w:eastAsia="Times New Roman" w:hAnsi="Times New Roman" w:cs="Times New Roman"/>
                <w:sz w:val="20"/>
                <w:szCs w:val="20"/>
                <w:lang w:val="en-US"/>
              </w:rPr>
            </w:pPr>
            <w:r w:rsidRPr="008926FC">
              <w:rPr>
                <w:rFonts w:ascii="Times New Roman" w:eastAsia="Times New Roman" w:hAnsi="Times New Roman" w:cs="Times New Roman"/>
                <w:sz w:val="20"/>
                <w:szCs w:val="20"/>
                <w:lang w:val="en-US"/>
              </w:rPr>
              <w:t>г.</w:t>
            </w:r>
          </w:p>
        </w:tc>
      </w:tr>
    </w:tbl>
    <w:p w:rsidR="00EC5F45" w:rsidRDefault="00EC5F45"/>
    <w:sectPr w:rsidR="00EC5F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OpenSymbol">
    <w:panose1 w:val="020B0604020202020204"/>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Pragmatica">
    <w:altName w:val="Times New Roman"/>
    <w:panose1 w:val="00000000000000000000"/>
    <w:charset w:val="00"/>
    <w:family w:val="auto"/>
    <w:notTrueType/>
    <w:pitch w:val="variable"/>
    <w:sig w:usb0="00000003" w:usb1="00000000" w:usb2="00000000" w:usb3="00000000" w:csb0="00000001" w:csb1="00000000"/>
  </w:font>
  <w:font w:name="PragmaticaCondC">
    <w:altName w:val="Courier New"/>
    <w:panose1 w:val="020B0604020202020204"/>
    <w:charset w:val="00"/>
    <w:family w:val="decorative"/>
    <w:pitch w:val="variable"/>
  </w:font>
  <w:font w:name="Corbel">
    <w:panose1 w:val="020B0503020204020204"/>
    <w:charset w:val="CC"/>
    <w:family w:val="swiss"/>
    <w:pitch w:val="variable"/>
    <w:sig w:usb0="A00002EF" w:usb1="4000A44B" w:usb2="00000000" w:usb3="00000000" w:csb0="0000019F" w:csb1="00000000"/>
  </w:font>
  <w:font w:name="CordiaUPC">
    <w:panose1 w:val="020B0304020202020204"/>
    <w:charset w:val="00"/>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icrosoft Sans Serif">
    <w:panose1 w:val="020B0604020202020204"/>
    <w:charset w:val="CC"/>
    <w:family w:val="swiss"/>
    <w:pitch w:val="variable"/>
    <w:sig w:usb0="E1002AFF" w:usb1="C0000002" w:usb2="00000008" w:usb3="00000000" w:csb0="000101F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1406"/>
        </w:tabs>
        <w:ind w:left="0" w:firstLine="0"/>
      </w:pPr>
      <w:rPr>
        <w:rFonts w:ascii="Arial" w:hAnsi="Arial"/>
        <w:b/>
        <w:i w:val="0"/>
        <w:sz w:val="20"/>
        <w:szCs w:val="20"/>
      </w:rPr>
    </w:lvl>
    <w:lvl w:ilvl="1">
      <w:start w:val="1"/>
      <w:numFmt w:val="decimal"/>
      <w:lvlText w:val="%1.%2."/>
      <w:lvlJc w:val="left"/>
      <w:pPr>
        <w:tabs>
          <w:tab w:val="num" w:pos="705"/>
        </w:tabs>
        <w:ind w:left="0" w:firstLine="0"/>
      </w:pPr>
      <w:rPr>
        <w:rFonts w:ascii="Arial" w:hAnsi="Arial" w:cs="Arial"/>
        <w:b/>
        <w:sz w:val="20"/>
        <w:szCs w:val="20"/>
      </w:rPr>
    </w:lvl>
    <w:lvl w:ilvl="2">
      <w:start w:val="1"/>
      <w:numFmt w:val="decimal"/>
      <w:lvlText w:val="%1.%2.%3."/>
      <w:lvlJc w:val="left"/>
      <w:pPr>
        <w:tabs>
          <w:tab w:val="num" w:pos="720"/>
        </w:tabs>
        <w:ind w:left="0" w:firstLine="0"/>
      </w:pPr>
      <w:rPr>
        <w:rFonts w:ascii="Arial" w:hAnsi="Arial"/>
        <w:b/>
        <w:i w:val="0"/>
        <w:sz w:val="20"/>
        <w:szCs w:val="20"/>
      </w:rPr>
    </w:lvl>
    <w:lvl w:ilvl="3">
      <w:start w:val="1"/>
      <w:numFmt w:val="decimal"/>
      <w:lvlText w:val="%1.%2.%3.%4."/>
      <w:lvlJc w:val="left"/>
      <w:pPr>
        <w:tabs>
          <w:tab w:val="num" w:pos="720"/>
        </w:tabs>
        <w:ind w:left="0" w:firstLine="0"/>
      </w:pPr>
      <w:rPr>
        <w:b/>
      </w:rPr>
    </w:lvl>
    <w:lvl w:ilvl="4">
      <w:start w:val="1"/>
      <w:numFmt w:val="decimal"/>
      <w:lvlText w:val="%1.%2.%3.%4.%5."/>
      <w:lvlJc w:val="left"/>
      <w:pPr>
        <w:tabs>
          <w:tab w:val="num" w:pos="1080"/>
        </w:tabs>
        <w:ind w:left="0" w:firstLine="0"/>
      </w:pPr>
      <w:rPr>
        <w:b/>
      </w:rPr>
    </w:lvl>
    <w:lvl w:ilvl="5">
      <w:start w:val="1"/>
      <w:numFmt w:val="decimal"/>
      <w:lvlText w:val="%1.%2.%3.%4.%5.%6."/>
      <w:lvlJc w:val="left"/>
      <w:pPr>
        <w:tabs>
          <w:tab w:val="num" w:pos="1080"/>
        </w:tabs>
        <w:ind w:left="0" w:firstLine="0"/>
      </w:pPr>
      <w:rPr>
        <w:b/>
      </w:rPr>
    </w:lvl>
    <w:lvl w:ilvl="6">
      <w:start w:val="1"/>
      <w:numFmt w:val="decimal"/>
      <w:lvlText w:val="%1.%2.%3.%4.%5.%6.%7."/>
      <w:lvlJc w:val="left"/>
      <w:pPr>
        <w:tabs>
          <w:tab w:val="num" w:pos="1440"/>
        </w:tabs>
        <w:ind w:left="0" w:firstLine="0"/>
      </w:pPr>
      <w:rPr>
        <w:b/>
      </w:rPr>
    </w:lvl>
    <w:lvl w:ilvl="7">
      <w:start w:val="1"/>
      <w:numFmt w:val="decimal"/>
      <w:lvlText w:val="%1.%2.%3.%4.%5.%6.%7.%8."/>
      <w:lvlJc w:val="left"/>
      <w:pPr>
        <w:tabs>
          <w:tab w:val="num" w:pos="1440"/>
        </w:tabs>
        <w:ind w:left="0" w:firstLine="0"/>
      </w:pPr>
      <w:rPr>
        <w:b/>
      </w:rPr>
    </w:lvl>
    <w:lvl w:ilvl="8">
      <w:start w:val="1"/>
      <w:numFmt w:val="decimal"/>
      <w:lvlText w:val="%1.%2.%3.%4.%5.%6.%7.%8.%9."/>
      <w:lvlJc w:val="left"/>
      <w:pPr>
        <w:tabs>
          <w:tab w:val="num" w:pos="1440"/>
        </w:tabs>
        <w:ind w:left="0" w:firstLine="0"/>
      </w:pPr>
      <w:rPr>
        <w:b/>
      </w:rPr>
    </w:lvl>
  </w:abstractNum>
  <w:abstractNum w:abstractNumId="1" w15:restartNumberingAfterBreak="0">
    <w:nsid w:val="00000003"/>
    <w:multiLevelType w:val="singleLevel"/>
    <w:tmpl w:val="00000003"/>
    <w:name w:val="WW8Num3"/>
    <w:lvl w:ilvl="0">
      <w:start w:val="3"/>
      <w:numFmt w:val="bullet"/>
      <w:lvlText w:val="-"/>
      <w:lvlJc w:val="left"/>
      <w:pPr>
        <w:tabs>
          <w:tab w:val="num" w:pos="360"/>
        </w:tabs>
        <w:ind w:left="360" w:hanging="360"/>
      </w:pPr>
      <w:rPr>
        <w:rFonts w:ascii="OpenSymbol" w:hAnsi="OpenSymbol"/>
      </w:rPr>
    </w:lvl>
  </w:abstractNum>
  <w:abstractNum w:abstractNumId="2" w15:restartNumberingAfterBreak="0">
    <w:nsid w:val="00000005"/>
    <w:multiLevelType w:val="multilevel"/>
    <w:tmpl w:val="00000005"/>
    <w:name w:val="WW8Num5"/>
    <w:lvl w:ilvl="0">
      <w:start w:val="2"/>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20"/>
    <w:multiLevelType w:val="multilevel"/>
    <w:tmpl w:val="00000020"/>
    <w:name w:val="WW8Num32"/>
    <w:lvl w:ilvl="0">
      <w:start w:val="1"/>
      <w:numFmt w:val="decimal"/>
      <w:lvlText w:val="%1)"/>
      <w:lvlJc w:val="left"/>
      <w:pPr>
        <w:tabs>
          <w:tab w:val="num" w:pos="928"/>
        </w:tabs>
        <w:ind w:left="92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1710D40"/>
    <w:multiLevelType w:val="multilevel"/>
    <w:tmpl w:val="1CD69754"/>
    <w:lvl w:ilvl="0">
      <w:start w:val="4"/>
      <w:numFmt w:val="decimal"/>
      <w:lvlText w:val="%1."/>
      <w:lvlJc w:val="left"/>
      <w:pPr>
        <w:ind w:left="360" w:hanging="36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BFF5D16"/>
    <w:multiLevelType w:val="hybridMultilevel"/>
    <w:tmpl w:val="EE525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716625"/>
    <w:multiLevelType w:val="hybridMultilevel"/>
    <w:tmpl w:val="A9B87AD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1F81756"/>
    <w:multiLevelType w:val="multilevel"/>
    <w:tmpl w:val="9C26D09E"/>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2B61165"/>
    <w:multiLevelType w:val="multilevel"/>
    <w:tmpl w:val="F920FABC"/>
    <w:lvl w:ilvl="0">
      <w:start w:val="2"/>
      <w:numFmt w:val="decimal"/>
      <w:lvlText w:val="%1."/>
      <w:lvlJc w:val="left"/>
      <w:pPr>
        <w:ind w:left="360" w:hanging="360"/>
      </w:pPr>
      <w:rPr>
        <w:rFonts w:hint="default"/>
      </w:rPr>
    </w:lvl>
    <w:lvl w:ilvl="1">
      <w:start w:val="4"/>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9" w15:restartNumberingAfterBreak="0">
    <w:nsid w:val="1742071F"/>
    <w:multiLevelType w:val="hybridMultilevel"/>
    <w:tmpl w:val="BF6AD2C0"/>
    <w:lvl w:ilvl="0" w:tplc="04190017">
      <w:start w:val="1"/>
      <w:numFmt w:val="lowerLetter"/>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 w15:restartNumberingAfterBreak="0">
    <w:nsid w:val="1A0036F5"/>
    <w:multiLevelType w:val="hybridMultilevel"/>
    <w:tmpl w:val="D00C0974"/>
    <w:lvl w:ilvl="0" w:tplc="388487F6">
      <w:start w:val="1"/>
      <w:numFmt w:val="bullet"/>
      <w:lvlText w:val=""/>
      <w:lvlJc w:val="left"/>
      <w:pPr>
        <w:ind w:left="720" w:hanging="360"/>
      </w:pPr>
      <w:rPr>
        <w:rFonts w:ascii="Wingdings" w:eastAsia="Times New Roman" w:hAnsi="Wingdings"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64109"/>
    <w:multiLevelType w:val="hybridMultilevel"/>
    <w:tmpl w:val="86D63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AB4F47"/>
    <w:multiLevelType w:val="multilevel"/>
    <w:tmpl w:val="F84C194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F44954"/>
    <w:multiLevelType w:val="hybridMultilevel"/>
    <w:tmpl w:val="26FCDF36"/>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C37333F"/>
    <w:multiLevelType w:val="hybridMultilevel"/>
    <w:tmpl w:val="4F920776"/>
    <w:lvl w:ilvl="0" w:tplc="0419000D">
      <w:start w:val="1"/>
      <w:numFmt w:val="bullet"/>
      <w:lvlText w:val=""/>
      <w:lvlJc w:val="left"/>
      <w:pPr>
        <w:ind w:left="840" w:hanging="360"/>
      </w:pPr>
      <w:rPr>
        <w:rFonts w:ascii="Wingdings" w:hAnsi="Wingdings"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15" w15:restartNumberingAfterBreak="0">
    <w:nsid w:val="1CF22468"/>
    <w:multiLevelType w:val="multilevel"/>
    <w:tmpl w:val="AAFC15AA"/>
    <w:lvl w:ilvl="0">
      <w:start w:val="2"/>
      <w:numFmt w:val="decimal"/>
      <w:lvlText w:val="%1."/>
      <w:lvlJc w:val="left"/>
      <w:pPr>
        <w:ind w:left="360" w:hanging="360"/>
      </w:pPr>
      <w:rPr>
        <w:rFonts w:hint="default"/>
      </w:rPr>
    </w:lvl>
    <w:lvl w:ilvl="1">
      <w:start w:val="1"/>
      <w:numFmt w:val="decimal"/>
      <w:lvlRestart w:val="0"/>
      <w:lvlText w:val="%1.%2."/>
      <w:lvlJc w:val="left"/>
      <w:pPr>
        <w:ind w:left="1425"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4C4A76"/>
    <w:multiLevelType w:val="hybridMultilevel"/>
    <w:tmpl w:val="63066F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1310A6"/>
    <w:multiLevelType w:val="hybridMultilevel"/>
    <w:tmpl w:val="507ABBE8"/>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27D13545"/>
    <w:multiLevelType w:val="hybridMultilevel"/>
    <w:tmpl w:val="B6AEC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4C57A8"/>
    <w:multiLevelType w:val="hybridMultilevel"/>
    <w:tmpl w:val="3FFAB188"/>
    <w:lvl w:ilvl="0" w:tplc="20B4DCE8">
      <w:start w:val="1"/>
      <w:numFmt w:val="russianLower"/>
      <w:lvlText w:val="%1)."/>
      <w:lvlJc w:val="left"/>
      <w:pPr>
        <w:ind w:left="927"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0" w15:restartNumberingAfterBreak="0">
    <w:nsid w:val="2A9378E8"/>
    <w:multiLevelType w:val="multilevel"/>
    <w:tmpl w:val="9DAAEBCA"/>
    <w:lvl w:ilvl="0">
      <w:start w:val="6"/>
      <w:numFmt w:val="decimal"/>
      <w:lvlText w:val="%1."/>
      <w:lvlJc w:val="left"/>
      <w:pPr>
        <w:ind w:left="360" w:hanging="360"/>
      </w:pPr>
      <w:rPr>
        <w:rFonts w:hint="default"/>
      </w:rPr>
    </w:lvl>
    <w:lvl w:ilvl="1">
      <w:start w:val="1"/>
      <w:numFmt w:val="decimal"/>
      <w:lvlText w:val="%1.%2."/>
      <w:lvlJc w:val="left"/>
      <w:pPr>
        <w:ind w:left="1713"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2CF6E6F"/>
    <w:multiLevelType w:val="hybridMultilevel"/>
    <w:tmpl w:val="8BDAB4A0"/>
    <w:lvl w:ilvl="0" w:tplc="00000006">
      <w:start w:val="1"/>
      <w:numFmt w:val="bullet"/>
      <w:lvlText w:val=""/>
      <w:lvlJc w:val="left"/>
      <w:pPr>
        <w:ind w:left="1207" w:hanging="360"/>
      </w:pPr>
      <w:rPr>
        <w:rFonts w:ascii="Wingdings" w:hAnsi="Wingdings"/>
      </w:rPr>
    </w:lvl>
    <w:lvl w:ilvl="1" w:tplc="04190003" w:tentative="1">
      <w:start w:val="1"/>
      <w:numFmt w:val="bullet"/>
      <w:lvlText w:val="o"/>
      <w:lvlJc w:val="left"/>
      <w:pPr>
        <w:ind w:left="1927" w:hanging="360"/>
      </w:pPr>
      <w:rPr>
        <w:rFonts w:ascii="Courier New" w:hAnsi="Courier New" w:cs="Courier New" w:hint="default"/>
      </w:rPr>
    </w:lvl>
    <w:lvl w:ilvl="2" w:tplc="04190005" w:tentative="1">
      <w:start w:val="1"/>
      <w:numFmt w:val="bullet"/>
      <w:lvlText w:val=""/>
      <w:lvlJc w:val="left"/>
      <w:pPr>
        <w:ind w:left="2647" w:hanging="360"/>
      </w:pPr>
      <w:rPr>
        <w:rFonts w:ascii="Wingdings" w:hAnsi="Wingdings" w:hint="default"/>
      </w:rPr>
    </w:lvl>
    <w:lvl w:ilvl="3" w:tplc="04190001" w:tentative="1">
      <w:start w:val="1"/>
      <w:numFmt w:val="bullet"/>
      <w:lvlText w:val=""/>
      <w:lvlJc w:val="left"/>
      <w:pPr>
        <w:ind w:left="3367" w:hanging="360"/>
      </w:pPr>
      <w:rPr>
        <w:rFonts w:ascii="Symbol" w:hAnsi="Symbol" w:hint="default"/>
      </w:rPr>
    </w:lvl>
    <w:lvl w:ilvl="4" w:tplc="04190003" w:tentative="1">
      <w:start w:val="1"/>
      <w:numFmt w:val="bullet"/>
      <w:lvlText w:val="o"/>
      <w:lvlJc w:val="left"/>
      <w:pPr>
        <w:ind w:left="4087" w:hanging="360"/>
      </w:pPr>
      <w:rPr>
        <w:rFonts w:ascii="Courier New" w:hAnsi="Courier New" w:cs="Courier New" w:hint="default"/>
      </w:rPr>
    </w:lvl>
    <w:lvl w:ilvl="5" w:tplc="04190005" w:tentative="1">
      <w:start w:val="1"/>
      <w:numFmt w:val="bullet"/>
      <w:lvlText w:val=""/>
      <w:lvlJc w:val="left"/>
      <w:pPr>
        <w:ind w:left="4807" w:hanging="360"/>
      </w:pPr>
      <w:rPr>
        <w:rFonts w:ascii="Wingdings" w:hAnsi="Wingdings" w:hint="default"/>
      </w:rPr>
    </w:lvl>
    <w:lvl w:ilvl="6" w:tplc="04190001" w:tentative="1">
      <w:start w:val="1"/>
      <w:numFmt w:val="bullet"/>
      <w:lvlText w:val=""/>
      <w:lvlJc w:val="left"/>
      <w:pPr>
        <w:ind w:left="5527" w:hanging="360"/>
      </w:pPr>
      <w:rPr>
        <w:rFonts w:ascii="Symbol" w:hAnsi="Symbol" w:hint="default"/>
      </w:rPr>
    </w:lvl>
    <w:lvl w:ilvl="7" w:tplc="04190003" w:tentative="1">
      <w:start w:val="1"/>
      <w:numFmt w:val="bullet"/>
      <w:lvlText w:val="o"/>
      <w:lvlJc w:val="left"/>
      <w:pPr>
        <w:ind w:left="6247" w:hanging="360"/>
      </w:pPr>
      <w:rPr>
        <w:rFonts w:ascii="Courier New" w:hAnsi="Courier New" w:cs="Courier New" w:hint="default"/>
      </w:rPr>
    </w:lvl>
    <w:lvl w:ilvl="8" w:tplc="04190005" w:tentative="1">
      <w:start w:val="1"/>
      <w:numFmt w:val="bullet"/>
      <w:lvlText w:val=""/>
      <w:lvlJc w:val="left"/>
      <w:pPr>
        <w:ind w:left="6967" w:hanging="360"/>
      </w:pPr>
      <w:rPr>
        <w:rFonts w:ascii="Wingdings" w:hAnsi="Wingdings" w:hint="default"/>
      </w:rPr>
    </w:lvl>
  </w:abstractNum>
  <w:abstractNum w:abstractNumId="22" w15:restartNumberingAfterBreak="0">
    <w:nsid w:val="33DB17A8"/>
    <w:multiLevelType w:val="hybridMultilevel"/>
    <w:tmpl w:val="A15482CA"/>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23" w15:restartNumberingAfterBreak="0">
    <w:nsid w:val="38F66301"/>
    <w:multiLevelType w:val="multilevel"/>
    <w:tmpl w:val="50B0E260"/>
    <w:lvl w:ilvl="0">
      <w:start w:val="1"/>
      <w:numFmt w:val="decimal"/>
      <w:lvlText w:val="%1."/>
      <w:lvlJc w:val="left"/>
      <w:pPr>
        <w:ind w:left="360" w:hanging="360"/>
      </w:pPr>
      <w:rPr>
        <w:lang w:val="ru-RU"/>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CA6A53"/>
    <w:multiLevelType w:val="hybridMultilevel"/>
    <w:tmpl w:val="73B2FFB2"/>
    <w:lvl w:ilvl="0" w:tplc="97B44B4E">
      <w:start w:val="1"/>
      <w:numFmt w:val="decimal"/>
      <w:lvlText w:val="%1)"/>
      <w:lvlJc w:val="left"/>
      <w:pPr>
        <w:ind w:left="1669" w:hanging="9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E0F7D37"/>
    <w:multiLevelType w:val="multilevel"/>
    <w:tmpl w:val="B6C88CCC"/>
    <w:lvl w:ilvl="0">
      <w:start w:val="7"/>
      <w:numFmt w:val="decimal"/>
      <w:lvlText w:val="%1."/>
      <w:lvlJc w:val="left"/>
      <w:pPr>
        <w:ind w:left="360" w:hanging="360"/>
      </w:pPr>
      <w:rPr>
        <w:rFonts w:hint="default"/>
      </w:rPr>
    </w:lvl>
    <w:lvl w:ilvl="1">
      <w:start w:val="1"/>
      <w:numFmt w:val="decimal"/>
      <w:lvlText w:val="%1.%2."/>
      <w:lvlJc w:val="left"/>
      <w:pPr>
        <w:ind w:left="1571"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16C7DBA"/>
    <w:multiLevelType w:val="multilevel"/>
    <w:tmpl w:val="00000001"/>
    <w:lvl w:ilvl="0">
      <w:start w:val="1"/>
      <w:numFmt w:val="decimal"/>
      <w:lvlText w:val="%1."/>
      <w:lvlJc w:val="left"/>
      <w:pPr>
        <w:tabs>
          <w:tab w:val="num" w:pos="1406"/>
        </w:tabs>
        <w:ind w:left="0" w:firstLine="0"/>
      </w:pPr>
      <w:rPr>
        <w:rFonts w:ascii="Arial" w:hAnsi="Arial"/>
        <w:b/>
        <w:i w:val="0"/>
        <w:sz w:val="20"/>
        <w:szCs w:val="20"/>
      </w:rPr>
    </w:lvl>
    <w:lvl w:ilvl="1">
      <w:start w:val="1"/>
      <w:numFmt w:val="decimal"/>
      <w:lvlText w:val="%1.%2."/>
      <w:lvlJc w:val="left"/>
      <w:pPr>
        <w:tabs>
          <w:tab w:val="num" w:pos="705"/>
        </w:tabs>
        <w:ind w:left="0" w:firstLine="0"/>
      </w:pPr>
      <w:rPr>
        <w:rFonts w:ascii="Arial" w:hAnsi="Arial" w:cs="Arial"/>
        <w:b/>
        <w:sz w:val="20"/>
        <w:szCs w:val="20"/>
      </w:rPr>
    </w:lvl>
    <w:lvl w:ilvl="2">
      <w:start w:val="1"/>
      <w:numFmt w:val="decimal"/>
      <w:lvlText w:val="%1.%2.%3."/>
      <w:lvlJc w:val="left"/>
      <w:pPr>
        <w:tabs>
          <w:tab w:val="num" w:pos="720"/>
        </w:tabs>
        <w:ind w:left="0" w:firstLine="0"/>
      </w:pPr>
      <w:rPr>
        <w:rFonts w:ascii="Arial" w:hAnsi="Arial"/>
        <w:b/>
        <w:i w:val="0"/>
        <w:sz w:val="20"/>
        <w:szCs w:val="20"/>
      </w:rPr>
    </w:lvl>
    <w:lvl w:ilvl="3">
      <w:start w:val="1"/>
      <w:numFmt w:val="decimal"/>
      <w:lvlText w:val="%1.%2.%3.%4."/>
      <w:lvlJc w:val="left"/>
      <w:pPr>
        <w:tabs>
          <w:tab w:val="num" w:pos="720"/>
        </w:tabs>
        <w:ind w:left="0" w:firstLine="0"/>
      </w:pPr>
      <w:rPr>
        <w:b/>
      </w:rPr>
    </w:lvl>
    <w:lvl w:ilvl="4">
      <w:start w:val="1"/>
      <w:numFmt w:val="decimal"/>
      <w:lvlText w:val="%1.%2.%3.%4.%5."/>
      <w:lvlJc w:val="left"/>
      <w:pPr>
        <w:tabs>
          <w:tab w:val="num" w:pos="1080"/>
        </w:tabs>
        <w:ind w:left="0" w:firstLine="0"/>
      </w:pPr>
      <w:rPr>
        <w:b/>
      </w:rPr>
    </w:lvl>
    <w:lvl w:ilvl="5">
      <w:start w:val="1"/>
      <w:numFmt w:val="decimal"/>
      <w:lvlText w:val="%1.%2.%3.%4.%5.%6."/>
      <w:lvlJc w:val="left"/>
      <w:pPr>
        <w:tabs>
          <w:tab w:val="num" w:pos="1080"/>
        </w:tabs>
        <w:ind w:left="0" w:firstLine="0"/>
      </w:pPr>
      <w:rPr>
        <w:b/>
      </w:rPr>
    </w:lvl>
    <w:lvl w:ilvl="6">
      <w:start w:val="1"/>
      <w:numFmt w:val="decimal"/>
      <w:lvlText w:val="%1.%2.%3.%4.%5.%6.%7."/>
      <w:lvlJc w:val="left"/>
      <w:pPr>
        <w:tabs>
          <w:tab w:val="num" w:pos="1440"/>
        </w:tabs>
        <w:ind w:left="0" w:firstLine="0"/>
      </w:pPr>
      <w:rPr>
        <w:b/>
      </w:rPr>
    </w:lvl>
    <w:lvl w:ilvl="7">
      <w:start w:val="1"/>
      <w:numFmt w:val="decimal"/>
      <w:lvlText w:val="%1.%2.%3.%4.%5.%6.%7.%8."/>
      <w:lvlJc w:val="left"/>
      <w:pPr>
        <w:tabs>
          <w:tab w:val="num" w:pos="1440"/>
        </w:tabs>
        <w:ind w:left="0" w:firstLine="0"/>
      </w:pPr>
      <w:rPr>
        <w:b/>
      </w:rPr>
    </w:lvl>
    <w:lvl w:ilvl="8">
      <w:start w:val="1"/>
      <w:numFmt w:val="decimal"/>
      <w:lvlText w:val="%1.%2.%3.%4.%5.%6.%7.%8.%9."/>
      <w:lvlJc w:val="left"/>
      <w:pPr>
        <w:tabs>
          <w:tab w:val="num" w:pos="1440"/>
        </w:tabs>
        <w:ind w:left="0" w:firstLine="0"/>
      </w:pPr>
      <w:rPr>
        <w:b/>
      </w:rPr>
    </w:lvl>
  </w:abstractNum>
  <w:abstractNum w:abstractNumId="27" w15:restartNumberingAfterBreak="0">
    <w:nsid w:val="43251CFB"/>
    <w:multiLevelType w:val="multilevel"/>
    <w:tmpl w:val="4C9E9BFC"/>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6166D0E"/>
    <w:multiLevelType w:val="hybridMultilevel"/>
    <w:tmpl w:val="F3B2829A"/>
    <w:lvl w:ilvl="0" w:tplc="0419000D">
      <w:start w:val="1"/>
      <w:numFmt w:val="bullet"/>
      <w:lvlText w:val=""/>
      <w:lvlJc w:val="left"/>
      <w:pPr>
        <w:ind w:left="900" w:hanging="360"/>
      </w:pPr>
      <w:rPr>
        <w:rFonts w:ascii="Wingdings" w:hAnsi="Wingdings"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29" w15:restartNumberingAfterBreak="0">
    <w:nsid w:val="496D1BF9"/>
    <w:multiLevelType w:val="hybridMultilevel"/>
    <w:tmpl w:val="B5F86720"/>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30" w15:restartNumberingAfterBreak="0">
    <w:nsid w:val="4A990B06"/>
    <w:multiLevelType w:val="hybridMultilevel"/>
    <w:tmpl w:val="07A8145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1" w15:restartNumberingAfterBreak="0">
    <w:nsid w:val="53F46CFB"/>
    <w:multiLevelType w:val="multilevel"/>
    <w:tmpl w:val="91F63208"/>
    <w:lvl w:ilvl="0">
      <w:start w:val="3"/>
      <w:numFmt w:val="decimal"/>
      <w:lvlText w:val="%1."/>
      <w:lvlJc w:val="left"/>
      <w:pPr>
        <w:ind w:left="360" w:hanging="360"/>
      </w:pPr>
      <w:rPr>
        <w:rFonts w:hint="default"/>
      </w:rPr>
    </w:lvl>
    <w:lvl w:ilvl="1">
      <w:start w:val="1"/>
      <w:numFmt w:val="decimal"/>
      <w:lvlRestart w:val="0"/>
      <w:lvlText w:val="%1.%2."/>
      <w:lvlJc w:val="left"/>
      <w:pPr>
        <w:ind w:left="1283"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C2658C6"/>
    <w:multiLevelType w:val="hybridMultilevel"/>
    <w:tmpl w:val="F13403F4"/>
    <w:lvl w:ilvl="0" w:tplc="E2B4AF82">
      <w:start w:val="1"/>
      <w:numFmt w:val="russianLower"/>
      <w:lvlText w:val="%1)."/>
      <w:lvlJc w:val="left"/>
      <w:pPr>
        <w:ind w:left="25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DB3546E"/>
    <w:multiLevelType w:val="hybridMultilevel"/>
    <w:tmpl w:val="D8664B8E"/>
    <w:lvl w:ilvl="0" w:tplc="D5743CA4">
      <w:start w:val="1"/>
      <w:numFmt w:val="decimal"/>
      <w:lvlText w:val="Глава %1."/>
      <w:lvlJc w:val="left"/>
      <w:pPr>
        <w:ind w:left="720" w:hanging="360"/>
      </w:pPr>
      <w:rPr>
        <w:rFonts w:ascii="Arial" w:hAnsi="Arial" w:cs="Arial" w:hint="default"/>
        <w:b/>
        <w:color w:val="auto"/>
      </w:rPr>
    </w:lvl>
    <w:lvl w:ilvl="1" w:tplc="53B0D724">
      <w:start w:val="1"/>
      <w:numFmt w:val="decimal"/>
      <w:lvlText w:val="%2."/>
      <w:lvlJc w:val="left"/>
      <w:pPr>
        <w:ind w:left="1440" w:hanging="360"/>
      </w:pPr>
      <w:rPr>
        <w:rFonts w:hint="default"/>
        <w:b/>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5E4130FB"/>
    <w:multiLevelType w:val="hybridMultilevel"/>
    <w:tmpl w:val="930A5206"/>
    <w:lvl w:ilvl="0" w:tplc="8EDE78EE">
      <w:start w:val="1"/>
      <w:numFmt w:val="russianLower"/>
      <w:lvlText w:val="%1)."/>
      <w:lvlJc w:val="left"/>
      <w:pPr>
        <w:ind w:left="25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2547EFE"/>
    <w:multiLevelType w:val="hybridMultilevel"/>
    <w:tmpl w:val="30AA3362"/>
    <w:lvl w:ilvl="0" w:tplc="0C22B6EA">
      <w:start w:val="1"/>
      <w:numFmt w:val="russianLower"/>
      <w:lvlText w:val="%1)."/>
      <w:lvlJc w:val="left"/>
      <w:pPr>
        <w:ind w:left="13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267678"/>
    <w:multiLevelType w:val="hybridMultilevel"/>
    <w:tmpl w:val="5D74B9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692245"/>
    <w:multiLevelType w:val="hybridMultilevel"/>
    <w:tmpl w:val="D06EA6F0"/>
    <w:lvl w:ilvl="0" w:tplc="04190017">
      <w:start w:val="1"/>
      <w:numFmt w:val="lowerLetter"/>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642B37"/>
    <w:multiLevelType w:val="hybridMultilevel"/>
    <w:tmpl w:val="A46065A4"/>
    <w:lvl w:ilvl="0" w:tplc="202A5E6C">
      <w:start w:val="1"/>
      <w:numFmt w:val="russianLower"/>
      <w:lvlText w:val="%1)."/>
      <w:lvlJc w:val="left"/>
      <w:pPr>
        <w:ind w:left="25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C058CF"/>
    <w:multiLevelType w:val="hybridMultilevel"/>
    <w:tmpl w:val="FC2CD838"/>
    <w:lvl w:ilvl="0" w:tplc="5F3292B8">
      <w:start w:val="1"/>
      <w:numFmt w:val="decimal"/>
      <w:pStyle w:val="Heading11"/>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34D24A3"/>
    <w:multiLevelType w:val="multilevel"/>
    <w:tmpl w:val="0220E6A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AF42A0"/>
    <w:multiLevelType w:val="hybridMultilevel"/>
    <w:tmpl w:val="7DA0C544"/>
    <w:lvl w:ilvl="0" w:tplc="633ECA54">
      <w:start w:val="1"/>
      <w:numFmt w:val="decimal"/>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num w:numId="1">
    <w:abstractNumId w:val="39"/>
  </w:num>
  <w:num w:numId="2">
    <w:abstractNumId w:val="15"/>
  </w:num>
  <w:num w:numId="3">
    <w:abstractNumId w:val="31"/>
  </w:num>
  <w:num w:numId="4">
    <w:abstractNumId w:val="38"/>
  </w:num>
  <w:num w:numId="5">
    <w:abstractNumId w:val="35"/>
  </w:num>
  <w:num w:numId="6">
    <w:abstractNumId w:val="19"/>
  </w:num>
  <w:num w:numId="7">
    <w:abstractNumId w:val="32"/>
  </w:num>
  <w:num w:numId="8">
    <w:abstractNumId w:val="34"/>
  </w:num>
  <w:num w:numId="9">
    <w:abstractNumId w:val="33"/>
  </w:num>
  <w:num w:numId="10">
    <w:abstractNumId w:val="20"/>
  </w:num>
  <w:num w:numId="11">
    <w:abstractNumId w:val="25"/>
  </w:num>
  <w:num w:numId="12">
    <w:abstractNumId w:val="7"/>
  </w:num>
  <w:num w:numId="13">
    <w:abstractNumId w:val="27"/>
  </w:num>
  <w:num w:numId="14">
    <w:abstractNumId w:val="12"/>
  </w:num>
  <w:num w:numId="15">
    <w:abstractNumId w:val="40"/>
  </w:num>
  <w:num w:numId="16">
    <w:abstractNumId w:val="4"/>
  </w:num>
  <w:num w:numId="17">
    <w:abstractNumId w:val="29"/>
  </w:num>
  <w:num w:numId="18">
    <w:abstractNumId w:val="1"/>
  </w:num>
  <w:num w:numId="19">
    <w:abstractNumId w:val="3"/>
  </w:num>
  <w:num w:numId="20">
    <w:abstractNumId w:val="13"/>
  </w:num>
  <w:num w:numId="21">
    <w:abstractNumId w:val="10"/>
  </w:num>
  <w:num w:numId="22">
    <w:abstractNumId w:val="23"/>
  </w:num>
  <w:num w:numId="23">
    <w:abstractNumId w:val="9"/>
  </w:num>
  <w:num w:numId="24">
    <w:abstractNumId w:val="24"/>
  </w:num>
  <w:num w:numId="25">
    <w:abstractNumId w:val="22"/>
  </w:num>
  <w:num w:numId="26">
    <w:abstractNumId w:val="8"/>
  </w:num>
  <w:num w:numId="27">
    <w:abstractNumId w:val="37"/>
  </w:num>
  <w:num w:numId="28">
    <w:abstractNumId w:val="28"/>
  </w:num>
  <w:num w:numId="29">
    <w:abstractNumId w:val="36"/>
  </w:num>
  <w:num w:numId="30">
    <w:abstractNumId w:val="14"/>
  </w:num>
  <w:num w:numId="31">
    <w:abstractNumId w:val="16"/>
  </w:num>
  <w:num w:numId="32">
    <w:abstractNumId w:val="17"/>
  </w:num>
  <w:num w:numId="33">
    <w:abstractNumId w:val="41"/>
  </w:num>
  <w:num w:numId="34">
    <w:abstractNumId w:val="6"/>
  </w:num>
  <w:num w:numId="35">
    <w:abstractNumId w:val="21"/>
  </w:num>
  <w:num w:numId="36">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0"/>
  </w:num>
  <w:num w:numId="39">
    <w:abstractNumId w:val="26"/>
  </w:num>
  <w:num w:numId="40">
    <w:abstractNumId w:val="30"/>
  </w:num>
  <w:num w:numId="41">
    <w:abstractNumId w:val="11"/>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6FC"/>
    <w:rsid w:val="000807CE"/>
    <w:rsid w:val="002451A1"/>
    <w:rsid w:val="003A400E"/>
    <w:rsid w:val="005379C5"/>
    <w:rsid w:val="005E75EC"/>
    <w:rsid w:val="006C3FC6"/>
    <w:rsid w:val="008926FC"/>
    <w:rsid w:val="00EC5F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FD67C-DA56-4087-B8F1-6F1D76CF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926FC"/>
    <w:pPr>
      <w:keepNext/>
      <w:keepLines/>
      <w:spacing w:before="480" w:after="0" w:line="240" w:lineRule="auto"/>
      <w:ind w:firstLine="709"/>
      <w:outlineLvl w:val="0"/>
    </w:pPr>
    <w:rPr>
      <w:rFonts w:ascii="Cambria" w:eastAsia="Times New Roman" w:hAnsi="Cambria" w:cs="Times New Roman"/>
      <w:b/>
      <w:bCs/>
      <w:color w:val="365F91"/>
      <w:sz w:val="28"/>
      <w:szCs w:val="28"/>
      <w:lang w:val="en-US"/>
    </w:rPr>
  </w:style>
  <w:style w:type="paragraph" w:styleId="2">
    <w:name w:val="heading 2"/>
    <w:basedOn w:val="a"/>
    <w:next w:val="a"/>
    <w:link w:val="20"/>
    <w:qFormat/>
    <w:rsid w:val="008926FC"/>
    <w:pPr>
      <w:keepNext/>
      <w:keepLines/>
      <w:spacing w:before="200" w:after="0" w:line="240" w:lineRule="auto"/>
      <w:ind w:firstLine="709"/>
      <w:outlineLvl w:val="1"/>
    </w:pPr>
    <w:rPr>
      <w:rFonts w:ascii="Cambria" w:eastAsia="Times New Roman" w:hAnsi="Cambria" w:cs="Times New Roman"/>
      <w:b/>
      <w:bCs/>
      <w:color w:val="4F81BD"/>
      <w:sz w:val="26"/>
      <w:szCs w:val="26"/>
      <w:lang w:val="en-US"/>
    </w:rPr>
  </w:style>
  <w:style w:type="paragraph" w:styleId="3">
    <w:name w:val="heading 3"/>
    <w:basedOn w:val="a"/>
    <w:next w:val="a"/>
    <w:link w:val="30"/>
    <w:uiPriority w:val="9"/>
    <w:unhideWhenUsed/>
    <w:qFormat/>
    <w:rsid w:val="008926FC"/>
    <w:pPr>
      <w:keepNext/>
      <w:spacing w:before="240" w:after="60" w:line="240" w:lineRule="auto"/>
      <w:ind w:firstLine="709"/>
      <w:outlineLvl w:val="2"/>
    </w:pPr>
    <w:rPr>
      <w:rFonts w:ascii="Calibri Light" w:eastAsia="Times New Roman" w:hAnsi="Calibri Light" w:cs="Times New Roman"/>
      <w:b/>
      <w:bCs/>
      <w:sz w:val="26"/>
      <w:szCs w:val="26"/>
      <w:lang w:val="en-US"/>
    </w:rPr>
  </w:style>
  <w:style w:type="paragraph" w:styleId="4">
    <w:name w:val="heading 4"/>
    <w:basedOn w:val="a"/>
    <w:next w:val="a"/>
    <w:link w:val="40"/>
    <w:qFormat/>
    <w:rsid w:val="008926FC"/>
    <w:pPr>
      <w:keepNext/>
      <w:spacing w:after="0" w:line="240" w:lineRule="auto"/>
      <w:ind w:firstLine="709"/>
      <w:jc w:val="center"/>
      <w:outlineLvl w:val="3"/>
    </w:pPr>
    <w:rPr>
      <w:rFonts w:ascii="Times New Roman" w:eastAsia="Times New Roman" w:hAnsi="Times New Roman" w:cs="Times New Roman"/>
      <w:b/>
      <w:sz w:val="24"/>
      <w:szCs w:val="20"/>
    </w:rPr>
  </w:style>
  <w:style w:type="paragraph" w:styleId="5">
    <w:name w:val="heading 5"/>
    <w:basedOn w:val="a"/>
    <w:next w:val="a"/>
    <w:link w:val="50"/>
    <w:uiPriority w:val="9"/>
    <w:qFormat/>
    <w:rsid w:val="008926FC"/>
    <w:pPr>
      <w:keepNext/>
      <w:keepLines/>
      <w:spacing w:before="200" w:after="0" w:line="240" w:lineRule="auto"/>
      <w:ind w:firstLine="709"/>
      <w:outlineLvl w:val="4"/>
    </w:pPr>
    <w:rPr>
      <w:rFonts w:ascii="Cambria" w:eastAsia="Times New Roman" w:hAnsi="Cambria" w:cs="Times New Roman"/>
      <w:color w:val="243F60"/>
      <w:sz w:val="24"/>
      <w:szCs w:val="20"/>
      <w:lang w:val="en-US"/>
    </w:rPr>
  </w:style>
  <w:style w:type="paragraph" w:styleId="6">
    <w:name w:val="heading 6"/>
    <w:basedOn w:val="a"/>
    <w:next w:val="a"/>
    <w:link w:val="60"/>
    <w:uiPriority w:val="9"/>
    <w:qFormat/>
    <w:rsid w:val="008926FC"/>
    <w:pPr>
      <w:keepNext/>
      <w:keepLines/>
      <w:spacing w:before="200" w:after="0" w:line="240" w:lineRule="auto"/>
      <w:ind w:firstLine="709"/>
      <w:outlineLvl w:val="5"/>
    </w:pPr>
    <w:rPr>
      <w:rFonts w:ascii="Cambria" w:eastAsia="Times New Roman" w:hAnsi="Cambria" w:cs="Times New Roman"/>
      <w:i/>
      <w:iCs/>
      <w:color w:val="243F60"/>
      <w:sz w:val="24"/>
      <w:szCs w:val="20"/>
      <w:lang w:val="en-US"/>
    </w:rPr>
  </w:style>
  <w:style w:type="paragraph" w:styleId="7">
    <w:name w:val="heading 7"/>
    <w:basedOn w:val="a"/>
    <w:link w:val="70"/>
    <w:uiPriority w:val="99"/>
    <w:qFormat/>
    <w:rsid w:val="008926FC"/>
    <w:pPr>
      <w:tabs>
        <w:tab w:val="num" w:pos="1296"/>
      </w:tabs>
      <w:autoSpaceDE w:val="0"/>
      <w:autoSpaceDN w:val="0"/>
      <w:spacing w:after="0" w:line="240" w:lineRule="auto"/>
      <w:ind w:left="1296" w:hanging="1296"/>
      <w:jc w:val="both"/>
      <w:outlineLvl w:val="6"/>
    </w:pPr>
    <w:rPr>
      <w:rFonts w:ascii="Times New Roman" w:eastAsia="Times New Roman" w:hAnsi="Times New Roman" w:cs="Times New Roman"/>
      <w:sz w:val="24"/>
      <w:szCs w:val="24"/>
      <w:lang w:eastAsia="ru-RU"/>
    </w:rPr>
  </w:style>
  <w:style w:type="paragraph" w:styleId="8">
    <w:name w:val="heading 8"/>
    <w:basedOn w:val="a"/>
    <w:link w:val="80"/>
    <w:uiPriority w:val="99"/>
    <w:qFormat/>
    <w:rsid w:val="008926FC"/>
    <w:pPr>
      <w:tabs>
        <w:tab w:val="num" w:pos="1440"/>
      </w:tabs>
      <w:autoSpaceDE w:val="0"/>
      <w:autoSpaceDN w:val="0"/>
      <w:spacing w:after="0" w:line="240" w:lineRule="auto"/>
      <w:ind w:left="1440" w:hanging="1440"/>
      <w:jc w:val="both"/>
      <w:outlineLvl w:val="7"/>
    </w:pPr>
    <w:rPr>
      <w:rFonts w:ascii="Times New Roman" w:eastAsia="Times New Roman" w:hAnsi="Times New Roman" w:cs="Times New Roman"/>
      <w:sz w:val="24"/>
      <w:szCs w:val="24"/>
      <w:lang w:eastAsia="ru-RU"/>
    </w:rPr>
  </w:style>
  <w:style w:type="paragraph" w:styleId="9">
    <w:name w:val="heading 9"/>
    <w:basedOn w:val="a"/>
    <w:link w:val="90"/>
    <w:uiPriority w:val="99"/>
    <w:qFormat/>
    <w:rsid w:val="008926FC"/>
    <w:pPr>
      <w:tabs>
        <w:tab w:val="num" w:pos="1584"/>
      </w:tabs>
      <w:autoSpaceDE w:val="0"/>
      <w:autoSpaceDN w:val="0"/>
      <w:spacing w:after="0" w:line="240" w:lineRule="auto"/>
      <w:ind w:left="1584" w:hanging="1584"/>
      <w:jc w:val="both"/>
      <w:outlineLvl w:val="8"/>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26FC"/>
    <w:rPr>
      <w:rFonts w:ascii="Cambria" w:eastAsia="Times New Roman" w:hAnsi="Cambria" w:cs="Times New Roman"/>
      <w:b/>
      <w:bCs/>
      <w:color w:val="365F91"/>
      <w:sz w:val="28"/>
      <w:szCs w:val="28"/>
      <w:lang w:val="en-US"/>
    </w:rPr>
  </w:style>
  <w:style w:type="character" w:customStyle="1" w:styleId="20">
    <w:name w:val="Заголовок 2 Знак"/>
    <w:basedOn w:val="a0"/>
    <w:link w:val="2"/>
    <w:rsid w:val="008926FC"/>
    <w:rPr>
      <w:rFonts w:ascii="Cambria" w:eastAsia="Times New Roman" w:hAnsi="Cambria" w:cs="Times New Roman"/>
      <w:b/>
      <w:bCs/>
      <w:color w:val="4F81BD"/>
      <w:sz w:val="26"/>
      <w:szCs w:val="26"/>
      <w:lang w:val="en-US"/>
    </w:rPr>
  </w:style>
  <w:style w:type="character" w:customStyle="1" w:styleId="30">
    <w:name w:val="Заголовок 3 Знак"/>
    <w:basedOn w:val="a0"/>
    <w:link w:val="3"/>
    <w:uiPriority w:val="9"/>
    <w:rsid w:val="008926FC"/>
    <w:rPr>
      <w:rFonts w:ascii="Calibri Light" w:eastAsia="Times New Roman" w:hAnsi="Calibri Light" w:cs="Times New Roman"/>
      <w:b/>
      <w:bCs/>
      <w:sz w:val="26"/>
      <w:szCs w:val="26"/>
      <w:lang w:val="en-US"/>
    </w:rPr>
  </w:style>
  <w:style w:type="character" w:customStyle="1" w:styleId="40">
    <w:name w:val="Заголовок 4 Знак"/>
    <w:basedOn w:val="a0"/>
    <w:link w:val="4"/>
    <w:rsid w:val="008926FC"/>
    <w:rPr>
      <w:rFonts w:ascii="Times New Roman" w:eastAsia="Times New Roman" w:hAnsi="Times New Roman" w:cs="Times New Roman"/>
      <w:b/>
      <w:sz w:val="24"/>
      <w:szCs w:val="20"/>
    </w:rPr>
  </w:style>
  <w:style w:type="character" w:customStyle="1" w:styleId="50">
    <w:name w:val="Заголовок 5 Знак"/>
    <w:basedOn w:val="a0"/>
    <w:link w:val="5"/>
    <w:uiPriority w:val="9"/>
    <w:rsid w:val="008926FC"/>
    <w:rPr>
      <w:rFonts w:ascii="Cambria" w:eastAsia="Times New Roman" w:hAnsi="Cambria" w:cs="Times New Roman"/>
      <w:color w:val="243F60"/>
      <w:sz w:val="24"/>
      <w:szCs w:val="20"/>
      <w:lang w:val="en-US"/>
    </w:rPr>
  </w:style>
  <w:style w:type="character" w:customStyle="1" w:styleId="60">
    <w:name w:val="Заголовок 6 Знак"/>
    <w:basedOn w:val="a0"/>
    <w:link w:val="6"/>
    <w:uiPriority w:val="9"/>
    <w:rsid w:val="008926FC"/>
    <w:rPr>
      <w:rFonts w:ascii="Cambria" w:eastAsia="Times New Roman" w:hAnsi="Cambria" w:cs="Times New Roman"/>
      <w:i/>
      <w:iCs/>
      <w:color w:val="243F60"/>
      <w:sz w:val="24"/>
      <w:szCs w:val="20"/>
      <w:lang w:val="en-US"/>
    </w:rPr>
  </w:style>
  <w:style w:type="character" w:customStyle="1" w:styleId="70">
    <w:name w:val="Заголовок 7 Знак"/>
    <w:basedOn w:val="a0"/>
    <w:link w:val="7"/>
    <w:uiPriority w:val="99"/>
    <w:rsid w:val="008926FC"/>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9"/>
    <w:rsid w:val="008926FC"/>
    <w:rPr>
      <w:rFonts w:ascii="Times New Roman" w:eastAsia="Times New Roman" w:hAnsi="Times New Roman" w:cs="Times New Roman"/>
      <w:sz w:val="24"/>
      <w:szCs w:val="24"/>
      <w:lang w:eastAsia="ru-RU"/>
    </w:rPr>
  </w:style>
  <w:style w:type="character" w:customStyle="1" w:styleId="90">
    <w:name w:val="Заголовок 9 Знак"/>
    <w:basedOn w:val="a0"/>
    <w:link w:val="9"/>
    <w:uiPriority w:val="99"/>
    <w:rsid w:val="008926FC"/>
    <w:rPr>
      <w:rFonts w:ascii="Times New Roman" w:eastAsia="Times New Roman" w:hAnsi="Times New Roman" w:cs="Times New Roman"/>
      <w:sz w:val="24"/>
      <w:szCs w:val="24"/>
      <w:lang w:eastAsia="ru-RU"/>
    </w:rPr>
  </w:style>
  <w:style w:type="numbering" w:customStyle="1" w:styleId="11">
    <w:name w:val="Нет списка1"/>
    <w:next w:val="a2"/>
    <w:uiPriority w:val="99"/>
    <w:semiHidden/>
    <w:unhideWhenUsed/>
    <w:rsid w:val="008926FC"/>
  </w:style>
  <w:style w:type="paragraph" w:customStyle="1" w:styleId="ConsPlusNormal">
    <w:name w:val="ConsPlusNormal"/>
    <w:link w:val="ConsPlusNormalChar"/>
    <w:rsid w:val="008926F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Char">
    <w:name w:val="ConsPlusNormal Char"/>
    <w:link w:val="ConsPlusNormal"/>
    <w:rsid w:val="008926FC"/>
    <w:rPr>
      <w:rFonts w:ascii="Arial" w:eastAsia="Times New Roman" w:hAnsi="Arial" w:cs="Arial"/>
      <w:sz w:val="20"/>
      <w:szCs w:val="20"/>
      <w:lang w:eastAsia="ru-RU"/>
    </w:rPr>
  </w:style>
  <w:style w:type="paragraph" w:customStyle="1" w:styleId="ConsPlusNonformat">
    <w:name w:val="ConsPlusNonformat"/>
    <w:rsid w:val="008926FC"/>
    <w:pPr>
      <w:widowControl w:val="0"/>
      <w:autoSpaceDE w:val="0"/>
      <w:autoSpaceDN w:val="0"/>
      <w:adjustRightInd w:val="0"/>
      <w:spacing w:after="0" w:line="240" w:lineRule="auto"/>
      <w:ind w:firstLine="709"/>
    </w:pPr>
    <w:rPr>
      <w:rFonts w:ascii="Courier New" w:eastAsia="Times New Roman" w:hAnsi="Courier New" w:cs="Courier New"/>
      <w:sz w:val="20"/>
      <w:szCs w:val="20"/>
      <w:lang w:eastAsia="ru-RU"/>
    </w:rPr>
  </w:style>
  <w:style w:type="paragraph" w:customStyle="1" w:styleId="ConsPlusTitle">
    <w:name w:val="ConsPlusTitle"/>
    <w:uiPriority w:val="99"/>
    <w:rsid w:val="008926FC"/>
    <w:pPr>
      <w:widowControl w:val="0"/>
      <w:autoSpaceDE w:val="0"/>
      <w:autoSpaceDN w:val="0"/>
      <w:adjustRightInd w:val="0"/>
      <w:spacing w:after="0" w:line="240" w:lineRule="auto"/>
      <w:ind w:firstLine="709"/>
    </w:pPr>
    <w:rPr>
      <w:rFonts w:ascii="Arial" w:eastAsia="Times New Roman" w:hAnsi="Arial" w:cs="Arial"/>
      <w:b/>
      <w:bCs/>
      <w:sz w:val="20"/>
      <w:szCs w:val="20"/>
      <w:lang w:eastAsia="ru-RU"/>
    </w:rPr>
  </w:style>
  <w:style w:type="paragraph" w:styleId="a3">
    <w:name w:val="Title"/>
    <w:basedOn w:val="a"/>
    <w:link w:val="a4"/>
    <w:qFormat/>
    <w:rsid w:val="008926FC"/>
    <w:pPr>
      <w:spacing w:after="0" w:line="240" w:lineRule="auto"/>
      <w:ind w:firstLine="709"/>
      <w:jc w:val="center"/>
    </w:pPr>
    <w:rPr>
      <w:rFonts w:ascii="Times New Roman" w:eastAsia="Times New Roman" w:hAnsi="Times New Roman" w:cs="Times New Roman"/>
      <w:b/>
      <w:sz w:val="32"/>
      <w:szCs w:val="20"/>
    </w:rPr>
  </w:style>
  <w:style w:type="character" w:customStyle="1" w:styleId="a4">
    <w:name w:val="Название Знак"/>
    <w:basedOn w:val="a0"/>
    <w:link w:val="a3"/>
    <w:rsid w:val="008926FC"/>
    <w:rPr>
      <w:rFonts w:ascii="Times New Roman" w:eastAsia="Times New Roman" w:hAnsi="Times New Roman" w:cs="Times New Roman"/>
      <w:b/>
      <w:sz w:val="32"/>
      <w:szCs w:val="20"/>
    </w:rPr>
  </w:style>
  <w:style w:type="character" w:styleId="a5">
    <w:name w:val="page number"/>
    <w:basedOn w:val="a0"/>
    <w:rsid w:val="008926FC"/>
  </w:style>
  <w:style w:type="paragraph" w:styleId="a6">
    <w:name w:val="Body Text"/>
    <w:basedOn w:val="a"/>
    <w:link w:val="a7"/>
    <w:uiPriority w:val="99"/>
    <w:rsid w:val="008926FC"/>
    <w:pPr>
      <w:spacing w:after="0" w:line="240" w:lineRule="auto"/>
      <w:ind w:firstLine="709"/>
      <w:jc w:val="center"/>
    </w:pPr>
    <w:rPr>
      <w:rFonts w:ascii="Times New Roman" w:eastAsia="Times New Roman" w:hAnsi="Times New Roman" w:cs="Times New Roman"/>
      <w:b/>
      <w:sz w:val="28"/>
      <w:szCs w:val="20"/>
    </w:rPr>
  </w:style>
  <w:style w:type="character" w:customStyle="1" w:styleId="a7">
    <w:name w:val="Основной текст Знак"/>
    <w:basedOn w:val="a0"/>
    <w:link w:val="a6"/>
    <w:uiPriority w:val="99"/>
    <w:rsid w:val="008926FC"/>
    <w:rPr>
      <w:rFonts w:ascii="Times New Roman" w:eastAsia="Times New Roman" w:hAnsi="Times New Roman" w:cs="Times New Roman"/>
      <w:b/>
      <w:sz w:val="28"/>
      <w:szCs w:val="20"/>
    </w:rPr>
  </w:style>
  <w:style w:type="paragraph" w:styleId="a8">
    <w:name w:val="header"/>
    <w:basedOn w:val="a"/>
    <w:link w:val="a9"/>
    <w:uiPriority w:val="99"/>
    <w:unhideWhenUsed/>
    <w:rsid w:val="008926FC"/>
    <w:pPr>
      <w:tabs>
        <w:tab w:val="center" w:pos="4677"/>
        <w:tab w:val="right" w:pos="9355"/>
      </w:tabs>
      <w:spacing w:after="0" w:line="240" w:lineRule="auto"/>
      <w:ind w:firstLine="709"/>
    </w:pPr>
    <w:rPr>
      <w:rFonts w:ascii="Times New Roman" w:eastAsia="Times New Roman" w:hAnsi="Times New Roman" w:cs="Times New Roman"/>
      <w:sz w:val="24"/>
      <w:szCs w:val="20"/>
      <w:lang w:val="en-US"/>
    </w:rPr>
  </w:style>
  <w:style w:type="character" w:customStyle="1" w:styleId="a9">
    <w:name w:val="Верхний колонтитул Знак"/>
    <w:basedOn w:val="a0"/>
    <w:link w:val="a8"/>
    <w:uiPriority w:val="99"/>
    <w:rsid w:val="008926FC"/>
    <w:rPr>
      <w:rFonts w:ascii="Times New Roman" w:eastAsia="Times New Roman" w:hAnsi="Times New Roman" w:cs="Times New Roman"/>
      <w:sz w:val="24"/>
      <w:szCs w:val="20"/>
      <w:lang w:val="en-US"/>
    </w:rPr>
  </w:style>
  <w:style w:type="paragraph" w:styleId="aa">
    <w:name w:val="footer"/>
    <w:basedOn w:val="a"/>
    <w:link w:val="ab"/>
    <w:uiPriority w:val="99"/>
    <w:unhideWhenUsed/>
    <w:rsid w:val="008926FC"/>
    <w:pPr>
      <w:tabs>
        <w:tab w:val="center" w:pos="4677"/>
        <w:tab w:val="right" w:pos="9355"/>
      </w:tabs>
      <w:spacing w:after="0" w:line="240" w:lineRule="auto"/>
      <w:ind w:firstLine="709"/>
    </w:pPr>
    <w:rPr>
      <w:rFonts w:ascii="Times New Roman" w:eastAsia="Times New Roman" w:hAnsi="Times New Roman" w:cs="Times New Roman"/>
      <w:sz w:val="24"/>
      <w:szCs w:val="20"/>
      <w:lang w:val="en-US"/>
    </w:rPr>
  </w:style>
  <w:style w:type="character" w:customStyle="1" w:styleId="ab">
    <w:name w:val="Нижний колонтитул Знак"/>
    <w:basedOn w:val="a0"/>
    <w:link w:val="aa"/>
    <w:uiPriority w:val="99"/>
    <w:rsid w:val="008926FC"/>
    <w:rPr>
      <w:rFonts w:ascii="Times New Roman" w:eastAsia="Times New Roman" w:hAnsi="Times New Roman" w:cs="Times New Roman"/>
      <w:sz w:val="24"/>
      <w:szCs w:val="20"/>
      <w:lang w:val="en-US"/>
    </w:rPr>
  </w:style>
  <w:style w:type="paragraph" w:styleId="ac">
    <w:name w:val="Block Text"/>
    <w:basedOn w:val="a"/>
    <w:rsid w:val="008926FC"/>
    <w:pPr>
      <w:spacing w:after="0" w:line="240" w:lineRule="auto"/>
      <w:ind w:left="5387" w:right="288" w:firstLine="709"/>
      <w:jc w:val="right"/>
    </w:pPr>
    <w:rPr>
      <w:rFonts w:ascii="Times New Roman" w:eastAsia="Times New Roman" w:hAnsi="Times New Roman" w:cs="Times New Roman"/>
      <w:b/>
      <w:sz w:val="24"/>
      <w:szCs w:val="20"/>
    </w:rPr>
  </w:style>
  <w:style w:type="paragraph" w:styleId="ad">
    <w:name w:val="Body Text Indent"/>
    <w:basedOn w:val="a"/>
    <w:link w:val="ae"/>
    <w:unhideWhenUsed/>
    <w:rsid w:val="008926FC"/>
    <w:pPr>
      <w:spacing w:after="120" w:line="240" w:lineRule="auto"/>
      <w:ind w:left="283" w:firstLine="709"/>
    </w:pPr>
    <w:rPr>
      <w:rFonts w:ascii="Times New Roman" w:eastAsia="Times New Roman" w:hAnsi="Times New Roman" w:cs="Times New Roman"/>
      <w:sz w:val="24"/>
      <w:szCs w:val="20"/>
      <w:lang w:val="en-US"/>
    </w:rPr>
  </w:style>
  <w:style w:type="character" w:customStyle="1" w:styleId="ae">
    <w:name w:val="Основной текст с отступом Знак"/>
    <w:basedOn w:val="a0"/>
    <w:link w:val="ad"/>
    <w:rsid w:val="008926FC"/>
    <w:rPr>
      <w:rFonts w:ascii="Times New Roman" w:eastAsia="Times New Roman" w:hAnsi="Times New Roman" w:cs="Times New Roman"/>
      <w:sz w:val="24"/>
      <w:szCs w:val="20"/>
      <w:lang w:val="en-US"/>
    </w:rPr>
  </w:style>
  <w:style w:type="paragraph" w:styleId="21">
    <w:name w:val="Body Text 2"/>
    <w:basedOn w:val="a"/>
    <w:link w:val="22"/>
    <w:uiPriority w:val="99"/>
    <w:unhideWhenUsed/>
    <w:rsid w:val="008926FC"/>
    <w:pPr>
      <w:spacing w:after="120" w:line="480" w:lineRule="auto"/>
      <w:ind w:firstLine="709"/>
    </w:pPr>
    <w:rPr>
      <w:rFonts w:ascii="Times New Roman" w:eastAsia="Times New Roman" w:hAnsi="Times New Roman" w:cs="Times New Roman"/>
      <w:sz w:val="24"/>
      <w:szCs w:val="20"/>
      <w:lang w:val="en-US"/>
    </w:rPr>
  </w:style>
  <w:style w:type="character" w:customStyle="1" w:styleId="22">
    <w:name w:val="Основной текст 2 Знак"/>
    <w:basedOn w:val="a0"/>
    <w:link w:val="21"/>
    <w:uiPriority w:val="99"/>
    <w:rsid w:val="008926FC"/>
    <w:rPr>
      <w:rFonts w:ascii="Times New Roman" w:eastAsia="Times New Roman" w:hAnsi="Times New Roman" w:cs="Times New Roman"/>
      <w:sz w:val="24"/>
      <w:szCs w:val="20"/>
      <w:lang w:val="en-US"/>
    </w:rPr>
  </w:style>
  <w:style w:type="paragraph" w:styleId="af">
    <w:name w:val="TOC Heading"/>
    <w:basedOn w:val="1"/>
    <w:next w:val="a"/>
    <w:uiPriority w:val="39"/>
    <w:qFormat/>
    <w:rsid w:val="008926FC"/>
    <w:pPr>
      <w:spacing w:line="276" w:lineRule="auto"/>
      <w:outlineLvl w:val="9"/>
    </w:pPr>
  </w:style>
  <w:style w:type="paragraph" w:styleId="af0">
    <w:name w:val="Balloon Text"/>
    <w:basedOn w:val="a"/>
    <w:link w:val="af1"/>
    <w:uiPriority w:val="99"/>
    <w:unhideWhenUsed/>
    <w:rsid w:val="008926FC"/>
    <w:pPr>
      <w:spacing w:after="0" w:line="240" w:lineRule="auto"/>
      <w:ind w:firstLine="709"/>
    </w:pPr>
    <w:rPr>
      <w:rFonts w:ascii="Tahoma" w:eastAsia="Times New Roman" w:hAnsi="Tahoma" w:cs="Tahoma"/>
      <w:sz w:val="16"/>
      <w:szCs w:val="16"/>
      <w:lang w:val="en-US"/>
    </w:rPr>
  </w:style>
  <w:style w:type="character" w:customStyle="1" w:styleId="af1">
    <w:name w:val="Текст выноски Знак"/>
    <w:basedOn w:val="a0"/>
    <w:link w:val="af0"/>
    <w:uiPriority w:val="99"/>
    <w:rsid w:val="008926FC"/>
    <w:rPr>
      <w:rFonts w:ascii="Tahoma" w:eastAsia="Times New Roman" w:hAnsi="Tahoma" w:cs="Tahoma"/>
      <w:sz w:val="16"/>
      <w:szCs w:val="16"/>
      <w:lang w:val="en-US"/>
    </w:rPr>
  </w:style>
  <w:style w:type="paragraph" w:customStyle="1" w:styleId="Heading11">
    <w:name w:val="Heading 11"/>
    <w:basedOn w:val="ConsPlusNormal"/>
    <w:next w:val="a"/>
    <w:link w:val="Heading11Char"/>
    <w:qFormat/>
    <w:rsid w:val="008926FC"/>
    <w:pPr>
      <w:widowControl/>
      <w:numPr>
        <w:numId w:val="1"/>
      </w:numPr>
      <w:jc w:val="center"/>
    </w:pPr>
    <w:rPr>
      <w:b/>
      <w:sz w:val="22"/>
      <w:szCs w:val="22"/>
    </w:rPr>
  </w:style>
  <w:style w:type="character" w:customStyle="1" w:styleId="Heading11Char">
    <w:name w:val="Heading 11 Char"/>
    <w:link w:val="Heading11"/>
    <w:rsid w:val="008926FC"/>
    <w:rPr>
      <w:rFonts w:ascii="Arial" w:eastAsia="Times New Roman" w:hAnsi="Arial" w:cs="Arial"/>
      <w:b/>
      <w:lang w:eastAsia="ru-RU"/>
    </w:rPr>
  </w:style>
  <w:style w:type="character" w:styleId="af2">
    <w:name w:val="Hyperlink"/>
    <w:uiPriority w:val="99"/>
    <w:unhideWhenUsed/>
    <w:rsid w:val="008926FC"/>
    <w:rPr>
      <w:color w:val="0000FF"/>
      <w:u w:val="single"/>
    </w:rPr>
  </w:style>
  <w:style w:type="paragraph" w:styleId="12">
    <w:name w:val="toc 1"/>
    <w:basedOn w:val="a"/>
    <w:next w:val="a"/>
    <w:autoRedefine/>
    <w:uiPriority w:val="39"/>
    <w:unhideWhenUsed/>
    <w:rsid w:val="008926FC"/>
    <w:pPr>
      <w:tabs>
        <w:tab w:val="left" w:pos="1276"/>
        <w:tab w:val="left" w:pos="1860"/>
        <w:tab w:val="right" w:leader="dot" w:pos="10348"/>
      </w:tabs>
      <w:spacing w:after="100" w:line="240" w:lineRule="auto"/>
      <w:ind w:right="-1" w:firstLine="709"/>
      <w:jc w:val="both"/>
    </w:pPr>
    <w:rPr>
      <w:rFonts w:ascii="Times New Roman" w:eastAsia="Times New Roman" w:hAnsi="Times New Roman" w:cs="Times New Roman"/>
      <w:sz w:val="24"/>
      <w:szCs w:val="20"/>
      <w:lang w:val="en-US"/>
    </w:rPr>
  </w:style>
  <w:style w:type="paragraph" w:styleId="af3">
    <w:name w:val="caption"/>
    <w:basedOn w:val="a"/>
    <w:next w:val="a"/>
    <w:qFormat/>
    <w:rsid w:val="008926FC"/>
    <w:pPr>
      <w:framePr w:w="5548" w:h="2873" w:hSpace="180" w:wrap="auto" w:vAnchor="text" w:hAnchor="page" w:x="3382" w:y="-277"/>
      <w:spacing w:after="0" w:line="240" w:lineRule="auto"/>
      <w:ind w:firstLine="709"/>
      <w:jc w:val="center"/>
    </w:pPr>
    <w:rPr>
      <w:rFonts w:ascii="Times New Roman" w:eastAsia="Times New Roman" w:hAnsi="Times New Roman" w:cs="Times New Roman"/>
      <w:b/>
      <w:i/>
      <w:sz w:val="28"/>
      <w:szCs w:val="20"/>
    </w:rPr>
  </w:style>
  <w:style w:type="character" w:styleId="af4">
    <w:name w:val="line number"/>
    <w:basedOn w:val="a0"/>
    <w:uiPriority w:val="99"/>
    <w:unhideWhenUsed/>
    <w:rsid w:val="008926FC"/>
  </w:style>
  <w:style w:type="paragraph" w:styleId="31">
    <w:name w:val="Body Text 3"/>
    <w:basedOn w:val="a"/>
    <w:link w:val="32"/>
    <w:uiPriority w:val="99"/>
    <w:unhideWhenUsed/>
    <w:rsid w:val="008926FC"/>
    <w:pPr>
      <w:spacing w:after="120" w:line="240" w:lineRule="auto"/>
      <w:ind w:firstLine="709"/>
    </w:pPr>
    <w:rPr>
      <w:rFonts w:ascii="Times New Roman" w:eastAsia="Times New Roman" w:hAnsi="Times New Roman" w:cs="Times New Roman"/>
      <w:sz w:val="16"/>
      <w:szCs w:val="16"/>
      <w:lang w:val="en-US"/>
    </w:rPr>
  </w:style>
  <w:style w:type="character" w:customStyle="1" w:styleId="32">
    <w:name w:val="Основной текст 3 Знак"/>
    <w:basedOn w:val="a0"/>
    <w:link w:val="31"/>
    <w:uiPriority w:val="99"/>
    <w:rsid w:val="008926FC"/>
    <w:rPr>
      <w:rFonts w:ascii="Times New Roman" w:eastAsia="Times New Roman" w:hAnsi="Times New Roman" w:cs="Times New Roman"/>
      <w:sz w:val="16"/>
      <w:szCs w:val="16"/>
      <w:lang w:val="en-US"/>
    </w:rPr>
  </w:style>
  <w:style w:type="paragraph" w:customStyle="1" w:styleId="af5">
    <w:name w:val="Нормальный"/>
    <w:rsid w:val="008926FC"/>
    <w:pPr>
      <w:spacing w:after="0" w:line="240" w:lineRule="auto"/>
    </w:pPr>
    <w:rPr>
      <w:rFonts w:ascii="Times New Roman" w:eastAsia="Times New Roman" w:hAnsi="Times New Roman" w:cs="Times New Roman"/>
      <w:sz w:val="20"/>
      <w:szCs w:val="20"/>
    </w:rPr>
  </w:style>
  <w:style w:type="paragraph" w:styleId="23">
    <w:name w:val="Body Text Indent 2"/>
    <w:basedOn w:val="a"/>
    <w:link w:val="24"/>
    <w:uiPriority w:val="99"/>
    <w:unhideWhenUsed/>
    <w:rsid w:val="008926FC"/>
    <w:pPr>
      <w:spacing w:after="120" w:line="480" w:lineRule="auto"/>
      <w:ind w:left="283" w:firstLine="709"/>
    </w:pPr>
    <w:rPr>
      <w:rFonts w:ascii="Times New Roman" w:eastAsia="Times New Roman" w:hAnsi="Times New Roman" w:cs="Times New Roman"/>
      <w:sz w:val="24"/>
      <w:szCs w:val="20"/>
      <w:lang w:val="en-US"/>
    </w:rPr>
  </w:style>
  <w:style w:type="character" w:customStyle="1" w:styleId="24">
    <w:name w:val="Основной текст с отступом 2 Знак"/>
    <w:basedOn w:val="a0"/>
    <w:link w:val="23"/>
    <w:uiPriority w:val="99"/>
    <w:rsid w:val="008926FC"/>
    <w:rPr>
      <w:rFonts w:ascii="Times New Roman" w:eastAsia="Times New Roman" w:hAnsi="Times New Roman" w:cs="Times New Roman"/>
      <w:sz w:val="24"/>
      <w:szCs w:val="20"/>
      <w:lang w:val="en-US"/>
    </w:rPr>
  </w:style>
  <w:style w:type="paragraph" w:styleId="25">
    <w:name w:val="toc 2"/>
    <w:basedOn w:val="a"/>
    <w:next w:val="a"/>
    <w:link w:val="26"/>
    <w:autoRedefine/>
    <w:uiPriority w:val="39"/>
    <w:unhideWhenUsed/>
    <w:rsid w:val="008926FC"/>
    <w:pPr>
      <w:tabs>
        <w:tab w:val="left" w:pos="0"/>
        <w:tab w:val="left" w:pos="142"/>
        <w:tab w:val="right" w:leader="dot" w:pos="10195"/>
      </w:tabs>
      <w:spacing w:after="0" w:line="240" w:lineRule="auto"/>
    </w:pPr>
    <w:rPr>
      <w:rFonts w:ascii="Times New Roman" w:eastAsia="Times New Roman" w:hAnsi="Times New Roman" w:cs="Times New Roman"/>
      <w:sz w:val="24"/>
      <w:szCs w:val="20"/>
      <w:lang w:val="en-US"/>
    </w:rPr>
  </w:style>
  <w:style w:type="paragraph" w:styleId="af6">
    <w:name w:val="List Paragraph"/>
    <w:basedOn w:val="a"/>
    <w:link w:val="af7"/>
    <w:uiPriority w:val="34"/>
    <w:qFormat/>
    <w:rsid w:val="008926FC"/>
    <w:pPr>
      <w:spacing w:after="0" w:line="240" w:lineRule="auto"/>
      <w:ind w:left="708" w:firstLine="709"/>
    </w:pPr>
    <w:rPr>
      <w:rFonts w:ascii="Times New Roman" w:eastAsia="Times New Roman" w:hAnsi="Times New Roman" w:cs="Times New Roman"/>
      <w:sz w:val="24"/>
      <w:szCs w:val="20"/>
      <w:lang w:val="en-US"/>
    </w:rPr>
  </w:style>
  <w:style w:type="paragraph" w:customStyle="1" w:styleId="Default">
    <w:name w:val="Default"/>
    <w:rsid w:val="008926FC"/>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f8">
    <w:name w:val="Revision"/>
    <w:hidden/>
    <w:uiPriority w:val="99"/>
    <w:semiHidden/>
    <w:rsid w:val="008926FC"/>
    <w:pPr>
      <w:spacing w:after="0" w:line="240" w:lineRule="auto"/>
    </w:pPr>
    <w:rPr>
      <w:rFonts w:ascii="Times New Roman" w:eastAsia="Times New Roman" w:hAnsi="Times New Roman" w:cs="Times New Roman"/>
      <w:sz w:val="24"/>
      <w:szCs w:val="20"/>
      <w:lang w:val="en-US"/>
    </w:rPr>
  </w:style>
  <w:style w:type="paragraph" w:customStyle="1" w:styleId="ConsNormal">
    <w:name w:val="ConsNormal"/>
    <w:rsid w:val="008926FC"/>
    <w:pPr>
      <w:suppressAutoHyphens/>
      <w:autoSpaceDE w:val="0"/>
      <w:spacing w:after="0" w:line="240" w:lineRule="auto"/>
      <w:ind w:firstLine="720"/>
    </w:pPr>
    <w:rPr>
      <w:rFonts w:ascii="Arial" w:eastAsia="Arial" w:hAnsi="Arial" w:cs="Arial"/>
      <w:sz w:val="24"/>
      <w:szCs w:val="24"/>
      <w:lang w:eastAsia="ar-SA"/>
    </w:rPr>
  </w:style>
  <w:style w:type="paragraph" w:customStyle="1" w:styleId="af9">
    <w:name w:val="Содержимое таблицы"/>
    <w:basedOn w:val="a"/>
    <w:rsid w:val="008926FC"/>
    <w:pPr>
      <w:widowControl w:val="0"/>
      <w:suppressLineNumbers/>
      <w:suppressAutoHyphens/>
      <w:spacing w:after="0" w:line="240" w:lineRule="auto"/>
    </w:pPr>
    <w:rPr>
      <w:rFonts w:ascii="Times New Roman" w:eastAsia="SimSun" w:hAnsi="Times New Roman" w:cs="Times New Roman"/>
      <w:kern w:val="1"/>
      <w:sz w:val="24"/>
      <w:szCs w:val="24"/>
      <w:lang w:eastAsia="hi-IN" w:bidi="hi-IN"/>
    </w:rPr>
  </w:style>
  <w:style w:type="paragraph" w:customStyle="1" w:styleId="ConsTitle">
    <w:name w:val="ConsTitle"/>
    <w:rsid w:val="008926FC"/>
    <w:pPr>
      <w:widowControl w:val="0"/>
      <w:suppressAutoHyphens/>
      <w:autoSpaceDE w:val="0"/>
      <w:spacing w:after="0" w:line="240" w:lineRule="auto"/>
    </w:pPr>
    <w:rPr>
      <w:rFonts w:ascii="Arial" w:eastAsia="Times New Roman" w:hAnsi="Arial" w:cs="Arial"/>
      <w:b/>
      <w:bCs/>
      <w:sz w:val="16"/>
      <w:szCs w:val="16"/>
      <w:lang w:eastAsia="zh-CN"/>
    </w:rPr>
  </w:style>
  <w:style w:type="paragraph" w:customStyle="1" w:styleId="13">
    <w:name w:val="Текст1"/>
    <w:basedOn w:val="a"/>
    <w:rsid w:val="008926FC"/>
    <w:pPr>
      <w:spacing w:after="0" w:line="240" w:lineRule="auto"/>
    </w:pPr>
    <w:rPr>
      <w:rFonts w:ascii="Courier New" w:eastAsia="Times New Roman" w:hAnsi="Courier New" w:cs="Courier New"/>
      <w:sz w:val="20"/>
      <w:szCs w:val="20"/>
      <w:lang w:eastAsia="zh-CN"/>
    </w:rPr>
  </w:style>
  <w:style w:type="character" w:customStyle="1" w:styleId="afa">
    <w:name w:val="Основной текст_"/>
    <w:link w:val="91"/>
    <w:rsid w:val="008926FC"/>
    <w:rPr>
      <w:sz w:val="23"/>
      <w:szCs w:val="23"/>
      <w:shd w:val="clear" w:color="auto" w:fill="FFFFFF"/>
    </w:rPr>
  </w:style>
  <w:style w:type="paragraph" w:customStyle="1" w:styleId="91">
    <w:name w:val="Основной текст9"/>
    <w:basedOn w:val="a"/>
    <w:link w:val="afa"/>
    <w:rsid w:val="008926FC"/>
    <w:pPr>
      <w:widowControl w:val="0"/>
      <w:shd w:val="clear" w:color="auto" w:fill="FFFFFF"/>
      <w:spacing w:before="60" w:after="480" w:line="274" w:lineRule="exact"/>
      <w:ind w:hanging="500"/>
    </w:pPr>
    <w:rPr>
      <w:sz w:val="23"/>
      <w:szCs w:val="23"/>
    </w:rPr>
  </w:style>
  <w:style w:type="paragraph" w:styleId="afb">
    <w:name w:val="Subtitle"/>
    <w:basedOn w:val="a3"/>
    <w:next w:val="a6"/>
    <w:link w:val="afc"/>
    <w:qFormat/>
    <w:rsid w:val="008926FC"/>
    <w:pPr>
      <w:keepNext/>
      <w:widowControl w:val="0"/>
      <w:autoSpaceDE w:val="0"/>
      <w:autoSpaceDN w:val="0"/>
      <w:adjustRightInd w:val="0"/>
      <w:spacing w:before="240" w:after="120"/>
      <w:ind w:firstLine="0"/>
    </w:pPr>
    <w:rPr>
      <w:rFonts w:ascii="Arial" w:hAnsi="Arial" w:cs="Arial"/>
      <w:b w:val="0"/>
      <w:i/>
      <w:iCs/>
      <w:sz w:val="28"/>
      <w:szCs w:val="28"/>
      <w:lang w:eastAsia="ru-RU"/>
    </w:rPr>
  </w:style>
  <w:style w:type="character" w:customStyle="1" w:styleId="afc">
    <w:name w:val="Подзаголовок Знак"/>
    <w:basedOn w:val="a0"/>
    <w:link w:val="afb"/>
    <w:rsid w:val="008926FC"/>
    <w:rPr>
      <w:rFonts w:ascii="Arial" w:eastAsia="Times New Roman" w:hAnsi="Arial" w:cs="Arial"/>
      <w:i/>
      <w:iCs/>
      <w:sz w:val="28"/>
      <w:szCs w:val="28"/>
      <w:lang w:eastAsia="ru-RU"/>
    </w:rPr>
  </w:style>
  <w:style w:type="character" w:customStyle="1" w:styleId="apple-converted-space">
    <w:name w:val="apple-converted-space"/>
    <w:rsid w:val="008926FC"/>
  </w:style>
  <w:style w:type="paragraph" w:customStyle="1" w:styleId="2TimesNewRoman">
    <w:name w:val="Стиль Заголовок 2 + Times New Roman не курсив"/>
    <w:basedOn w:val="2"/>
    <w:rsid w:val="008926FC"/>
    <w:pPr>
      <w:keepLines w:val="0"/>
      <w:tabs>
        <w:tab w:val="left" w:pos="284"/>
      </w:tabs>
      <w:spacing w:before="240" w:after="60"/>
      <w:ind w:firstLine="0"/>
    </w:pPr>
    <w:rPr>
      <w:rFonts w:ascii="Times New Roman" w:hAnsi="Times New Roman" w:cs="Arial"/>
      <w:color w:val="auto"/>
      <w:sz w:val="30"/>
      <w:szCs w:val="28"/>
      <w:lang w:val="ru-RU" w:eastAsia="ru-RU"/>
    </w:rPr>
  </w:style>
  <w:style w:type="paragraph" w:customStyle="1" w:styleId="afd">
    <w:name w:val="Пункт договора"/>
    <w:basedOn w:val="a"/>
    <w:link w:val="afe"/>
    <w:rsid w:val="008926FC"/>
    <w:pPr>
      <w:widowControl w:val="0"/>
      <w:suppressAutoHyphens/>
      <w:spacing w:after="0" w:line="240" w:lineRule="auto"/>
      <w:ind w:left="720" w:hanging="360"/>
    </w:pPr>
    <w:rPr>
      <w:rFonts w:ascii="Times New Roman" w:eastAsia="Lucida Sans Unicode" w:hAnsi="Times New Roman" w:cs="Times New Roman"/>
      <w:sz w:val="24"/>
      <w:szCs w:val="20"/>
    </w:rPr>
  </w:style>
  <w:style w:type="paragraph" w:customStyle="1" w:styleId="aff">
    <w:name w:val="Текстовый"/>
    <w:rsid w:val="008926FC"/>
    <w:pPr>
      <w:widowControl w:val="0"/>
      <w:suppressAutoHyphens/>
      <w:spacing w:after="0" w:line="240" w:lineRule="auto"/>
      <w:jc w:val="both"/>
    </w:pPr>
    <w:rPr>
      <w:rFonts w:ascii="Arial" w:eastAsia="Times New Roman" w:hAnsi="Arial" w:cs="Times New Roman"/>
      <w:sz w:val="20"/>
      <w:szCs w:val="20"/>
      <w:lang w:eastAsia="ar-SA"/>
    </w:rPr>
  </w:style>
  <w:style w:type="paragraph" w:customStyle="1" w:styleId="aff0">
    <w:name w:val="курсив в таблице"/>
    <w:basedOn w:val="aff"/>
    <w:rsid w:val="008926FC"/>
    <w:pPr>
      <w:jc w:val="center"/>
    </w:pPr>
    <w:rPr>
      <w:i/>
      <w:sz w:val="12"/>
    </w:rPr>
  </w:style>
  <w:style w:type="character" w:customStyle="1" w:styleId="aff1">
    <w:name w:val="текст в таблице Знак"/>
    <w:rsid w:val="008926FC"/>
    <w:rPr>
      <w:rFonts w:ascii="Arial" w:hAnsi="Arial"/>
      <w:caps/>
      <w:sz w:val="12"/>
      <w:lang w:val="ru-RU" w:eastAsia="ar-SA" w:bidi="ar-SA"/>
    </w:rPr>
  </w:style>
  <w:style w:type="paragraph" w:customStyle="1" w:styleId="Normal1">
    <w:name w:val="Normal1"/>
    <w:rsid w:val="008926FC"/>
    <w:pPr>
      <w:spacing w:after="0" w:line="240" w:lineRule="auto"/>
    </w:pPr>
    <w:rPr>
      <w:rFonts w:ascii="Times New Roman" w:eastAsia="Times New Roman" w:hAnsi="Times New Roman" w:cs="Times New Roman"/>
      <w:sz w:val="20"/>
      <w:szCs w:val="20"/>
      <w:lang w:eastAsia="ru-RU"/>
    </w:rPr>
  </w:style>
  <w:style w:type="paragraph" w:styleId="aff2">
    <w:name w:val="footnote text"/>
    <w:aliases w:val="Текст сноски Знак1,Текст сноски Знак Знак,Текст сноски Знак1 Знак Знак,Текст сноски Знак Знак Знак Знак,Знак Знак Знак Знак Знак,Текст сноски Знак Знак1,Текст сноски Знак2 Знак,Текст сноски Знак Знак1 Знак Знак,Знак11,Зн, Знак11,Зна,fn,FT"/>
    <w:basedOn w:val="a"/>
    <w:link w:val="aff3"/>
    <w:uiPriority w:val="99"/>
    <w:qFormat/>
    <w:rsid w:val="008926FC"/>
    <w:pPr>
      <w:spacing w:after="0" w:line="240" w:lineRule="auto"/>
    </w:pPr>
    <w:rPr>
      <w:rFonts w:ascii="Times New Roman" w:eastAsia="Times New Roman" w:hAnsi="Times New Roman" w:cs="Times New Roman"/>
      <w:sz w:val="20"/>
      <w:szCs w:val="20"/>
      <w:lang w:eastAsia="ru-RU"/>
    </w:rPr>
  </w:style>
  <w:style w:type="character" w:customStyle="1" w:styleId="aff3">
    <w:name w:val="Текст сноски Знак"/>
    <w:aliases w:val="Текст сноски Знак1 Знак,Текст сноски Знак Знак Знак,Текст сноски Знак1 Знак Знак Знак,Текст сноски Знак Знак Знак Знак Знак,Знак Знак Знак Знак Знак Знак,Текст сноски Знак Знак1 Знак,Текст сноски Знак2 Знак Знак,Знак11 Знак,Зн Знак"/>
    <w:basedOn w:val="a0"/>
    <w:link w:val="aff2"/>
    <w:uiPriority w:val="99"/>
    <w:rsid w:val="008926FC"/>
    <w:rPr>
      <w:rFonts w:ascii="Times New Roman" w:eastAsia="Times New Roman" w:hAnsi="Times New Roman" w:cs="Times New Roman"/>
      <w:sz w:val="20"/>
      <w:szCs w:val="20"/>
      <w:lang w:eastAsia="ru-RU"/>
    </w:rPr>
  </w:style>
  <w:style w:type="character" w:styleId="aff4">
    <w:name w:val="footnote reference"/>
    <w:uiPriority w:val="99"/>
    <w:rsid w:val="008926FC"/>
    <w:rPr>
      <w:vertAlign w:val="superscript"/>
    </w:rPr>
  </w:style>
  <w:style w:type="character" w:customStyle="1" w:styleId="51">
    <w:name w:val="Основной текст5"/>
    <w:rsid w:val="008926F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paragraph" w:customStyle="1" w:styleId="14">
    <w:name w:val="Основной текст1"/>
    <w:basedOn w:val="a"/>
    <w:uiPriority w:val="99"/>
    <w:rsid w:val="008926FC"/>
    <w:pPr>
      <w:shd w:val="clear" w:color="auto" w:fill="FFFFFF"/>
      <w:spacing w:after="240" w:line="274" w:lineRule="exact"/>
      <w:ind w:hanging="700"/>
    </w:pPr>
    <w:rPr>
      <w:rFonts w:ascii="Times New Roman" w:eastAsia="Arial Unicode MS" w:hAnsi="Times New Roman" w:cs="Times New Roman"/>
      <w:sz w:val="23"/>
      <w:szCs w:val="23"/>
      <w:lang w:eastAsia="ru-RU"/>
    </w:rPr>
  </w:style>
  <w:style w:type="character" w:customStyle="1" w:styleId="WW8Num1z0">
    <w:name w:val="WW8Num1z0"/>
    <w:rsid w:val="008926FC"/>
    <w:rPr>
      <w:rFonts w:ascii="Times New Roman" w:hAnsi="Times New Roman"/>
    </w:rPr>
  </w:style>
  <w:style w:type="character" w:customStyle="1" w:styleId="WW8Num2z0">
    <w:name w:val="WW8Num2z0"/>
    <w:rsid w:val="008926FC"/>
    <w:rPr>
      <w:rFonts w:ascii="OpenSymbol" w:hAnsi="OpenSymbol"/>
    </w:rPr>
  </w:style>
  <w:style w:type="character" w:customStyle="1" w:styleId="WW8Num3z0">
    <w:name w:val="WW8Num3z0"/>
    <w:rsid w:val="008926FC"/>
    <w:rPr>
      <w:rFonts w:ascii="OpenSymbol" w:hAnsi="OpenSymbol"/>
    </w:rPr>
  </w:style>
  <w:style w:type="character" w:customStyle="1" w:styleId="Absatz-Standardschriftart">
    <w:name w:val="Absatz-Standardschriftart"/>
    <w:rsid w:val="008926FC"/>
  </w:style>
  <w:style w:type="character" w:customStyle="1" w:styleId="27">
    <w:name w:val="Основной шрифт абзаца2"/>
    <w:rsid w:val="008926FC"/>
  </w:style>
  <w:style w:type="character" w:customStyle="1" w:styleId="WW-Absatz-Standardschriftart">
    <w:name w:val="WW-Absatz-Standardschriftart"/>
    <w:rsid w:val="008926FC"/>
  </w:style>
  <w:style w:type="character" w:customStyle="1" w:styleId="WW-Absatz-Standardschriftart1">
    <w:name w:val="WW-Absatz-Standardschriftart1"/>
    <w:rsid w:val="008926FC"/>
  </w:style>
  <w:style w:type="character" w:customStyle="1" w:styleId="15">
    <w:name w:val="Основной шрифт абзаца1"/>
    <w:rsid w:val="008926FC"/>
  </w:style>
  <w:style w:type="character" w:customStyle="1" w:styleId="16">
    <w:name w:val="Знак примечания1"/>
    <w:rsid w:val="008926FC"/>
    <w:rPr>
      <w:sz w:val="16"/>
    </w:rPr>
  </w:style>
  <w:style w:type="character" w:customStyle="1" w:styleId="aff5">
    <w:name w:val="Символ сноски"/>
    <w:rsid w:val="008926FC"/>
    <w:rPr>
      <w:vertAlign w:val="superscript"/>
    </w:rPr>
  </w:style>
  <w:style w:type="character" w:customStyle="1" w:styleId="aff6">
    <w:name w:val="Символ нумерации"/>
    <w:rsid w:val="008926FC"/>
  </w:style>
  <w:style w:type="paragraph" w:customStyle="1" w:styleId="aff7">
    <w:name w:val="Заголовок"/>
    <w:basedOn w:val="a"/>
    <w:next w:val="a6"/>
    <w:rsid w:val="008926FC"/>
    <w:pPr>
      <w:keepNext/>
      <w:suppressAutoHyphens/>
      <w:spacing w:before="240" w:after="120" w:line="240" w:lineRule="auto"/>
    </w:pPr>
    <w:rPr>
      <w:rFonts w:ascii="Arial" w:eastAsia="Lucida Sans Unicode" w:hAnsi="Arial" w:cs="Mangal"/>
      <w:sz w:val="28"/>
      <w:szCs w:val="28"/>
      <w:lang w:eastAsia="ar-SA"/>
    </w:rPr>
  </w:style>
  <w:style w:type="paragraph" w:styleId="aff8">
    <w:name w:val="List"/>
    <w:basedOn w:val="a6"/>
    <w:rsid w:val="008926FC"/>
    <w:pPr>
      <w:suppressAutoHyphens/>
      <w:ind w:firstLine="0"/>
      <w:jc w:val="both"/>
    </w:pPr>
    <w:rPr>
      <w:rFonts w:ascii="Arial" w:hAnsi="Arial" w:cs="Mangal"/>
      <w:b w:val="0"/>
      <w:sz w:val="20"/>
      <w:lang w:eastAsia="ar-SA"/>
    </w:rPr>
  </w:style>
  <w:style w:type="paragraph" w:customStyle="1" w:styleId="28">
    <w:name w:val="Название2"/>
    <w:basedOn w:val="a"/>
    <w:rsid w:val="008926FC"/>
    <w:pPr>
      <w:suppressLineNumbers/>
      <w:suppressAutoHyphens/>
      <w:spacing w:before="120" w:after="120" w:line="240" w:lineRule="auto"/>
    </w:pPr>
    <w:rPr>
      <w:rFonts w:ascii="Calibri" w:eastAsia="Times New Roman" w:hAnsi="Calibri" w:cs="Mangal"/>
      <w:i/>
      <w:iCs/>
      <w:sz w:val="24"/>
      <w:szCs w:val="24"/>
      <w:lang w:eastAsia="ar-SA"/>
    </w:rPr>
  </w:style>
  <w:style w:type="paragraph" w:customStyle="1" w:styleId="29">
    <w:name w:val="Указатель2"/>
    <w:basedOn w:val="a"/>
    <w:rsid w:val="008926FC"/>
    <w:pPr>
      <w:suppressLineNumbers/>
      <w:suppressAutoHyphens/>
      <w:spacing w:after="0" w:line="240" w:lineRule="auto"/>
    </w:pPr>
    <w:rPr>
      <w:rFonts w:ascii="Calibri" w:eastAsia="Times New Roman" w:hAnsi="Calibri" w:cs="Mangal"/>
      <w:sz w:val="20"/>
      <w:szCs w:val="20"/>
      <w:lang w:eastAsia="ar-SA"/>
    </w:rPr>
  </w:style>
  <w:style w:type="paragraph" w:customStyle="1" w:styleId="17">
    <w:name w:val="Название1"/>
    <w:basedOn w:val="a"/>
    <w:rsid w:val="008926FC"/>
    <w:pPr>
      <w:suppressLineNumbers/>
      <w:suppressAutoHyphens/>
      <w:spacing w:before="120" w:after="120" w:line="240" w:lineRule="auto"/>
    </w:pPr>
    <w:rPr>
      <w:rFonts w:ascii="Times New Roman" w:eastAsia="Times New Roman" w:hAnsi="Times New Roman" w:cs="Mangal"/>
      <w:i/>
      <w:iCs/>
      <w:sz w:val="24"/>
      <w:szCs w:val="24"/>
      <w:lang w:eastAsia="ar-SA"/>
    </w:rPr>
  </w:style>
  <w:style w:type="paragraph" w:customStyle="1" w:styleId="18">
    <w:name w:val="Указатель1"/>
    <w:basedOn w:val="a"/>
    <w:rsid w:val="008926FC"/>
    <w:pPr>
      <w:suppressLineNumbers/>
      <w:suppressAutoHyphens/>
      <w:spacing w:after="0" w:line="240" w:lineRule="auto"/>
    </w:pPr>
    <w:rPr>
      <w:rFonts w:ascii="Times New Roman" w:eastAsia="Times New Roman" w:hAnsi="Times New Roman" w:cs="Mangal"/>
      <w:sz w:val="20"/>
      <w:szCs w:val="20"/>
      <w:lang w:eastAsia="ar-SA"/>
    </w:rPr>
  </w:style>
  <w:style w:type="paragraph" w:customStyle="1" w:styleId="210">
    <w:name w:val="Основной текст с отступом 21"/>
    <w:basedOn w:val="a"/>
    <w:rsid w:val="008926FC"/>
    <w:pPr>
      <w:suppressAutoHyphens/>
      <w:spacing w:after="0" w:line="240" w:lineRule="auto"/>
      <w:ind w:firstLine="709"/>
      <w:jc w:val="both"/>
    </w:pPr>
    <w:rPr>
      <w:rFonts w:ascii="Arial" w:eastAsia="Times New Roman" w:hAnsi="Arial" w:cs="Times New Roman"/>
      <w:sz w:val="20"/>
      <w:szCs w:val="20"/>
      <w:lang w:eastAsia="ar-SA"/>
    </w:rPr>
  </w:style>
  <w:style w:type="paragraph" w:customStyle="1" w:styleId="19">
    <w:name w:val="Обычный1"/>
    <w:uiPriority w:val="99"/>
    <w:rsid w:val="008926FC"/>
    <w:pPr>
      <w:suppressAutoHyphens/>
      <w:spacing w:after="0" w:line="240" w:lineRule="auto"/>
    </w:pPr>
    <w:rPr>
      <w:rFonts w:ascii="Times New Roman" w:eastAsia="Arial" w:hAnsi="Times New Roman" w:cs="Times New Roman"/>
      <w:sz w:val="20"/>
      <w:szCs w:val="20"/>
      <w:lang w:eastAsia="ar-SA"/>
    </w:rPr>
  </w:style>
  <w:style w:type="paragraph" w:customStyle="1" w:styleId="211">
    <w:name w:val="Основной текст 21"/>
    <w:basedOn w:val="a"/>
    <w:rsid w:val="008926FC"/>
    <w:pPr>
      <w:suppressAutoHyphens/>
      <w:spacing w:after="0" w:line="240" w:lineRule="auto"/>
      <w:jc w:val="both"/>
    </w:pPr>
    <w:rPr>
      <w:rFonts w:ascii="Arial" w:eastAsia="Times New Roman" w:hAnsi="Arial" w:cs="Times New Roman"/>
      <w:sz w:val="18"/>
      <w:szCs w:val="20"/>
      <w:lang w:eastAsia="ar-SA"/>
    </w:rPr>
  </w:style>
  <w:style w:type="paragraph" w:customStyle="1" w:styleId="1a">
    <w:name w:val="Текст примечания1"/>
    <w:basedOn w:val="a"/>
    <w:rsid w:val="008926FC"/>
    <w:pPr>
      <w:suppressAutoHyphens/>
      <w:spacing w:after="0" w:line="240" w:lineRule="auto"/>
    </w:pPr>
    <w:rPr>
      <w:rFonts w:ascii="Times New Roman" w:eastAsia="Times New Roman" w:hAnsi="Times New Roman" w:cs="Times New Roman"/>
      <w:sz w:val="20"/>
      <w:szCs w:val="20"/>
      <w:lang w:eastAsia="ar-SA"/>
    </w:rPr>
  </w:style>
  <w:style w:type="paragraph" w:customStyle="1" w:styleId="310">
    <w:name w:val="Основной текст с отступом 31"/>
    <w:basedOn w:val="a"/>
    <w:rsid w:val="008926FC"/>
    <w:pPr>
      <w:suppressAutoHyphens/>
      <w:spacing w:after="0" w:line="240" w:lineRule="auto"/>
      <w:ind w:firstLine="709"/>
      <w:jc w:val="both"/>
    </w:pPr>
    <w:rPr>
      <w:rFonts w:ascii="Arial" w:eastAsia="Times New Roman" w:hAnsi="Arial" w:cs="Times New Roman"/>
      <w:sz w:val="18"/>
      <w:szCs w:val="20"/>
      <w:lang w:eastAsia="ar-SA"/>
    </w:rPr>
  </w:style>
  <w:style w:type="paragraph" w:styleId="aff9">
    <w:name w:val="annotation text"/>
    <w:basedOn w:val="a"/>
    <w:link w:val="affa"/>
    <w:uiPriority w:val="99"/>
    <w:unhideWhenUsed/>
    <w:rsid w:val="008926FC"/>
    <w:pPr>
      <w:spacing w:after="0" w:line="240" w:lineRule="auto"/>
      <w:ind w:firstLine="709"/>
    </w:pPr>
    <w:rPr>
      <w:rFonts w:ascii="Times New Roman" w:eastAsia="Times New Roman" w:hAnsi="Times New Roman" w:cs="Times New Roman"/>
      <w:sz w:val="20"/>
      <w:szCs w:val="20"/>
      <w:lang w:val="en-US"/>
    </w:rPr>
  </w:style>
  <w:style w:type="character" w:customStyle="1" w:styleId="affa">
    <w:name w:val="Текст примечания Знак"/>
    <w:basedOn w:val="a0"/>
    <w:link w:val="aff9"/>
    <w:uiPriority w:val="99"/>
    <w:rsid w:val="008926FC"/>
    <w:rPr>
      <w:rFonts w:ascii="Times New Roman" w:eastAsia="Times New Roman" w:hAnsi="Times New Roman" w:cs="Times New Roman"/>
      <w:sz w:val="20"/>
      <w:szCs w:val="20"/>
      <w:lang w:val="en-US"/>
    </w:rPr>
  </w:style>
  <w:style w:type="paragraph" w:styleId="affb">
    <w:name w:val="annotation subject"/>
    <w:basedOn w:val="1a"/>
    <w:next w:val="1a"/>
    <w:link w:val="affc"/>
    <w:rsid w:val="008926FC"/>
    <w:rPr>
      <w:b/>
      <w:bCs/>
    </w:rPr>
  </w:style>
  <w:style w:type="character" w:customStyle="1" w:styleId="affc">
    <w:name w:val="Тема примечания Знак"/>
    <w:basedOn w:val="affa"/>
    <w:link w:val="affb"/>
    <w:rsid w:val="008926FC"/>
    <w:rPr>
      <w:rFonts w:ascii="Times New Roman" w:eastAsia="Times New Roman" w:hAnsi="Times New Roman" w:cs="Times New Roman"/>
      <w:b/>
      <w:bCs/>
      <w:sz w:val="20"/>
      <w:szCs w:val="20"/>
      <w:lang w:val="en-US" w:eastAsia="ar-SA"/>
    </w:rPr>
  </w:style>
  <w:style w:type="paragraph" w:customStyle="1" w:styleId="affd">
    <w:name w:val="Заголовок таблицы"/>
    <w:basedOn w:val="af9"/>
    <w:rsid w:val="008926FC"/>
  </w:style>
  <w:style w:type="table" w:styleId="affe">
    <w:name w:val="Table Grid"/>
    <w:basedOn w:val="a1"/>
    <w:rsid w:val="008926F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
    <w:name w:val="annotation reference"/>
    <w:uiPriority w:val="99"/>
    <w:unhideWhenUsed/>
    <w:rsid w:val="008926FC"/>
    <w:rPr>
      <w:sz w:val="16"/>
      <w:szCs w:val="16"/>
    </w:rPr>
  </w:style>
  <w:style w:type="paragraph" w:customStyle="1" w:styleId="ConsPlusCell">
    <w:name w:val="ConsPlusCell"/>
    <w:rsid w:val="008926FC"/>
    <w:pPr>
      <w:autoSpaceDE w:val="0"/>
      <w:autoSpaceDN w:val="0"/>
      <w:adjustRightInd w:val="0"/>
      <w:spacing w:after="0" w:line="240" w:lineRule="auto"/>
    </w:pPr>
    <w:rPr>
      <w:rFonts w:ascii="Times New Roman" w:eastAsia="Times New Roman" w:hAnsi="Times New Roman" w:cs="Times New Roman"/>
      <w:lang w:eastAsia="ru-RU"/>
    </w:rPr>
  </w:style>
  <w:style w:type="character" w:styleId="afff0">
    <w:name w:val="FollowedHyperlink"/>
    <w:uiPriority w:val="99"/>
    <w:unhideWhenUsed/>
    <w:rsid w:val="008926FC"/>
    <w:rPr>
      <w:color w:val="800080"/>
      <w:u w:val="single"/>
    </w:rPr>
  </w:style>
  <w:style w:type="character" w:customStyle="1" w:styleId="WW8Num1z2">
    <w:name w:val="WW8Num1z2"/>
    <w:rsid w:val="008926FC"/>
    <w:rPr>
      <w:rFonts w:ascii="Arial" w:hAnsi="Arial"/>
      <w:b/>
      <w:i w:val="0"/>
      <w:sz w:val="24"/>
    </w:rPr>
  </w:style>
  <w:style w:type="character" w:customStyle="1" w:styleId="WW8Num4z0">
    <w:name w:val="WW8Num4z0"/>
    <w:rsid w:val="008926FC"/>
    <w:rPr>
      <w:rFonts w:ascii="Wingdings" w:hAnsi="Wingdings"/>
    </w:rPr>
  </w:style>
  <w:style w:type="character" w:customStyle="1" w:styleId="WW8Num5z0">
    <w:name w:val="WW8Num5z0"/>
    <w:rsid w:val="008926FC"/>
    <w:rPr>
      <w:rFonts w:ascii="Wingdings" w:hAnsi="Wingdings"/>
    </w:rPr>
  </w:style>
  <w:style w:type="character" w:customStyle="1" w:styleId="WW8Num6z0">
    <w:name w:val="WW8Num6z0"/>
    <w:rsid w:val="008926FC"/>
    <w:rPr>
      <w:rFonts w:ascii="Wingdings" w:hAnsi="Wingdings"/>
    </w:rPr>
  </w:style>
  <w:style w:type="character" w:customStyle="1" w:styleId="WW8Num7z0">
    <w:name w:val="WW8Num7z0"/>
    <w:rsid w:val="008926FC"/>
    <w:rPr>
      <w:rFonts w:ascii="Wingdings" w:hAnsi="Wingdings"/>
    </w:rPr>
  </w:style>
  <w:style w:type="character" w:customStyle="1" w:styleId="WW8Num8z0">
    <w:name w:val="WW8Num8z0"/>
    <w:rsid w:val="008926FC"/>
    <w:rPr>
      <w:rFonts w:ascii="Courier New" w:hAnsi="Courier New" w:cs="Courier New"/>
    </w:rPr>
  </w:style>
  <w:style w:type="character" w:customStyle="1" w:styleId="WW8Num9z0">
    <w:name w:val="WW8Num9z0"/>
    <w:rsid w:val="008926FC"/>
    <w:rPr>
      <w:rFonts w:ascii="Wingdings" w:hAnsi="Wingdings"/>
    </w:rPr>
  </w:style>
  <w:style w:type="character" w:customStyle="1" w:styleId="WW8Num10z0">
    <w:name w:val="WW8Num10z0"/>
    <w:rsid w:val="008926FC"/>
    <w:rPr>
      <w:rFonts w:ascii="Wingdings" w:hAnsi="Wingdings"/>
    </w:rPr>
  </w:style>
  <w:style w:type="character" w:customStyle="1" w:styleId="WW8Num11z0">
    <w:name w:val="WW8Num11z0"/>
    <w:rsid w:val="008926FC"/>
    <w:rPr>
      <w:rFonts w:ascii="Wingdings" w:hAnsi="Wingdings"/>
    </w:rPr>
  </w:style>
  <w:style w:type="character" w:customStyle="1" w:styleId="WW8Num12z0">
    <w:name w:val="WW8Num12z0"/>
    <w:rsid w:val="008926FC"/>
    <w:rPr>
      <w:rFonts w:ascii="Wingdings" w:hAnsi="Wingdings"/>
    </w:rPr>
  </w:style>
  <w:style w:type="character" w:customStyle="1" w:styleId="WW8Num13z0">
    <w:name w:val="WW8Num13z0"/>
    <w:rsid w:val="008926FC"/>
    <w:rPr>
      <w:rFonts w:ascii="Wingdings" w:hAnsi="Wingdings"/>
    </w:rPr>
  </w:style>
  <w:style w:type="character" w:customStyle="1" w:styleId="WW8Num15z0">
    <w:name w:val="WW8Num15z0"/>
    <w:rsid w:val="008926FC"/>
    <w:rPr>
      <w:rFonts w:ascii="Wingdings" w:hAnsi="Wingdings"/>
    </w:rPr>
  </w:style>
  <w:style w:type="character" w:customStyle="1" w:styleId="WW8Num17z0">
    <w:name w:val="WW8Num17z0"/>
    <w:rsid w:val="008926FC"/>
    <w:rPr>
      <w:rFonts w:ascii="Wingdings" w:hAnsi="Wingdings"/>
    </w:rPr>
  </w:style>
  <w:style w:type="character" w:customStyle="1" w:styleId="WW8Num18z0">
    <w:name w:val="WW8Num18z0"/>
    <w:rsid w:val="008926FC"/>
    <w:rPr>
      <w:rFonts w:ascii="Wingdings" w:hAnsi="Wingdings"/>
    </w:rPr>
  </w:style>
  <w:style w:type="character" w:customStyle="1" w:styleId="WW8Num19z0">
    <w:name w:val="WW8Num19z0"/>
    <w:rsid w:val="008926FC"/>
    <w:rPr>
      <w:rFonts w:ascii="Courier New" w:hAnsi="Courier New" w:cs="Courier New"/>
    </w:rPr>
  </w:style>
  <w:style w:type="character" w:customStyle="1" w:styleId="WW8Num21z0">
    <w:name w:val="WW8Num21z0"/>
    <w:rsid w:val="008926FC"/>
    <w:rPr>
      <w:rFonts w:ascii="Courier New" w:hAnsi="Courier New" w:cs="Courier New"/>
    </w:rPr>
  </w:style>
  <w:style w:type="character" w:customStyle="1" w:styleId="WW8Num22z0">
    <w:name w:val="WW8Num22z0"/>
    <w:rsid w:val="008926FC"/>
    <w:rPr>
      <w:rFonts w:ascii="Wingdings" w:hAnsi="Wingdings"/>
    </w:rPr>
  </w:style>
  <w:style w:type="character" w:customStyle="1" w:styleId="WW8Num23z0">
    <w:name w:val="WW8Num23z0"/>
    <w:rsid w:val="008926FC"/>
    <w:rPr>
      <w:rFonts w:ascii="Wingdings" w:hAnsi="Wingdings"/>
    </w:rPr>
  </w:style>
  <w:style w:type="character" w:customStyle="1" w:styleId="WW8Num24z0">
    <w:name w:val="WW8Num24z0"/>
    <w:rsid w:val="008926FC"/>
    <w:rPr>
      <w:rFonts w:ascii="Wingdings" w:hAnsi="Wingdings"/>
    </w:rPr>
  </w:style>
  <w:style w:type="character" w:customStyle="1" w:styleId="WW8Num25z0">
    <w:name w:val="WW8Num25z0"/>
    <w:rsid w:val="008926FC"/>
    <w:rPr>
      <w:rFonts w:ascii="Wingdings" w:hAnsi="Wingdings"/>
    </w:rPr>
  </w:style>
  <w:style w:type="character" w:customStyle="1" w:styleId="WW8Num26z0">
    <w:name w:val="WW8Num26z0"/>
    <w:rsid w:val="008926FC"/>
    <w:rPr>
      <w:rFonts w:ascii="Wingdings" w:hAnsi="Wingdings"/>
    </w:rPr>
  </w:style>
  <w:style w:type="character" w:customStyle="1" w:styleId="WW8Num28z0">
    <w:name w:val="WW8Num28z0"/>
    <w:rsid w:val="008926FC"/>
    <w:rPr>
      <w:rFonts w:ascii="Wingdings" w:hAnsi="Wingdings"/>
    </w:rPr>
  </w:style>
  <w:style w:type="character" w:customStyle="1" w:styleId="WW8Num29z0">
    <w:name w:val="WW8Num29z0"/>
    <w:rsid w:val="008926FC"/>
    <w:rPr>
      <w:rFonts w:ascii="Wingdings" w:hAnsi="Wingdings"/>
    </w:rPr>
  </w:style>
  <w:style w:type="character" w:customStyle="1" w:styleId="WW8Num30z0">
    <w:name w:val="WW8Num30z0"/>
    <w:rsid w:val="008926FC"/>
    <w:rPr>
      <w:rFonts w:ascii="Wingdings" w:hAnsi="Wingdings"/>
    </w:rPr>
  </w:style>
  <w:style w:type="character" w:customStyle="1" w:styleId="WW8Num31z0">
    <w:name w:val="WW8Num31z0"/>
    <w:rsid w:val="008926FC"/>
    <w:rPr>
      <w:rFonts w:ascii="Wingdings" w:hAnsi="Wingdings"/>
    </w:rPr>
  </w:style>
  <w:style w:type="character" w:customStyle="1" w:styleId="WW8Num33z0">
    <w:name w:val="WW8Num33z0"/>
    <w:rsid w:val="008926FC"/>
    <w:rPr>
      <w:rFonts w:ascii="Wingdings" w:hAnsi="Wingdings"/>
    </w:rPr>
  </w:style>
  <w:style w:type="character" w:customStyle="1" w:styleId="WW8Num34z0">
    <w:name w:val="WW8Num34z0"/>
    <w:rsid w:val="008926FC"/>
    <w:rPr>
      <w:rFonts w:ascii="Wingdings" w:hAnsi="Wingdings"/>
    </w:rPr>
  </w:style>
  <w:style w:type="character" w:customStyle="1" w:styleId="WW8Num35z0">
    <w:name w:val="WW8Num35z0"/>
    <w:rsid w:val="008926FC"/>
    <w:rPr>
      <w:rFonts w:ascii="Wingdings" w:hAnsi="Wingdings"/>
    </w:rPr>
  </w:style>
  <w:style w:type="character" w:customStyle="1" w:styleId="WW8Num36z0">
    <w:name w:val="WW8Num36z0"/>
    <w:rsid w:val="008926FC"/>
    <w:rPr>
      <w:rFonts w:ascii="Wingdings" w:hAnsi="Wingdings"/>
    </w:rPr>
  </w:style>
  <w:style w:type="character" w:customStyle="1" w:styleId="WW8Num14z0">
    <w:name w:val="WW8Num14z0"/>
    <w:rsid w:val="008926FC"/>
    <w:rPr>
      <w:rFonts w:ascii="Wingdings" w:hAnsi="Wingdings"/>
    </w:rPr>
  </w:style>
  <w:style w:type="character" w:customStyle="1" w:styleId="WW8Num16z0">
    <w:name w:val="WW8Num16z0"/>
    <w:rsid w:val="008926FC"/>
    <w:rPr>
      <w:rFonts w:ascii="Wingdings" w:hAnsi="Wingdings"/>
    </w:rPr>
  </w:style>
  <w:style w:type="character" w:customStyle="1" w:styleId="WW8Num20z0">
    <w:name w:val="WW8Num20z0"/>
    <w:rsid w:val="008926FC"/>
    <w:rPr>
      <w:rFonts w:ascii="Wingdings" w:hAnsi="Wingdings"/>
    </w:rPr>
  </w:style>
  <w:style w:type="character" w:customStyle="1" w:styleId="WW8Num27z0">
    <w:name w:val="WW8Num27z0"/>
    <w:rsid w:val="008926FC"/>
    <w:rPr>
      <w:rFonts w:ascii="Wingdings" w:hAnsi="Wingdings"/>
    </w:rPr>
  </w:style>
  <w:style w:type="character" w:customStyle="1" w:styleId="WW8Num32z0">
    <w:name w:val="WW8Num32z0"/>
    <w:rsid w:val="008926FC"/>
    <w:rPr>
      <w:rFonts w:ascii="Wingdings" w:hAnsi="Wingdings"/>
    </w:rPr>
  </w:style>
  <w:style w:type="character" w:customStyle="1" w:styleId="WW-Absatz-Standardschriftart11">
    <w:name w:val="WW-Absatz-Standardschriftart11"/>
    <w:rsid w:val="008926FC"/>
  </w:style>
  <w:style w:type="character" w:customStyle="1" w:styleId="WW8Num34z1">
    <w:name w:val="WW8Num34z1"/>
    <w:rsid w:val="008926FC"/>
    <w:rPr>
      <w:rFonts w:ascii="Courier New" w:hAnsi="Courier New" w:cs="Courier New"/>
    </w:rPr>
  </w:style>
  <w:style w:type="character" w:customStyle="1" w:styleId="WW-Absatz-Standardschriftart111">
    <w:name w:val="WW-Absatz-Standardschriftart111"/>
    <w:rsid w:val="008926FC"/>
  </w:style>
  <w:style w:type="character" w:customStyle="1" w:styleId="WW-Absatz-Standardschriftart1111">
    <w:name w:val="WW-Absatz-Standardschriftart1111"/>
    <w:rsid w:val="008926FC"/>
  </w:style>
  <w:style w:type="character" w:customStyle="1" w:styleId="WW-Absatz-Standardschriftart11111">
    <w:name w:val="WW-Absatz-Standardschriftart11111"/>
    <w:rsid w:val="008926FC"/>
  </w:style>
  <w:style w:type="character" w:customStyle="1" w:styleId="71">
    <w:name w:val="Основной шрифт абзаца7"/>
    <w:rsid w:val="008926FC"/>
  </w:style>
  <w:style w:type="character" w:customStyle="1" w:styleId="61">
    <w:name w:val="Основной шрифт абзаца6"/>
    <w:rsid w:val="008926FC"/>
  </w:style>
  <w:style w:type="character" w:customStyle="1" w:styleId="WW8Num37z0">
    <w:name w:val="WW8Num37z0"/>
    <w:rsid w:val="008926FC"/>
    <w:rPr>
      <w:rFonts w:ascii="Wingdings" w:hAnsi="Wingdings"/>
    </w:rPr>
  </w:style>
  <w:style w:type="character" w:customStyle="1" w:styleId="WW8Num38z0">
    <w:name w:val="WW8Num38z0"/>
    <w:rsid w:val="008926FC"/>
    <w:rPr>
      <w:rFonts w:ascii="Wingdings" w:hAnsi="Wingdings"/>
    </w:rPr>
  </w:style>
  <w:style w:type="character" w:customStyle="1" w:styleId="WW8Num39z0">
    <w:name w:val="WW8Num39z0"/>
    <w:rsid w:val="008926FC"/>
    <w:rPr>
      <w:rFonts w:ascii="Wingdings" w:hAnsi="Wingdings"/>
    </w:rPr>
  </w:style>
  <w:style w:type="character" w:customStyle="1" w:styleId="WW8Num40z0">
    <w:name w:val="WW8Num40z0"/>
    <w:rsid w:val="008926FC"/>
    <w:rPr>
      <w:rFonts w:ascii="Wingdings" w:hAnsi="Wingdings"/>
    </w:rPr>
  </w:style>
  <w:style w:type="character" w:customStyle="1" w:styleId="WW8Num41z0">
    <w:name w:val="WW8Num41z0"/>
    <w:rsid w:val="008926FC"/>
    <w:rPr>
      <w:rFonts w:ascii="Wingdings" w:hAnsi="Wingdings"/>
    </w:rPr>
  </w:style>
  <w:style w:type="character" w:customStyle="1" w:styleId="WW8Num42z0">
    <w:name w:val="WW8Num42z0"/>
    <w:rsid w:val="008926FC"/>
    <w:rPr>
      <w:rFonts w:ascii="Courier New" w:hAnsi="Courier New" w:cs="Courier New"/>
    </w:rPr>
  </w:style>
  <w:style w:type="character" w:customStyle="1" w:styleId="WW8Num43z0">
    <w:name w:val="WW8Num43z0"/>
    <w:rsid w:val="008926FC"/>
    <w:rPr>
      <w:rFonts w:ascii="Wingdings" w:hAnsi="Wingdings"/>
    </w:rPr>
  </w:style>
  <w:style w:type="character" w:customStyle="1" w:styleId="WW8Num44z0">
    <w:name w:val="WW8Num44z0"/>
    <w:rsid w:val="008926FC"/>
    <w:rPr>
      <w:rFonts w:ascii="Wingdings" w:hAnsi="Wingdings"/>
    </w:rPr>
  </w:style>
  <w:style w:type="character" w:customStyle="1" w:styleId="WW8Num45z0">
    <w:name w:val="WW8Num45z0"/>
    <w:rsid w:val="008926FC"/>
    <w:rPr>
      <w:rFonts w:ascii="Wingdings" w:hAnsi="Wingdings"/>
    </w:rPr>
  </w:style>
  <w:style w:type="character" w:customStyle="1" w:styleId="WW8Num46z0">
    <w:name w:val="WW8Num46z0"/>
    <w:rsid w:val="008926FC"/>
    <w:rPr>
      <w:rFonts w:ascii="Wingdings" w:hAnsi="Wingdings"/>
    </w:rPr>
  </w:style>
  <w:style w:type="character" w:customStyle="1" w:styleId="WW8Num47z0">
    <w:name w:val="WW8Num47z0"/>
    <w:rsid w:val="008926FC"/>
    <w:rPr>
      <w:rFonts w:ascii="Wingdings" w:hAnsi="Wingdings"/>
    </w:rPr>
  </w:style>
  <w:style w:type="character" w:customStyle="1" w:styleId="WW8Num48z0">
    <w:name w:val="WW8Num48z0"/>
    <w:rsid w:val="008926FC"/>
    <w:rPr>
      <w:rFonts w:ascii="Wingdings" w:hAnsi="Wingdings"/>
    </w:rPr>
  </w:style>
  <w:style w:type="character" w:customStyle="1" w:styleId="WW8Num50z0">
    <w:name w:val="WW8Num50z0"/>
    <w:rsid w:val="008926FC"/>
    <w:rPr>
      <w:rFonts w:ascii="Wingdings" w:hAnsi="Wingdings"/>
    </w:rPr>
  </w:style>
  <w:style w:type="character" w:customStyle="1" w:styleId="WW8Num51z0">
    <w:name w:val="WW8Num51z0"/>
    <w:rsid w:val="008926FC"/>
    <w:rPr>
      <w:rFonts w:ascii="Wingdings" w:hAnsi="Wingdings"/>
    </w:rPr>
  </w:style>
  <w:style w:type="character" w:customStyle="1" w:styleId="WW8Num52z0">
    <w:name w:val="WW8Num52z0"/>
    <w:rsid w:val="008926FC"/>
    <w:rPr>
      <w:b/>
    </w:rPr>
  </w:style>
  <w:style w:type="character" w:customStyle="1" w:styleId="WW8Num53z0">
    <w:name w:val="WW8Num53z0"/>
    <w:rsid w:val="008926FC"/>
    <w:rPr>
      <w:rFonts w:ascii="Wingdings" w:hAnsi="Wingdings"/>
    </w:rPr>
  </w:style>
  <w:style w:type="character" w:customStyle="1" w:styleId="52">
    <w:name w:val="Основной шрифт абзаца5"/>
    <w:rsid w:val="008926FC"/>
  </w:style>
  <w:style w:type="character" w:customStyle="1" w:styleId="WW8Num37z2">
    <w:name w:val="WW8Num37z2"/>
    <w:rsid w:val="008926FC"/>
    <w:rPr>
      <w:rFonts w:ascii="Wingdings" w:hAnsi="Wingdings"/>
    </w:rPr>
  </w:style>
  <w:style w:type="character" w:customStyle="1" w:styleId="WW8Num37z3">
    <w:name w:val="WW8Num37z3"/>
    <w:rsid w:val="008926FC"/>
    <w:rPr>
      <w:rFonts w:ascii="Symbol" w:hAnsi="Symbol"/>
    </w:rPr>
  </w:style>
  <w:style w:type="character" w:customStyle="1" w:styleId="WW8Num37z4">
    <w:name w:val="WW8Num37z4"/>
    <w:rsid w:val="008926FC"/>
    <w:rPr>
      <w:rFonts w:ascii="Courier New" w:hAnsi="Courier New" w:cs="Courier New"/>
    </w:rPr>
  </w:style>
  <w:style w:type="character" w:customStyle="1" w:styleId="WW8Num49z0">
    <w:name w:val="WW8Num49z0"/>
    <w:rsid w:val="008926FC"/>
    <w:rPr>
      <w:rFonts w:ascii="Wingdings" w:hAnsi="Wingdings"/>
    </w:rPr>
  </w:style>
  <w:style w:type="character" w:customStyle="1" w:styleId="WW8Num52z2">
    <w:name w:val="WW8Num52z2"/>
    <w:rsid w:val="008926FC"/>
    <w:rPr>
      <w:rFonts w:ascii="Wingdings" w:hAnsi="Wingdings"/>
    </w:rPr>
  </w:style>
  <w:style w:type="character" w:customStyle="1" w:styleId="WW8Num52z4">
    <w:name w:val="WW8Num52z4"/>
    <w:rsid w:val="008926FC"/>
    <w:rPr>
      <w:rFonts w:ascii="Courier New" w:hAnsi="Courier New" w:cs="Courier New"/>
    </w:rPr>
  </w:style>
  <w:style w:type="character" w:customStyle="1" w:styleId="WW8Num53z1">
    <w:name w:val="WW8Num53z1"/>
    <w:rsid w:val="008926FC"/>
    <w:rPr>
      <w:rFonts w:ascii="Courier New" w:hAnsi="Courier New" w:cs="Courier New"/>
    </w:rPr>
  </w:style>
  <w:style w:type="character" w:customStyle="1" w:styleId="WW8Num53z2">
    <w:name w:val="WW8Num53z2"/>
    <w:rsid w:val="008926FC"/>
    <w:rPr>
      <w:rFonts w:ascii="Wingdings" w:hAnsi="Wingdings"/>
    </w:rPr>
  </w:style>
  <w:style w:type="character" w:customStyle="1" w:styleId="WW8Num54z0">
    <w:name w:val="WW8Num54z0"/>
    <w:rsid w:val="008926FC"/>
    <w:rPr>
      <w:rFonts w:ascii="Wingdings" w:hAnsi="Wingdings"/>
    </w:rPr>
  </w:style>
  <w:style w:type="character" w:customStyle="1" w:styleId="WW8Num54z1">
    <w:name w:val="WW8Num54z1"/>
    <w:rsid w:val="008926FC"/>
    <w:rPr>
      <w:rFonts w:ascii="Courier New" w:hAnsi="Courier New" w:cs="Courier New"/>
    </w:rPr>
  </w:style>
  <w:style w:type="character" w:customStyle="1" w:styleId="WW8Num54z2">
    <w:name w:val="WW8Num54z2"/>
    <w:rsid w:val="008926FC"/>
    <w:rPr>
      <w:rFonts w:ascii="Wingdings" w:hAnsi="Wingdings"/>
    </w:rPr>
  </w:style>
  <w:style w:type="character" w:customStyle="1" w:styleId="WW8Num55z0">
    <w:name w:val="WW8Num55z0"/>
    <w:rsid w:val="008926FC"/>
    <w:rPr>
      <w:rFonts w:ascii="Wingdings" w:hAnsi="Wingdings"/>
    </w:rPr>
  </w:style>
  <w:style w:type="character" w:customStyle="1" w:styleId="WW8Num55z1">
    <w:name w:val="WW8Num55z1"/>
    <w:rsid w:val="008926FC"/>
    <w:rPr>
      <w:rFonts w:ascii="Courier New" w:hAnsi="Courier New" w:cs="Courier New"/>
    </w:rPr>
  </w:style>
  <w:style w:type="character" w:customStyle="1" w:styleId="WW8Num55z2">
    <w:name w:val="WW8Num55z2"/>
    <w:rsid w:val="008926FC"/>
    <w:rPr>
      <w:rFonts w:ascii="Wingdings" w:hAnsi="Wingdings"/>
    </w:rPr>
  </w:style>
  <w:style w:type="character" w:customStyle="1" w:styleId="WW8Num57z0">
    <w:name w:val="WW8Num57z0"/>
    <w:rsid w:val="008926FC"/>
    <w:rPr>
      <w:rFonts w:ascii="Wingdings" w:hAnsi="Wingdings"/>
    </w:rPr>
  </w:style>
  <w:style w:type="character" w:customStyle="1" w:styleId="WW8Num57z1">
    <w:name w:val="WW8Num57z1"/>
    <w:rsid w:val="008926FC"/>
    <w:rPr>
      <w:rFonts w:ascii="Courier New" w:hAnsi="Courier New" w:cs="Courier New"/>
    </w:rPr>
  </w:style>
  <w:style w:type="character" w:customStyle="1" w:styleId="WW8Num57z2">
    <w:name w:val="WW8Num57z2"/>
    <w:rsid w:val="008926FC"/>
    <w:rPr>
      <w:rFonts w:ascii="Wingdings" w:hAnsi="Wingdings"/>
    </w:rPr>
  </w:style>
  <w:style w:type="character" w:customStyle="1" w:styleId="WW8Num58z0">
    <w:name w:val="WW8Num58z0"/>
    <w:rsid w:val="008926FC"/>
    <w:rPr>
      <w:rFonts w:ascii="Wingdings" w:hAnsi="Wingdings"/>
    </w:rPr>
  </w:style>
  <w:style w:type="character" w:customStyle="1" w:styleId="WW8Num58z1">
    <w:name w:val="WW8Num58z1"/>
    <w:rsid w:val="008926FC"/>
    <w:rPr>
      <w:rFonts w:ascii="Courier New" w:hAnsi="Courier New" w:cs="Courier New"/>
    </w:rPr>
  </w:style>
  <w:style w:type="character" w:customStyle="1" w:styleId="WW8Num58z2">
    <w:name w:val="WW8Num58z2"/>
    <w:rsid w:val="008926FC"/>
    <w:rPr>
      <w:rFonts w:ascii="Wingdings" w:hAnsi="Wingdings"/>
    </w:rPr>
  </w:style>
  <w:style w:type="character" w:customStyle="1" w:styleId="WW8Num59z0">
    <w:name w:val="WW8Num59z0"/>
    <w:rsid w:val="008926FC"/>
    <w:rPr>
      <w:rFonts w:ascii="Wingdings" w:hAnsi="Wingdings"/>
    </w:rPr>
  </w:style>
  <w:style w:type="character" w:customStyle="1" w:styleId="WW8Num59z1">
    <w:name w:val="WW8Num59z1"/>
    <w:rsid w:val="008926FC"/>
    <w:rPr>
      <w:rFonts w:ascii="Courier New" w:hAnsi="Courier New" w:cs="Courier New"/>
    </w:rPr>
  </w:style>
  <w:style w:type="character" w:customStyle="1" w:styleId="WW8Num59z2">
    <w:name w:val="WW8Num59z2"/>
    <w:rsid w:val="008926FC"/>
    <w:rPr>
      <w:rFonts w:ascii="Wingdings" w:hAnsi="Wingdings"/>
    </w:rPr>
  </w:style>
  <w:style w:type="character" w:customStyle="1" w:styleId="WW8Num60z0">
    <w:name w:val="WW8Num60z0"/>
    <w:rsid w:val="008926FC"/>
    <w:rPr>
      <w:rFonts w:ascii="Wingdings" w:hAnsi="Wingdings"/>
    </w:rPr>
  </w:style>
  <w:style w:type="character" w:customStyle="1" w:styleId="WW8Num60z1">
    <w:name w:val="WW8Num60z1"/>
    <w:rsid w:val="008926FC"/>
    <w:rPr>
      <w:rFonts w:ascii="Courier New" w:hAnsi="Courier New" w:cs="Courier New"/>
    </w:rPr>
  </w:style>
  <w:style w:type="character" w:customStyle="1" w:styleId="WW8Num60z2">
    <w:name w:val="WW8Num60z2"/>
    <w:rsid w:val="008926FC"/>
    <w:rPr>
      <w:rFonts w:ascii="Wingdings" w:hAnsi="Wingdings"/>
    </w:rPr>
  </w:style>
  <w:style w:type="character" w:customStyle="1" w:styleId="WW8Num61z0">
    <w:name w:val="WW8Num61z0"/>
    <w:rsid w:val="008926FC"/>
    <w:rPr>
      <w:rFonts w:ascii="Wingdings" w:hAnsi="Wingdings"/>
    </w:rPr>
  </w:style>
  <w:style w:type="character" w:customStyle="1" w:styleId="WW8Num61z1">
    <w:name w:val="WW8Num61z1"/>
    <w:rsid w:val="008926FC"/>
    <w:rPr>
      <w:rFonts w:ascii="Courier New" w:hAnsi="Courier New" w:cs="Courier New"/>
    </w:rPr>
  </w:style>
  <w:style w:type="character" w:customStyle="1" w:styleId="WW8Num61z2">
    <w:name w:val="WW8Num61z2"/>
    <w:rsid w:val="008926FC"/>
    <w:rPr>
      <w:rFonts w:ascii="Wingdings" w:hAnsi="Wingdings"/>
    </w:rPr>
  </w:style>
  <w:style w:type="character" w:customStyle="1" w:styleId="WW8Num62z0">
    <w:name w:val="WW8Num62z0"/>
    <w:rsid w:val="008926FC"/>
    <w:rPr>
      <w:rFonts w:ascii="Wingdings" w:hAnsi="Wingdings"/>
    </w:rPr>
  </w:style>
  <w:style w:type="character" w:customStyle="1" w:styleId="WW8Num62z1">
    <w:name w:val="WW8Num62z1"/>
    <w:rsid w:val="008926FC"/>
    <w:rPr>
      <w:rFonts w:ascii="Courier New" w:hAnsi="Courier New" w:cs="Courier New"/>
    </w:rPr>
  </w:style>
  <w:style w:type="character" w:customStyle="1" w:styleId="WW8Num62z2">
    <w:name w:val="WW8Num62z2"/>
    <w:rsid w:val="008926FC"/>
    <w:rPr>
      <w:rFonts w:ascii="Wingdings" w:hAnsi="Wingdings"/>
    </w:rPr>
  </w:style>
  <w:style w:type="character" w:customStyle="1" w:styleId="WW8Num63z0">
    <w:name w:val="WW8Num63z0"/>
    <w:rsid w:val="008926FC"/>
    <w:rPr>
      <w:rFonts w:ascii="Wingdings" w:hAnsi="Wingdings"/>
    </w:rPr>
  </w:style>
  <w:style w:type="character" w:customStyle="1" w:styleId="WW8Num63z1">
    <w:name w:val="WW8Num63z1"/>
    <w:rsid w:val="008926FC"/>
    <w:rPr>
      <w:rFonts w:ascii="Courier New" w:hAnsi="Courier New" w:cs="Courier New"/>
    </w:rPr>
  </w:style>
  <w:style w:type="character" w:customStyle="1" w:styleId="WW8Num63z2">
    <w:name w:val="WW8Num63z2"/>
    <w:rsid w:val="008926FC"/>
    <w:rPr>
      <w:rFonts w:ascii="Wingdings" w:hAnsi="Wingdings"/>
    </w:rPr>
  </w:style>
  <w:style w:type="character" w:customStyle="1" w:styleId="41">
    <w:name w:val="Основной шрифт абзаца4"/>
    <w:rsid w:val="008926FC"/>
  </w:style>
  <w:style w:type="character" w:customStyle="1" w:styleId="WW8Num12z2">
    <w:name w:val="WW8Num12z2"/>
    <w:rsid w:val="008926FC"/>
    <w:rPr>
      <w:rFonts w:ascii="Symbol" w:hAnsi="Symbol"/>
    </w:rPr>
  </w:style>
  <w:style w:type="character" w:customStyle="1" w:styleId="WW8Num35z1">
    <w:name w:val="WW8Num35z1"/>
    <w:rsid w:val="008926FC"/>
    <w:rPr>
      <w:rFonts w:ascii="Courier New" w:hAnsi="Courier New" w:cs="Courier New"/>
    </w:rPr>
  </w:style>
  <w:style w:type="character" w:customStyle="1" w:styleId="WW8Num56z0">
    <w:name w:val="WW8Num56z0"/>
    <w:rsid w:val="008926FC"/>
    <w:rPr>
      <w:rFonts w:ascii="Wingdings" w:hAnsi="Wingdings"/>
    </w:rPr>
  </w:style>
  <w:style w:type="character" w:customStyle="1" w:styleId="WW8Num64z0">
    <w:name w:val="WW8Num64z0"/>
    <w:rsid w:val="008926FC"/>
    <w:rPr>
      <w:rFonts w:ascii="Wingdings" w:hAnsi="Wingdings"/>
    </w:rPr>
  </w:style>
  <w:style w:type="character" w:customStyle="1" w:styleId="WW8Num67z0">
    <w:name w:val="WW8Num67z0"/>
    <w:rsid w:val="008926FC"/>
    <w:rPr>
      <w:rFonts w:ascii="Wingdings" w:hAnsi="Wingdings"/>
    </w:rPr>
  </w:style>
  <w:style w:type="character" w:customStyle="1" w:styleId="WW8Num68z0">
    <w:name w:val="WW8Num68z0"/>
    <w:rsid w:val="008926FC"/>
    <w:rPr>
      <w:rFonts w:ascii="Wingdings" w:hAnsi="Wingdings"/>
    </w:rPr>
  </w:style>
  <w:style w:type="character" w:customStyle="1" w:styleId="WW8Num69z0">
    <w:name w:val="WW8Num69z0"/>
    <w:rsid w:val="008926FC"/>
    <w:rPr>
      <w:rFonts w:ascii="Wingdings" w:hAnsi="Wingdings"/>
    </w:rPr>
  </w:style>
  <w:style w:type="character" w:customStyle="1" w:styleId="WW8Num70z0">
    <w:name w:val="WW8Num70z0"/>
    <w:rsid w:val="008926FC"/>
    <w:rPr>
      <w:rFonts w:ascii="Wingdings" w:hAnsi="Wingdings"/>
    </w:rPr>
  </w:style>
  <w:style w:type="character" w:customStyle="1" w:styleId="WW8Num73z0">
    <w:name w:val="WW8Num73z0"/>
    <w:rsid w:val="008926FC"/>
    <w:rPr>
      <w:rFonts w:ascii="Symbol" w:hAnsi="Symbol"/>
    </w:rPr>
  </w:style>
  <w:style w:type="character" w:customStyle="1" w:styleId="WW8Num75z0">
    <w:name w:val="WW8Num75z0"/>
    <w:rsid w:val="008926FC"/>
    <w:rPr>
      <w:rFonts w:ascii="Wingdings" w:hAnsi="Wingdings"/>
    </w:rPr>
  </w:style>
  <w:style w:type="character" w:customStyle="1" w:styleId="WW8Num77z0">
    <w:name w:val="WW8Num77z0"/>
    <w:rsid w:val="008926FC"/>
    <w:rPr>
      <w:rFonts w:ascii="Wingdings" w:hAnsi="Wingdings"/>
    </w:rPr>
  </w:style>
  <w:style w:type="character" w:customStyle="1" w:styleId="WW8Num77z1">
    <w:name w:val="WW8Num77z1"/>
    <w:rsid w:val="008926FC"/>
    <w:rPr>
      <w:rFonts w:ascii="Courier New" w:hAnsi="Courier New" w:cs="Courier New"/>
    </w:rPr>
  </w:style>
  <w:style w:type="character" w:customStyle="1" w:styleId="WW8Num77z2">
    <w:name w:val="WW8Num77z2"/>
    <w:rsid w:val="008926FC"/>
    <w:rPr>
      <w:rFonts w:ascii="Wingdings" w:hAnsi="Wingdings"/>
    </w:rPr>
  </w:style>
  <w:style w:type="character" w:customStyle="1" w:styleId="WW8Num78z0">
    <w:name w:val="WW8Num78z0"/>
    <w:rsid w:val="008926FC"/>
    <w:rPr>
      <w:rFonts w:ascii="Wingdings" w:hAnsi="Wingdings"/>
    </w:rPr>
  </w:style>
  <w:style w:type="character" w:customStyle="1" w:styleId="WW8Num78z1">
    <w:name w:val="WW8Num78z1"/>
    <w:rsid w:val="008926FC"/>
    <w:rPr>
      <w:rFonts w:ascii="Courier New" w:hAnsi="Courier New" w:cs="Courier New"/>
    </w:rPr>
  </w:style>
  <w:style w:type="character" w:customStyle="1" w:styleId="WW8Num78z2">
    <w:name w:val="WW8Num78z2"/>
    <w:rsid w:val="008926FC"/>
    <w:rPr>
      <w:rFonts w:ascii="Wingdings" w:hAnsi="Wingdings"/>
    </w:rPr>
  </w:style>
  <w:style w:type="character" w:customStyle="1" w:styleId="WW8Num80z0">
    <w:name w:val="WW8Num80z0"/>
    <w:rsid w:val="008926FC"/>
    <w:rPr>
      <w:rFonts w:ascii="Wingdings" w:hAnsi="Wingdings"/>
    </w:rPr>
  </w:style>
  <w:style w:type="character" w:customStyle="1" w:styleId="WW8Num80z1">
    <w:name w:val="WW8Num80z1"/>
    <w:rsid w:val="008926FC"/>
    <w:rPr>
      <w:rFonts w:ascii="Courier New" w:hAnsi="Courier New" w:cs="Courier New"/>
    </w:rPr>
  </w:style>
  <w:style w:type="character" w:customStyle="1" w:styleId="WW8Num80z2">
    <w:name w:val="WW8Num80z2"/>
    <w:rsid w:val="008926FC"/>
    <w:rPr>
      <w:rFonts w:ascii="Wingdings" w:hAnsi="Wingdings"/>
    </w:rPr>
  </w:style>
  <w:style w:type="character" w:customStyle="1" w:styleId="WW8Num82z2">
    <w:name w:val="WW8Num82z2"/>
    <w:rsid w:val="008926FC"/>
    <w:rPr>
      <w:rFonts w:ascii="Wingdings" w:hAnsi="Wingdings"/>
    </w:rPr>
  </w:style>
  <w:style w:type="character" w:customStyle="1" w:styleId="WW8Num82z3">
    <w:name w:val="WW8Num82z3"/>
    <w:rsid w:val="008926FC"/>
    <w:rPr>
      <w:rFonts w:ascii="Symbol" w:hAnsi="Symbol"/>
    </w:rPr>
  </w:style>
  <w:style w:type="character" w:customStyle="1" w:styleId="WW8Num82z4">
    <w:name w:val="WW8Num82z4"/>
    <w:rsid w:val="008926FC"/>
    <w:rPr>
      <w:rFonts w:ascii="Courier New" w:hAnsi="Courier New" w:cs="Courier New"/>
    </w:rPr>
  </w:style>
  <w:style w:type="character" w:customStyle="1" w:styleId="WW8Num83z0">
    <w:name w:val="WW8Num83z0"/>
    <w:rsid w:val="008926FC"/>
    <w:rPr>
      <w:rFonts w:ascii="Wingdings" w:hAnsi="Wingdings"/>
    </w:rPr>
  </w:style>
  <w:style w:type="character" w:customStyle="1" w:styleId="WW8Num83z1">
    <w:name w:val="WW8Num83z1"/>
    <w:rsid w:val="008926FC"/>
    <w:rPr>
      <w:rFonts w:ascii="Courier New" w:hAnsi="Courier New" w:cs="Courier New"/>
    </w:rPr>
  </w:style>
  <w:style w:type="character" w:customStyle="1" w:styleId="WW8Num83z2">
    <w:name w:val="WW8Num83z2"/>
    <w:rsid w:val="008926FC"/>
    <w:rPr>
      <w:rFonts w:ascii="Wingdings" w:hAnsi="Wingdings"/>
    </w:rPr>
  </w:style>
  <w:style w:type="character" w:customStyle="1" w:styleId="WW8Num84z0">
    <w:name w:val="WW8Num84z0"/>
    <w:rsid w:val="008926FC"/>
    <w:rPr>
      <w:rFonts w:ascii="Wingdings" w:hAnsi="Wingdings"/>
    </w:rPr>
  </w:style>
  <w:style w:type="character" w:customStyle="1" w:styleId="WW8Num84z1">
    <w:name w:val="WW8Num84z1"/>
    <w:rsid w:val="008926FC"/>
    <w:rPr>
      <w:rFonts w:ascii="Courier New" w:hAnsi="Courier New" w:cs="Courier New"/>
    </w:rPr>
  </w:style>
  <w:style w:type="character" w:customStyle="1" w:styleId="WW8Num84z2">
    <w:name w:val="WW8Num84z2"/>
    <w:rsid w:val="008926FC"/>
    <w:rPr>
      <w:rFonts w:ascii="Wingdings" w:hAnsi="Wingdings"/>
    </w:rPr>
  </w:style>
  <w:style w:type="character" w:customStyle="1" w:styleId="WW8Num85z0">
    <w:name w:val="WW8Num85z0"/>
    <w:rsid w:val="008926FC"/>
    <w:rPr>
      <w:rFonts w:ascii="Wingdings" w:hAnsi="Wingdings"/>
    </w:rPr>
  </w:style>
  <w:style w:type="character" w:customStyle="1" w:styleId="WW8Num85z1">
    <w:name w:val="WW8Num85z1"/>
    <w:rsid w:val="008926FC"/>
    <w:rPr>
      <w:rFonts w:ascii="Courier New" w:hAnsi="Courier New" w:cs="Courier New"/>
    </w:rPr>
  </w:style>
  <w:style w:type="character" w:customStyle="1" w:styleId="WW8Num85z2">
    <w:name w:val="WW8Num85z2"/>
    <w:rsid w:val="008926FC"/>
    <w:rPr>
      <w:rFonts w:ascii="Wingdings" w:hAnsi="Wingdings"/>
    </w:rPr>
  </w:style>
  <w:style w:type="character" w:customStyle="1" w:styleId="WW8Num85z3">
    <w:name w:val="WW8Num85z3"/>
    <w:rsid w:val="008926FC"/>
    <w:rPr>
      <w:rFonts w:ascii="Symbol" w:hAnsi="Symbol"/>
    </w:rPr>
  </w:style>
  <w:style w:type="character" w:customStyle="1" w:styleId="WW8Num86z0">
    <w:name w:val="WW8Num86z0"/>
    <w:rsid w:val="008926FC"/>
    <w:rPr>
      <w:rFonts w:ascii="Wingdings" w:hAnsi="Wingdings"/>
    </w:rPr>
  </w:style>
  <w:style w:type="character" w:customStyle="1" w:styleId="WW8Num86z1">
    <w:name w:val="WW8Num86z1"/>
    <w:rsid w:val="008926FC"/>
    <w:rPr>
      <w:rFonts w:ascii="Courier New" w:hAnsi="Courier New" w:cs="Courier New"/>
    </w:rPr>
  </w:style>
  <w:style w:type="character" w:customStyle="1" w:styleId="WW8Num86z2">
    <w:name w:val="WW8Num86z2"/>
    <w:rsid w:val="008926FC"/>
    <w:rPr>
      <w:rFonts w:ascii="Wingdings" w:hAnsi="Wingdings"/>
    </w:rPr>
  </w:style>
  <w:style w:type="character" w:customStyle="1" w:styleId="WW8Num87z0">
    <w:name w:val="WW8Num87z0"/>
    <w:rsid w:val="008926FC"/>
    <w:rPr>
      <w:rFonts w:ascii="Wingdings" w:hAnsi="Wingdings"/>
    </w:rPr>
  </w:style>
  <w:style w:type="character" w:customStyle="1" w:styleId="WW8Num87z1">
    <w:name w:val="WW8Num87z1"/>
    <w:rsid w:val="008926FC"/>
    <w:rPr>
      <w:rFonts w:ascii="Courier New" w:hAnsi="Courier New" w:cs="Courier New"/>
    </w:rPr>
  </w:style>
  <w:style w:type="character" w:customStyle="1" w:styleId="WW8Num87z2">
    <w:name w:val="WW8Num87z2"/>
    <w:rsid w:val="008926FC"/>
    <w:rPr>
      <w:rFonts w:ascii="Wingdings" w:hAnsi="Wingdings"/>
    </w:rPr>
  </w:style>
  <w:style w:type="character" w:customStyle="1" w:styleId="WW8Num88z0">
    <w:name w:val="WW8Num88z0"/>
    <w:rsid w:val="008926FC"/>
    <w:rPr>
      <w:rFonts w:ascii="Wingdings" w:hAnsi="Wingdings"/>
    </w:rPr>
  </w:style>
  <w:style w:type="character" w:customStyle="1" w:styleId="WW8Num89z0">
    <w:name w:val="WW8Num89z0"/>
    <w:rsid w:val="008926FC"/>
    <w:rPr>
      <w:rFonts w:ascii="Wingdings" w:hAnsi="Wingdings"/>
    </w:rPr>
  </w:style>
  <w:style w:type="character" w:customStyle="1" w:styleId="WW8Num89z1">
    <w:name w:val="WW8Num89z1"/>
    <w:rsid w:val="008926FC"/>
    <w:rPr>
      <w:rFonts w:ascii="Courier New" w:hAnsi="Courier New" w:cs="Courier New"/>
    </w:rPr>
  </w:style>
  <w:style w:type="character" w:customStyle="1" w:styleId="WW8Num89z2">
    <w:name w:val="WW8Num89z2"/>
    <w:rsid w:val="008926FC"/>
    <w:rPr>
      <w:rFonts w:ascii="Wingdings" w:hAnsi="Wingdings"/>
    </w:rPr>
  </w:style>
  <w:style w:type="character" w:customStyle="1" w:styleId="WW8Num89z3">
    <w:name w:val="WW8Num89z3"/>
    <w:rsid w:val="008926FC"/>
    <w:rPr>
      <w:rFonts w:ascii="Symbol" w:hAnsi="Symbol"/>
    </w:rPr>
  </w:style>
  <w:style w:type="character" w:customStyle="1" w:styleId="WW8Num90z0">
    <w:name w:val="WW8Num90z0"/>
    <w:rsid w:val="008926FC"/>
    <w:rPr>
      <w:rFonts w:ascii="Symbol" w:hAnsi="Symbol"/>
    </w:rPr>
  </w:style>
  <w:style w:type="character" w:customStyle="1" w:styleId="WW8Num90z1">
    <w:name w:val="WW8Num90z1"/>
    <w:rsid w:val="008926FC"/>
    <w:rPr>
      <w:rFonts w:ascii="Courier New" w:hAnsi="Courier New" w:cs="Courier New"/>
    </w:rPr>
  </w:style>
  <w:style w:type="character" w:customStyle="1" w:styleId="WW8Num90z2">
    <w:name w:val="WW8Num90z2"/>
    <w:rsid w:val="008926FC"/>
    <w:rPr>
      <w:rFonts w:ascii="Wingdings" w:hAnsi="Wingdings"/>
    </w:rPr>
  </w:style>
  <w:style w:type="character" w:customStyle="1" w:styleId="WW8Num91z0">
    <w:name w:val="WW8Num91z0"/>
    <w:rsid w:val="008926FC"/>
    <w:rPr>
      <w:rFonts w:ascii="Symbol" w:hAnsi="Symbol"/>
    </w:rPr>
  </w:style>
  <w:style w:type="character" w:customStyle="1" w:styleId="WW8Num91z1">
    <w:name w:val="WW8Num91z1"/>
    <w:rsid w:val="008926FC"/>
    <w:rPr>
      <w:rFonts w:ascii="Courier New" w:hAnsi="Courier New" w:cs="Courier New"/>
    </w:rPr>
  </w:style>
  <w:style w:type="character" w:customStyle="1" w:styleId="WW8Num91z2">
    <w:name w:val="WW8Num91z2"/>
    <w:rsid w:val="008926FC"/>
    <w:rPr>
      <w:rFonts w:ascii="Wingdings" w:hAnsi="Wingdings"/>
    </w:rPr>
  </w:style>
  <w:style w:type="character" w:customStyle="1" w:styleId="WW8Num91z3">
    <w:name w:val="WW8Num91z3"/>
    <w:rsid w:val="008926FC"/>
    <w:rPr>
      <w:rFonts w:ascii="Symbol" w:hAnsi="Symbol"/>
    </w:rPr>
  </w:style>
  <w:style w:type="character" w:customStyle="1" w:styleId="WW8Num92z0">
    <w:name w:val="WW8Num92z0"/>
    <w:rsid w:val="008926FC"/>
    <w:rPr>
      <w:rFonts w:ascii="Symbol" w:hAnsi="Symbol"/>
    </w:rPr>
  </w:style>
  <w:style w:type="character" w:customStyle="1" w:styleId="WW8Num92z1">
    <w:name w:val="WW8Num92z1"/>
    <w:rsid w:val="008926FC"/>
    <w:rPr>
      <w:rFonts w:ascii="Courier New" w:hAnsi="Courier New" w:cs="Courier New"/>
    </w:rPr>
  </w:style>
  <w:style w:type="character" w:customStyle="1" w:styleId="WW8Num92z2">
    <w:name w:val="WW8Num92z2"/>
    <w:rsid w:val="008926FC"/>
    <w:rPr>
      <w:rFonts w:ascii="Wingdings" w:hAnsi="Wingdings"/>
    </w:rPr>
  </w:style>
  <w:style w:type="character" w:customStyle="1" w:styleId="WW8Num93z0">
    <w:name w:val="WW8Num93z0"/>
    <w:rsid w:val="008926FC"/>
    <w:rPr>
      <w:rFonts w:ascii="Symbol" w:hAnsi="Symbol"/>
    </w:rPr>
  </w:style>
  <w:style w:type="character" w:customStyle="1" w:styleId="WW8Num93z1">
    <w:name w:val="WW8Num93z1"/>
    <w:rsid w:val="008926FC"/>
    <w:rPr>
      <w:rFonts w:ascii="Courier New" w:hAnsi="Courier New" w:cs="Courier New"/>
    </w:rPr>
  </w:style>
  <w:style w:type="character" w:customStyle="1" w:styleId="WW8Num93z2">
    <w:name w:val="WW8Num93z2"/>
    <w:rsid w:val="008926FC"/>
    <w:rPr>
      <w:rFonts w:ascii="Wingdings" w:hAnsi="Wingdings"/>
    </w:rPr>
  </w:style>
  <w:style w:type="character" w:customStyle="1" w:styleId="WW8Num94z0">
    <w:name w:val="WW8Num94z0"/>
    <w:rsid w:val="008926FC"/>
    <w:rPr>
      <w:rFonts w:ascii="Symbol" w:hAnsi="Symbol"/>
    </w:rPr>
  </w:style>
  <w:style w:type="character" w:customStyle="1" w:styleId="WW8Num94z1">
    <w:name w:val="WW8Num94z1"/>
    <w:rsid w:val="008926FC"/>
    <w:rPr>
      <w:rFonts w:ascii="Courier New" w:hAnsi="Courier New" w:cs="Courier New"/>
    </w:rPr>
  </w:style>
  <w:style w:type="character" w:customStyle="1" w:styleId="WW8Num94z2">
    <w:name w:val="WW8Num94z2"/>
    <w:rsid w:val="008926FC"/>
    <w:rPr>
      <w:rFonts w:ascii="Wingdings" w:hAnsi="Wingdings"/>
    </w:rPr>
  </w:style>
  <w:style w:type="character" w:customStyle="1" w:styleId="WW8Num95z0">
    <w:name w:val="WW8Num95z0"/>
    <w:rsid w:val="008926FC"/>
    <w:rPr>
      <w:rFonts w:ascii="Symbol" w:hAnsi="Symbol"/>
    </w:rPr>
  </w:style>
  <w:style w:type="character" w:customStyle="1" w:styleId="WW8Num95z1">
    <w:name w:val="WW8Num95z1"/>
    <w:rsid w:val="008926FC"/>
    <w:rPr>
      <w:rFonts w:ascii="Courier New" w:hAnsi="Courier New" w:cs="Courier New"/>
    </w:rPr>
  </w:style>
  <w:style w:type="character" w:customStyle="1" w:styleId="WW8Num95z2">
    <w:name w:val="WW8Num95z2"/>
    <w:rsid w:val="008926FC"/>
    <w:rPr>
      <w:rFonts w:ascii="Wingdings" w:hAnsi="Wingdings"/>
    </w:rPr>
  </w:style>
  <w:style w:type="character" w:customStyle="1" w:styleId="WW8Num95z3">
    <w:name w:val="WW8Num95z3"/>
    <w:rsid w:val="008926FC"/>
    <w:rPr>
      <w:rFonts w:ascii="Symbol" w:hAnsi="Symbol"/>
    </w:rPr>
  </w:style>
  <w:style w:type="character" w:customStyle="1" w:styleId="WW8Num96z0">
    <w:name w:val="WW8Num96z0"/>
    <w:rsid w:val="008926FC"/>
    <w:rPr>
      <w:rFonts w:ascii="Symbol" w:hAnsi="Symbol"/>
      <w:sz w:val="18"/>
      <w:szCs w:val="18"/>
    </w:rPr>
  </w:style>
  <w:style w:type="character" w:customStyle="1" w:styleId="WW8Num96z1">
    <w:name w:val="WW8Num96z1"/>
    <w:rsid w:val="008926FC"/>
    <w:rPr>
      <w:rFonts w:ascii="Courier New" w:hAnsi="Courier New" w:cs="Courier New"/>
    </w:rPr>
  </w:style>
  <w:style w:type="character" w:customStyle="1" w:styleId="WW8Num96z2">
    <w:name w:val="WW8Num96z2"/>
    <w:rsid w:val="008926FC"/>
    <w:rPr>
      <w:rFonts w:ascii="Wingdings" w:hAnsi="Wingdings"/>
    </w:rPr>
  </w:style>
  <w:style w:type="character" w:customStyle="1" w:styleId="WW8Num96z3">
    <w:name w:val="WW8Num96z3"/>
    <w:rsid w:val="008926FC"/>
    <w:rPr>
      <w:rFonts w:ascii="Symbol" w:hAnsi="Symbol"/>
    </w:rPr>
  </w:style>
  <w:style w:type="character" w:customStyle="1" w:styleId="WW8Num97z0">
    <w:name w:val="WW8Num97z0"/>
    <w:rsid w:val="008926FC"/>
    <w:rPr>
      <w:rFonts w:ascii="Symbol" w:hAnsi="Symbol"/>
    </w:rPr>
  </w:style>
  <w:style w:type="character" w:customStyle="1" w:styleId="WW8Num97z2">
    <w:name w:val="WW8Num97z2"/>
    <w:rsid w:val="008926FC"/>
    <w:rPr>
      <w:rFonts w:ascii="Wingdings" w:hAnsi="Wingdings"/>
    </w:rPr>
  </w:style>
  <w:style w:type="character" w:customStyle="1" w:styleId="WW8Num97z3">
    <w:name w:val="WW8Num97z3"/>
    <w:rsid w:val="008926FC"/>
    <w:rPr>
      <w:rFonts w:ascii="Symbol" w:hAnsi="Symbol"/>
    </w:rPr>
  </w:style>
  <w:style w:type="character" w:customStyle="1" w:styleId="WW8Num97z4">
    <w:name w:val="WW8Num97z4"/>
    <w:rsid w:val="008926FC"/>
    <w:rPr>
      <w:rFonts w:ascii="Courier New" w:hAnsi="Courier New" w:cs="Courier New"/>
    </w:rPr>
  </w:style>
  <w:style w:type="character" w:customStyle="1" w:styleId="33">
    <w:name w:val="Основной шрифт абзаца3"/>
    <w:rsid w:val="008926FC"/>
  </w:style>
  <w:style w:type="character" w:customStyle="1" w:styleId="WW8Num15z2">
    <w:name w:val="WW8Num15z2"/>
    <w:rsid w:val="008926FC"/>
    <w:rPr>
      <w:rFonts w:ascii="Symbol" w:hAnsi="Symbol"/>
    </w:rPr>
  </w:style>
  <w:style w:type="character" w:customStyle="1" w:styleId="WW8Num18z1">
    <w:name w:val="WW8Num18z1"/>
    <w:rsid w:val="008926FC"/>
    <w:rPr>
      <w:rFonts w:ascii="Courier New" w:hAnsi="Courier New" w:cs="Courier New"/>
    </w:rPr>
  </w:style>
  <w:style w:type="character" w:customStyle="1" w:styleId="WW8Num18z3">
    <w:name w:val="WW8Num18z3"/>
    <w:rsid w:val="008926FC"/>
    <w:rPr>
      <w:rFonts w:ascii="Symbol" w:hAnsi="Symbol"/>
    </w:rPr>
  </w:style>
  <w:style w:type="character" w:customStyle="1" w:styleId="WW8Num49z1">
    <w:name w:val="WW8Num49z1"/>
    <w:rsid w:val="008926FC"/>
    <w:rPr>
      <w:rFonts w:ascii="Courier New" w:hAnsi="Courier New" w:cs="Courier New"/>
    </w:rPr>
  </w:style>
  <w:style w:type="character" w:customStyle="1" w:styleId="WW8Num65z0">
    <w:name w:val="WW8Num65z0"/>
    <w:rsid w:val="008926FC"/>
    <w:rPr>
      <w:rFonts w:ascii="Wingdings" w:hAnsi="Wingdings"/>
    </w:rPr>
  </w:style>
  <w:style w:type="character" w:customStyle="1" w:styleId="WW8Num66z0">
    <w:name w:val="WW8Num66z0"/>
    <w:rsid w:val="008926FC"/>
    <w:rPr>
      <w:rFonts w:ascii="Wingdings" w:hAnsi="Wingdings"/>
    </w:rPr>
  </w:style>
  <w:style w:type="character" w:customStyle="1" w:styleId="WW8Num71z0">
    <w:name w:val="WW8Num71z0"/>
    <w:rsid w:val="008926FC"/>
    <w:rPr>
      <w:rFonts w:ascii="Wingdings" w:hAnsi="Wingdings"/>
    </w:rPr>
  </w:style>
  <w:style w:type="character" w:customStyle="1" w:styleId="WW8Num72z0">
    <w:name w:val="WW8Num72z0"/>
    <w:rsid w:val="008926FC"/>
    <w:rPr>
      <w:rFonts w:ascii="Wingdings" w:hAnsi="Wingdings"/>
    </w:rPr>
  </w:style>
  <w:style w:type="character" w:customStyle="1" w:styleId="WW8Num74z0">
    <w:name w:val="WW8Num74z0"/>
    <w:rsid w:val="008926FC"/>
    <w:rPr>
      <w:rFonts w:ascii="Wingdings" w:hAnsi="Wingdings"/>
    </w:rPr>
  </w:style>
  <w:style w:type="character" w:customStyle="1" w:styleId="WW8Num76z0">
    <w:name w:val="WW8Num76z0"/>
    <w:rsid w:val="008926FC"/>
    <w:rPr>
      <w:rFonts w:ascii="Wingdings" w:hAnsi="Wingdings"/>
    </w:rPr>
  </w:style>
  <w:style w:type="character" w:customStyle="1" w:styleId="WW8Num79z0">
    <w:name w:val="WW8Num79z0"/>
    <w:rsid w:val="008926FC"/>
    <w:rPr>
      <w:rFonts w:ascii="Wingdings" w:hAnsi="Wingdings"/>
    </w:rPr>
  </w:style>
  <w:style w:type="character" w:customStyle="1" w:styleId="WW8Num81z0">
    <w:name w:val="WW8Num81z0"/>
    <w:rsid w:val="008926FC"/>
    <w:rPr>
      <w:rFonts w:ascii="Wingdings" w:hAnsi="Wingdings"/>
    </w:rPr>
  </w:style>
  <w:style w:type="character" w:customStyle="1" w:styleId="WW8Num82z0">
    <w:name w:val="WW8Num82z0"/>
    <w:rsid w:val="008926FC"/>
    <w:rPr>
      <w:rFonts w:ascii="Wingdings" w:hAnsi="Wingdings"/>
    </w:rPr>
  </w:style>
  <w:style w:type="character" w:customStyle="1" w:styleId="WW8Num97z1">
    <w:name w:val="WW8Num97z1"/>
    <w:rsid w:val="008926FC"/>
    <w:rPr>
      <w:rFonts w:ascii="Courier New" w:hAnsi="Courier New" w:cs="Courier New"/>
    </w:rPr>
  </w:style>
  <w:style w:type="character" w:customStyle="1" w:styleId="WW8Num2z1">
    <w:name w:val="WW8Num2z1"/>
    <w:rsid w:val="008926FC"/>
    <w:rPr>
      <w:rFonts w:ascii="Courier New" w:hAnsi="Courier New" w:cs="Courier New"/>
    </w:rPr>
  </w:style>
  <w:style w:type="character" w:customStyle="1" w:styleId="WW8Num2z3">
    <w:name w:val="WW8Num2z3"/>
    <w:rsid w:val="008926FC"/>
    <w:rPr>
      <w:rFonts w:ascii="Symbol" w:hAnsi="Symbol"/>
    </w:rPr>
  </w:style>
  <w:style w:type="character" w:customStyle="1" w:styleId="WW8Num3z1">
    <w:name w:val="WW8Num3z1"/>
    <w:rsid w:val="008926FC"/>
    <w:rPr>
      <w:rFonts w:ascii="Courier New" w:hAnsi="Courier New" w:cs="Courier New"/>
    </w:rPr>
  </w:style>
  <w:style w:type="character" w:customStyle="1" w:styleId="WW8Num3z3">
    <w:name w:val="WW8Num3z3"/>
    <w:rsid w:val="008926FC"/>
    <w:rPr>
      <w:rFonts w:ascii="Symbol" w:hAnsi="Symbol"/>
    </w:rPr>
  </w:style>
  <w:style w:type="character" w:customStyle="1" w:styleId="WW8Num4z1">
    <w:name w:val="WW8Num4z1"/>
    <w:rsid w:val="008926FC"/>
    <w:rPr>
      <w:rFonts w:ascii="Courier New" w:hAnsi="Courier New" w:cs="Courier New"/>
    </w:rPr>
  </w:style>
  <w:style w:type="character" w:customStyle="1" w:styleId="WW8Num4z3">
    <w:name w:val="WW8Num4z3"/>
    <w:rsid w:val="008926FC"/>
    <w:rPr>
      <w:rFonts w:ascii="Symbol" w:hAnsi="Symbol"/>
    </w:rPr>
  </w:style>
  <w:style w:type="character" w:customStyle="1" w:styleId="WW8Num5z1">
    <w:name w:val="WW8Num5z1"/>
    <w:rsid w:val="008926FC"/>
    <w:rPr>
      <w:rFonts w:ascii="Courier New" w:hAnsi="Courier New" w:cs="Courier New"/>
    </w:rPr>
  </w:style>
  <w:style w:type="character" w:customStyle="1" w:styleId="WW8Num5z3">
    <w:name w:val="WW8Num5z3"/>
    <w:rsid w:val="008926FC"/>
    <w:rPr>
      <w:rFonts w:ascii="Symbol" w:hAnsi="Symbol"/>
    </w:rPr>
  </w:style>
  <w:style w:type="character" w:customStyle="1" w:styleId="WW8Num6z1">
    <w:name w:val="WW8Num6z1"/>
    <w:rsid w:val="008926FC"/>
    <w:rPr>
      <w:rFonts w:ascii="Courier New" w:hAnsi="Courier New" w:cs="Courier New"/>
    </w:rPr>
  </w:style>
  <w:style w:type="character" w:customStyle="1" w:styleId="WW8Num6z3">
    <w:name w:val="WW8Num6z3"/>
    <w:rsid w:val="008926FC"/>
    <w:rPr>
      <w:rFonts w:ascii="Symbol" w:hAnsi="Symbol"/>
    </w:rPr>
  </w:style>
  <w:style w:type="character" w:customStyle="1" w:styleId="WW8Num7z1">
    <w:name w:val="WW8Num7z1"/>
    <w:rsid w:val="008926FC"/>
    <w:rPr>
      <w:rFonts w:ascii="Courier New" w:hAnsi="Courier New" w:cs="Courier New"/>
    </w:rPr>
  </w:style>
  <w:style w:type="character" w:customStyle="1" w:styleId="WW8Num7z3">
    <w:name w:val="WW8Num7z3"/>
    <w:rsid w:val="008926FC"/>
    <w:rPr>
      <w:rFonts w:ascii="Symbol" w:hAnsi="Symbol"/>
    </w:rPr>
  </w:style>
  <w:style w:type="character" w:customStyle="1" w:styleId="WW8Num8z2">
    <w:name w:val="WW8Num8z2"/>
    <w:rsid w:val="008926FC"/>
    <w:rPr>
      <w:rFonts w:ascii="Wingdings" w:hAnsi="Wingdings"/>
    </w:rPr>
  </w:style>
  <w:style w:type="character" w:customStyle="1" w:styleId="WW8Num8z3">
    <w:name w:val="WW8Num8z3"/>
    <w:rsid w:val="008926FC"/>
    <w:rPr>
      <w:rFonts w:ascii="Symbol" w:hAnsi="Symbol"/>
    </w:rPr>
  </w:style>
  <w:style w:type="character" w:customStyle="1" w:styleId="WW8Num9z1">
    <w:name w:val="WW8Num9z1"/>
    <w:rsid w:val="008926FC"/>
    <w:rPr>
      <w:rFonts w:ascii="Courier New" w:hAnsi="Courier New" w:cs="Courier New"/>
    </w:rPr>
  </w:style>
  <w:style w:type="character" w:customStyle="1" w:styleId="WW8Num9z3">
    <w:name w:val="WW8Num9z3"/>
    <w:rsid w:val="008926FC"/>
    <w:rPr>
      <w:rFonts w:ascii="Symbol" w:hAnsi="Symbol"/>
    </w:rPr>
  </w:style>
  <w:style w:type="character" w:customStyle="1" w:styleId="WW8Num10z1">
    <w:name w:val="WW8Num10z1"/>
    <w:rsid w:val="008926FC"/>
    <w:rPr>
      <w:rFonts w:ascii="Courier New" w:hAnsi="Courier New" w:cs="Courier New"/>
    </w:rPr>
  </w:style>
  <w:style w:type="character" w:customStyle="1" w:styleId="WW8Num10z3">
    <w:name w:val="WW8Num10z3"/>
    <w:rsid w:val="008926FC"/>
    <w:rPr>
      <w:rFonts w:ascii="Symbol" w:hAnsi="Symbol"/>
    </w:rPr>
  </w:style>
  <w:style w:type="character" w:customStyle="1" w:styleId="WW8Num11z1">
    <w:name w:val="WW8Num11z1"/>
    <w:rsid w:val="008926FC"/>
    <w:rPr>
      <w:rFonts w:ascii="Courier New" w:hAnsi="Courier New" w:cs="Courier New"/>
    </w:rPr>
  </w:style>
  <w:style w:type="character" w:customStyle="1" w:styleId="WW8Num11z3">
    <w:name w:val="WW8Num11z3"/>
    <w:rsid w:val="008926FC"/>
    <w:rPr>
      <w:rFonts w:ascii="Symbol" w:hAnsi="Symbol"/>
    </w:rPr>
  </w:style>
  <w:style w:type="character" w:customStyle="1" w:styleId="WW8Num12z1">
    <w:name w:val="WW8Num12z1"/>
    <w:rsid w:val="008926FC"/>
    <w:rPr>
      <w:rFonts w:ascii="Courier New" w:hAnsi="Courier New" w:cs="Courier New"/>
    </w:rPr>
  </w:style>
  <w:style w:type="character" w:customStyle="1" w:styleId="WW8Num12z3">
    <w:name w:val="WW8Num12z3"/>
    <w:rsid w:val="008926FC"/>
    <w:rPr>
      <w:rFonts w:ascii="Symbol" w:hAnsi="Symbol"/>
    </w:rPr>
  </w:style>
  <w:style w:type="character" w:customStyle="1" w:styleId="WW8Num13z1">
    <w:name w:val="WW8Num13z1"/>
    <w:rsid w:val="008926FC"/>
    <w:rPr>
      <w:rFonts w:ascii="Courier New" w:hAnsi="Courier New" w:cs="Courier New"/>
    </w:rPr>
  </w:style>
  <w:style w:type="character" w:customStyle="1" w:styleId="WW8Num13z3">
    <w:name w:val="WW8Num13z3"/>
    <w:rsid w:val="008926FC"/>
    <w:rPr>
      <w:rFonts w:ascii="Symbol" w:hAnsi="Symbol"/>
    </w:rPr>
  </w:style>
  <w:style w:type="character" w:customStyle="1" w:styleId="WW8Num14z2">
    <w:name w:val="WW8Num14z2"/>
    <w:rsid w:val="008926FC"/>
    <w:rPr>
      <w:rFonts w:ascii="Symbol" w:hAnsi="Symbol"/>
    </w:rPr>
  </w:style>
  <w:style w:type="character" w:customStyle="1" w:styleId="WW8Num15z1">
    <w:name w:val="WW8Num15z1"/>
    <w:rsid w:val="008926FC"/>
    <w:rPr>
      <w:rFonts w:ascii="Courier New" w:hAnsi="Courier New" w:cs="Courier New"/>
    </w:rPr>
  </w:style>
  <w:style w:type="character" w:customStyle="1" w:styleId="WW8Num15z3">
    <w:name w:val="WW8Num15z3"/>
    <w:rsid w:val="008926FC"/>
    <w:rPr>
      <w:rFonts w:ascii="Symbol" w:hAnsi="Symbol"/>
    </w:rPr>
  </w:style>
  <w:style w:type="character" w:customStyle="1" w:styleId="WW8Num16z1">
    <w:name w:val="WW8Num16z1"/>
    <w:rsid w:val="008926FC"/>
    <w:rPr>
      <w:rFonts w:ascii="Courier New" w:hAnsi="Courier New" w:cs="Courier New"/>
    </w:rPr>
  </w:style>
  <w:style w:type="character" w:customStyle="1" w:styleId="WW8Num16z3">
    <w:name w:val="WW8Num16z3"/>
    <w:rsid w:val="008926FC"/>
    <w:rPr>
      <w:rFonts w:ascii="Symbol" w:hAnsi="Symbol"/>
    </w:rPr>
  </w:style>
  <w:style w:type="character" w:customStyle="1" w:styleId="WW8Num17z1">
    <w:name w:val="WW8Num17z1"/>
    <w:rsid w:val="008926FC"/>
    <w:rPr>
      <w:rFonts w:ascii="Courier New" w:hAnsi="Courier New" w:cs="Courier New"/>
    </w:rPr>
  </w:style>
  <w:style w:type="character" w:customStyle="1" w:styleId="WW8Num17z3">
    <w:name w:val="WW8Num17z3"/>
    <w:rsid w:val="008926FC"/>
    <w:rPr>
      <w:rFonts w:ascii="Symbol" w:hAnsi="Symbol"/>
    </w:rPr>
  </w:style>
  <w:style w:type="character" w:customStyle="1" w:styleId="WW8Num19z2">
    <w:name w:val="WW8Num19z2"/>
    <w:rsid w:val="008926FC"/>
    <w:rPr>
      <w:rFonts w:ascii="Wingdings" w:hAnsi="Wingdings"/>
    </w:rPr>
  </w:style>
  <w:style w:type="character" w:customStyle="1" w:styleId="WW8Num19z3">
    <w:name w:val="WW8Num19z3"/>
    <w:rsid w:val="008926FC"/>
    <w:rPr>
      <w:rFonts w:ascii="Symbol" w:hAnsi="Symbol"/>
    </w:rPr>
  </w:style>
  <w:style w:type="character" w:customStyle="1" w:styleId="WW8Num20z1">
    <w:name w:val="WW8Num20z1"/>
    <w:rsid w:val="008926FC"/>
    <w:rPr>
      <w:rFonts w:ascii="Courier New" w:hAnsi="Courier New" w:cs="Courier New"/>
    </w:rPr>
  </w:style>
  <w:style w:type="character" w:customStyle="1" w:styleId="WW8Num20z3">
    <w:name w:val="WW8Num20z3"/>
    <w:rsid w:val="008926FC"/>
    <w:rPr>
      <w:rFonts w:ascii="Symbol" w:hAnsi="Symbol"/>
    </w:rPr>
  </w:style>
  <w:style w:type="character" w:customStyle="1" w:styleId="WW8Num21z1">
    <w:name w:val="WW8Num21z1"/>
    <w:rsid w:val="008926FC"/>
    <w:rPr>
      <w:rFonts w:ascii="Wingdings" w:hAnsi="Wingdings"/>
    </w:rPr>
  </w:style>
  <w:style w:type="character" w:customStyle="1" w:styleId="WW8Num21z3">
    <w:name w:val="WW8Num21z3"/>
    <w:rsid w:val="008926FC"/>
    <w:rPr>
      <w:rFonts w:ascii="Symbol" w:hAnsi="Symbol"/>
    </w:rPr>
  </w:style>
  <w:style w:type="character" w:customStyle="1" w:styleId="WW8Num22z1">
    <w:name w:val="WW8Num22z1"/>
    <w:rsid w:val="008926FC"/>
    <w:rPr>
      <w:rFonts w:ascii="Courier New" w:hAnsi="Courier New" w:cs="Courier New"/>
    </w:rPr>
  </w:style>
  <w:style w:type="character" w:customStyle="1" w:styleId="WW8Num22z3">
    <w:name w:val="WW8Num22z3"/>
    <w:rsid w:val="008926FC"/>
    <w:rPr>
      <w:rFonts w:ascii="Symbol" w:hAnsi="Symbol"/>
    </w:rPr>
  </w:style>
  <w:style w:type="character" w:customStyle="1" w:styleId="WW8Num23z1">
    <w:name w:val="WW8Num23z1"/>
    <w:rsid w:val="008926FC"/>
    <w:rPr>
      <w:rFonts w:ascii="Courier New" w:hAnsi="Courier New" w:cs="Courier New"/>
    </w:rPr>
  </w:style>
  <w:style w:type="character" w:customStyle="1" w:styleId="WW8Num23z3">
    <w:name w:val="WW8Num23z3"/>
    <w:rsid w:val="008926FC"/>
    <w:rPr>
      <w:rFonts w:ascii="Symbol" w:hAnsi="Symbol"/>
    </w:rPr>
  </w:style>
  <w:style w:type="character" w:customStyle="1" w:styleId="WW8Num24z1">
    <w:name w:val="WW8Num24z1"/>
    <w:rsid w:val="008926FC"/>
    <w:rPr>
      <w:rFonts w:ascii="Courier New" w:hAnsi="Courier New" w:cs="Courier New"/>
    </w:rPr>
  </w:style>
  <w:style w:type="character" w:customStyle="1" w:styleId="WW8Num24z3">
    <w:name w:val="WW8Num24z3"/>
    <w:rsid w:val="008926FC"/>
    <w:rPr>
      <w:rFonts w:ascii="Symbol" w:hAnsi="Symbol"/>
    </w:rPr>
  </w:style>
  <w:style w:type="character" w:customStyle="1" w:styleId="WW8Num25z1">
    <w:name w:val="WW8Num25z1"/>
    <w:rsid w:val="008926FC"/>
    <w:rPr>
      <w:rFonts w:ascii="Courier New" w:hAnsi="Courier New" w:cs="Courier New"/>
    </w:rPr>
  </w:style>
  <w:style w:type="character" w:customStyle="1" w:styleId="WW8Num25z3">
    <w:name w:val="WW8Num25z3"/>
    <w:rsid w:val="008926FC"/>
    <w:rPr>
      <w:rFonts w:ascii="Symbol" w:hAnsi="Symbol"/>
    </w:rPr>
  </w:style>
  <w:style w:type="character" w:customStyle="1" w:styleId="WW8Num26z1">
    <w:name w:val="WW8Num26z1"/>
    <w:rsid w:val="008926FC"/>
    <w:rPr>
      <w:rFonts w:ascii="Courier New" w:hAnsi="Courier New" w:cs="Courier New"/>
    </w:rPr>
  </w:style>
  <w:style w:type="character" w:customStyle="1" w:styleId="WW8Num26z3">
    <w:name w:val="WW8Num26z3"/>
    <w:rsid w:val="008926FC"/>
    <w:rPr>
      <w:rFonts w:ascii="Symbol" w:hAnsi="Symbol"/>
    </w:rPr>
  </w:style>
  <w:style w:type="character" w:customStyle="1" w:styleId="WW8Num27z1">
    <w:name w:val="WW8Num27z1"/>
    <w:rsid w:val="008926FC"/>
    <w:rPr>
      <w:rFonts w:ascii="Courier New" w:hAnsi="Courier New" w:cs="Courier New"/>
    </w:rPr>
  </w:style>
  <w:style w:type="character" w:customStyle="1" w:styleId="WW8Num27z3">
    <w:name w:val="WW8Num27z3"/>
    <w:rsid w:val="008926FC"/>
    <w:rPr>
      <w:rFonts w:ascii="Symbol" w:hAnsi="Symbol"/>
    </w:rPr>
  </w:style>
  <w:style w:type="character" w:customStyle="1" w:styleId="WW8Num28z1">
    <w:name w:val="WW8Num28z1"/>
    <w:rsid w:val="008926FC"/>
    <w:rPr>
      <w:rFonts w:ascii="Courier New" w:hAnsi="Courier New" w:cs="Courier New"/>
    </w:rPr>
  </w:style>
  <w:style w:type="character" w:customStyle="1" w:styleId="WW8Num28z3">
    <w:name w:val="WW8Num28z3"/>
    <w:rsid w:val="008926FC"/>
    <w:rPr>
      <w:rFonts w:ascii="Symbol" w:hAnsi="Symbol"/>
    </w:rPr>
  </w:style>
  <w:style w:type="character" w:customStyle="1" w:styleId="WW8Num29z1">
    <w:name w:val="WW8Num29z1"/>
    <w:rsid w:val="008926FC"/>
    <w:rPr>
      <w:rFonts w:ascii="Courier New" w:hAnsi="Courier New" w:cs="Courier New"/>
    </w:rPr>
  </w:style>
  <w:style w:type="character" w:customStyle="1" w:styleId="WW8Num29z3">
    <w:name w:val="WW8Num29z3"/>
    <w:rsid w:val="008926FC"/>
    <w:rPr>
      <w:rFonts w:ascii="Symbol" w:hAnsi="Symbol"/>
    </w:rPr>
  </w:style>
  <w:style w:type="character" w:customStyle="1" w:styleId="WW8Num31z1">
    <w:name w:val="WW8Num31z1"/>
    <w:rsid w:val="008926FC"/>
    <w:rPr>
      <w:rFonts w:ascii="Courier New" w:hAnsi="Courier New" w:cs="Courier New"/>
    </w:rPr>
  </w:style>
  <w:style w:type="character" w:customStyle="1" w:styleId="WW8Num31z3">
    <w:name w:val="WW8Num31z3"/>
    <w:rsid w:val="008926FC"/>
    <w:rPr>
      <w:rFonts w:ascii="Symbol" w:hAnsi="Symbol"/>
    </w:rPr>
  </w:style>
  <w:style w:type="character" w:customStyle="1" w:styleId="WW8Num32z1">
    <w:name w:val="WW8Num32z1"/>
    <w:rsid w:val="008926FC"/>
    <w:rPr>
      <w:rFonts w:ascii="Courier New" w:hAnsi="Courier New" w:cs="Courier New"/>
    </w:rPr>
  </w:style>
  <w:style w:type="character" w:customStyle="1" w:styleId="WW8Num32z3">
    <w:name w:val="WW8Num32z3"/>
    <w:rsid w:val="008926FC"/>
    <w:rPr>
      <w:rFonts w:ascii="Symbol" w:hAnsi="Symbol"/>
    </w:rPr>
  </w:style>
  <w:style w:type="character" w:customStyle="1" w:styleId="WW8Num33z1">
    <w:name w:val="WW8Num33z1"/>
    <w:rsid w:val="008926FC"/>
    <w:rPr>
      <w:rFonts w:ascii="Courier New" w:hAnsi="Courier New" w:cs="Courier New"/>
    </w:rPr>
  </w:style>
  <w:style w:type="character" w:customStyle="1" w:styleId="WW8Num33z3">
    <w:name w:val="WW8Num33z3"/>
    <w:rsid w:val="008926FC"/>
    <w:rPr>
      <w:rFonts w:ascii="Symbol" w:hAnsi="Symbol"/>
    </w:rPr>
  </w:style>
  <w:style w:type="character" w:customStyle="1" w:styleId="WW8Num34z3">
    <w:name w:val="WW8Num34z3"/>
    <w:rsid w:val="008926FC"/>
    <w:rPr>
      <w:rFonts w:ascii="Symbol" w:hAnsi="Symbol"/>
    </w:rPr>
  </w:style>
  <w:style w:type="character" w:customStyle="1" w:styleId="WW8Num35z3">
    <w:name w:val="WW8Num35z3"/>
    <w:rsid w:val="008926FC"/>
    <w:rPr>
      <w:rFonts w:ascii="Symbol" w:hAnsi="Symbol"/>
    </w:rPr>
  </w:style>
  <w:style w:type="character" w:customStyle="1" w:styleId="WW8Num36z1">
    <w:name w:val="WW8Num36z1"/>
    <w:rsid w:val="008926FC"/>
    <w:rPr>
      <w:rFonts w:ascii="Courier New" w:hAnsi="Courier New" w:cs="Courier New"/>
    </w:rPr>
  </w:style>
  <w:style w:type="character" w:customStyle="1" w:styleId="WW8Num36z3">
    <w:name w:val="WW8Num36z3"/>
    <w:rsid w:val="008926FC"/>
    <w:rPr>
      <w:rFonts w:ascii="Symbol" w:hAnsi="Symbol"/>
    </w:rPr>
  </w:style>
  <w:style w:type="character" w:customStyle="1" w:styleId="WW8Num37z1">
    <w:name w:val="WW8Num37z1"/>
    <w:rsid w:val="008926FC"/>
    <w:rPr>
      <w:rFonts w:ascii="Courier New" w:hAnsi="Courier New" w:cs="Courier New"/>
    </w:rPr>
  </w:style>
  <w:style w:type="character" w:customStyle="1" w:styleId="WW8Num38z1">
    <w:name w:val="WW8Num38z1"/>
    <w:rsid w:val="008926FC"/>
    <w:rPr>
      <w:rFonts w:ascii="Courier New" w:hAnsi="Courier New" w:cs="Courier New"/>
    </w:rPr>
  </w:style>
  <w:style w:type="character" w:customStyle="1" w:styleId="WW8Num38z2">
    <w:name w:val="WW8Num38z2"/>
    <w:rsid w:val="008926FC"/>
    <w:rPr>
      <w:rFonts w:ascii="Wingdings" w:hAnsi="Wingdings"/>
    </w:rPr>
  </w:style>
  <w:style w:type="character" w:customStyle="1" w:styleId="WW8Num38z3">
    <w:name w:val="WW8Num38z3"/>
    <w:rsid w:val="008926FC"/>
    <w:rPr>
      <w:rFonts w:ascii="Symbol" w:hAnsi="Symbol"/>
    </w:rPr>
  </w:style>
  <w:style w:type="character" w:customStyle="1" w:styleId="WW8Num39z1">
    <w:name w:val="WW8Num39z1"/>
    <w:rsid w:val="008926FC"/>
    <w:rPr>
      <w:rFonts w:ascii="Courier New" w:hAnsi="Courier New" w:cs="Courier New"/>
    </w:rPr>
  </w:style>
  <w:style w:type="character" w:customStyle="1" w:styleId="WW8Num39z3">
    <w:name w:val="WW8Num39z3"/>
    <w:rsid w:val="008926FC"/>
    <w:rPr>
      <w:rFonts w:ascii="Symbol" w:hAnsi="Symbol"/>
    </w:rPr>
  </w:style>
  <w:style w:type="character" w:customStyle="1" w:styleId="WW8Num40z1">
    <w:name w:val="WW8Num40z1"/>
    <w:rsid w:val="008926FC"/>
    <w:rPr>
      <w:rFonts w:ascii="Courier New" w:hAnsi="Courier New" w:cs="Courier New"/>
    </w:rPr>
  </w:style>
  <w:style w:type="character" w:customStyle="1" w:styleId="WW8Num40z3">
    <w:name w:val="WW8Num40z3"/>
    <w:rsid w:val="008926FC"/>
    <w:rPr>
      <w:rFonts w:ascii="Symbol" w:hAnsi="Symbol"/>
    </w:rPr>
  </w:style>
  <w:style w:type="character" w:customStyle="1" w:styleId="WW8Num41z1">
    <w:name w:val="WW8Num41z1"/>
    <w:rsid w:val="008926FC"/>
    <w:rPr>
      <w:rFonts w:ascii="Courier New" w:hAnsi="Courier New" w:cs="Courier New"/>
    </w:rPr>
  </w:style>
  <w:style w:type="character" w:customStyle="1" w:styleId="WW8Num41z3">
    <w:name w:val="WW8Num41z3"/>
    <w:rsid w:val="008926FC"/>
    <w:rPr>
      <w:rFonts w:ascii="Symbol" w:hAnsi="Symbol"/>
    </w:rPr>
  </w:style>
  <w:style w:type="character" w:customStyle="1" w:styleId="WW8Num42z2">
    <w:name w:val="WW8Num42z2"/>
    <w:rsid w:val="008926FC"/>
    <w:rPr>
      <w:rFonts w:ascii="Wingdings" w:hAnsi="Wingdings"/>
    </w:rPr>
  </w:style>
  <w:style w:type="character" w:customStyle="1" w:styleId="WW8Num42z3">
    <w:name w:val="WW8Num42z3"/>
    <w:rsid w:val="008926FC"/>
    <w:rPr>
      <w:rFonts w:ascii="Symbol" w:hAnsi="Symbol"/>
    </w:rPr>
  </w:style>
  <w:style w:type="character" w:customStyle="1" w:styleId="WW8Num43z1">
    <w:name w:val="WW8Num43z1"/>
    <w:rsid w:val="008926FC"/>
    <w:rPr>
      <w:rFonts w:ascii="Courier New" w:hAnsi="Courier New" w:cs="Courier New"/>
    </w:rPr>
  </w:style>
  <w:style w:type="character" w:customStyle="1" w:styleId="WW8Num43z3">
    <w:name w:val="WW8Num43z3"/>
    <w:rsid w:val="008926FC"/>
    <w:rPr>
      <w:rFonts w:ascii="Symbol" w:hAnsi="Symbol"/>
    </w:rPr>
  </w:style>
  <w:style w:type="character" w:customStyle="1" w:styleId="WW8Num44z1">
    <w:name w:val="WW8Num44z1"/>
    <w:rsid w:val="008926FC"/>
    <w:rPr>
      <w:rFonts w:ascii="Courier New" w:hAnsi="Courier New" w:cs="Courier New"/>
    </w:rPr>
  </w:style>
  <w:style w:type="character" w:customStyle="1" w:styleId="WW8Num44z3">
    <w:name w:val="WW8Num44z3"/>
    <w:rsid w:val="008926FC"/>
    <w:rPr>
      <w:rFonts w:ascii="Symbol" w:hAnsi="Symbol"/>
    </w:rPr>
  </w:style>
  <w:style w:type="character" w:customStyle="1" w:styleId="WW8Num45z1">
    <w:name w:val="WW8Num45z1"/>
    <w:rsid w:val="008926FC"/>
    <w:rPr>
      <w:rFonts w:ascii="Courier New" w:hAnsi="Courier New" w:cs="Courier New"/>
    </w:rPr>
  </w:style>
  <w:style w:type="character" w:customStyle="1" w:styleId="WW8Num45z3">
    <w:name w:val="WW8Num45z3"/>
    <w:rsid w:val="008926FC"/>
    <w:rPr>
      <w:rFonts w:ascii="Symbol" w:hAnsi="Symbol"/>
    </w:rPr>
  </w:style>
  <w:style w:type="character" w:customStyle="1" w:styleId="WW8Num46z1">
    <w:name w:val="WW8Num46z1"/>
    <w:rsid w:val="008926FC"/>
    <w:rPr>
      <w:rFonts w:ascii="Courier New" w:hAnsi="Courier New" w:cs="Courier New"/>
    </w:rPr>
  </w:style>
  <w:style w:type="character" w:customStyle="1" w:styleId="WW8Num46z3">
    <w:name w:val="WW8Num46z3"/>
    <w:rsid w:val="008926FC"/>
    <w:rPr>
      <w:rFonts w:ascii="Symbol" w:hAnsi="Symbol"/>
    </w:rPr>
  </w:style>
  <w:style w:type="character" w:customStyle="1" w:styleId="WW8Num47z1">
    <w:name w:val="WW8Num47z1"/>
    <w:rsid w:val="008926FC"/>
    <w:rPr>
      <w:rFonts w:ascii="Courier New" w:hAnsi="Courier New" w:cs="Courier New"/>
    </w:rPr>
  </w:style>
  <w:style w:type="character" w:customStyle="1" w:styleId="WW8Num47z3">
    <w:name w:val="WW8Num47z3"/>
    <w:rsid w:val="008926FC"/>
    <w:rPr>
      <w:rFonts w:ascii="Symbol" w:hAnsi="Symbol"/>
    </w:rPr>
  </w:style>
  <w:style w:type="character" w:customStyle="1" w:styleId="WW8Num48z1">
    <w:name w:val="WW8Num48z1"/>
    <w:rsid w:val="008926FC"/>
    <w:rPr>
      <w:rFonts w:ascii="Courier New" w:hAnsi="Courier New" w:cs="Courier New"/>
    </w:rPr>
  </w:style>
  <w:style w:type="character" w:customStyle="1" w:styleId="WW8Num48z3">
    <w:name w:val="WW8Num48z3"/>
    <w:rsid w:val="008926FC"/>
    <w:rPr>
      <w:rFonts w:ascii="Symbol" w:hAnsi="Symbol"/>
    </w:rPr>
  </w:style>
  <w:style w:type="character" w:customStyle="1" w:styleId="WW8Num49z3">
    <w:name w:val="WW8Num49z3"/>
    <w:rsid w:val="008926FC"/>
    <w:rPr>
      <w:rFonts w:ascii="Symbol" w:hAnsi="Symbol"/>
    </w:rPr>
  </w:style>
  <w:style w:type="character" w:customStyle="1" w:styleId="WW8Num50z1">
    <w:name w:val="WW8Num50z1"/>
    <w:rsid w:val="008926FC"/>
    <w:rPr>
      <w:rFonts w:ascii="Courier New" w:hAnsi="Courier New" w:cs="Courier New"/>
    </w:rPr>
  </w:style>
  <w:style w:type="character" w:customStyle="1" w:styleId="WW8Num50z3">
    <w:name w:val="WW8Num50z3"/>
    <w:rsid w:val="008926FC"/>
    <w:rPr>
      <w:rFonts w:ascii="Symbol" w:hAnsi="Symbol"/>
    </w:rPr>
  </w:style>
  <w:style w:type="character" w:customStyle="1" w:styleId="WW8Num51z1">
    <w:name w:val="WW8Num51z1"/>
    <w:rsid w:val="008926FC"/>
    <w:rPr>
      <w:rFonts w:ascii="Courier New" w:hAnsi="Courier New" w:cs="Courier New"/>
    </w:rPr>
  </w:style>
  <w:style w:type="character" w:customStyle="1" w:styleId="WW8Num51z3">
    <w:name w:val="WW8Num51z3"/>
    <w:rsid w:val="008926FC"/>
    <w:rPr>
      <w:rFonts w:ascii="Symbol" w:hAnsi="Symbol"/>
    </w:rPr>
  </w:style>
  <w:style w:type="character" w:customStyle="1" w:styleId="WW8Num52z1">
    <w:name w:val="WW8Num52z1"/>
    <w:rsid w:val="008926FC"/>
    <w:rPr>
      <w:strike w:val="0"/>
      <w:dstrike w:val="0"/>
    </w:rPr>
  </w:style>
  <w:style w:type="character" w:customStyle="1" w:styleId="WW8Num53z3">
    <w:name w:val="WW8Num53z3"/>
    <w:rsid w:val="008926FC"/>
    <w:rPr>
      <w:rFonts w:ascii="Symbol" w:hAnsi="Symbol"/>
    </w:rPr>
  </w:style>
  <w:style w:type="character" w:customStyle="1" w:styleId="WW8Num54z3">
    <w:name w:val="WW8Num54z3"/>
    <w:rsid w:val="008926FC"/>
    <w:rPr>
      <w:rFonts w:ascii="Symbol" w:hAnsi="Symbol"/>
    </w:rPr>
  </w:style>
  <w:style w:type="character" w:customStyle="1" w:styleId="WW8Num55z3">
    <w:name w:val="WW8Num55z3"/>
    <w:rsid w:val="008926FC"/>
    <w:rPr>
      <w:rFonts w:ascii="Symbol" w:hAnsi="Symbol"/>
    </w:rPr>
  </w:style>
  <w:style w:type="character" w:customStyle="1" w:styleId="WW8Num56z1">
    <w:name w:val="WW8Num56z1"/>
    <w:rsid w:val="008926FC"/>
    <w:rPr>
      <w:rFonts w:ascii="Courier New" w:hAnsi="Courier New" w:cs="Courier New"/>
    </w:rPr>
  </w:style>
  <w:style w:type="character" w:customStyle="1" w:styleId="WW8Num56z3">
    <w:name w:val="WW8Num56z3"/>
    <w:rsid w:val="008926FC"/>
    <w:rPr>
      <w:rFonts w:ascii="Symbol" w:hAnsi="Symbol"/>
    </w:rPr>
  </w:style>
  <w:style w:type="character" w:customStyle="1" w:styleId="WW8Num57z3">
    <w:name w:val="WW8Num57z3"/>
    <w:rsid w:val="008926FC"/>
    <w:rPr>
      <w:rFonts w:ascii="Symbol" w:hAnsi="Symbol"/>
    </w:rPr>
  </w:style>
  <w:style w:type="character" w:customStyle="1" w:styleId="WW8Num58z3">
    <w:name w:val="WW8Num58z3"/>
    <w:rsid w:val="008926FC"/>
    <w:rPr>
      <w:rFonts w:ascii="Symbol" w:hAnsi="Symbol"/>
    </w:rPr>
  </w:style>
  <w:style w:type="character" w:customStyle="1" w:styleId="WW8Num59z3">
    <w:name w:val="WW8Num59z3"/>
    <w:rsid w:val="008926FC"/>
    <w:rPr>
      <w:rFonts w:ascii="Symbol" w:hAnsi="Symbol"/>
    </w:rPr>
  </w:style>
  <w:style w:type="character" w:customStyle="1" w:styleId="WW8Num60z3">
    <w:name w:val="WW8Num60z3"/>
    <w:rsid w:val="008926FC"/>
    <w:rPr>
      <w:rFonts w:ascii="Symbol" w:hAnsi="Symbol"/>
    </w:rPr>
  </w:style>
  <w:style w:type="character" w:customStyle="1" w:styleId="WW8Num61z3">
    <w:name w:val="WW8Num61z3"/>
    <w:rsid w:val="008926FC"/>
    <w:rPr>
      <w:rFonts w:ascii="Symbol" w:hAnsi="Symbol"/>
    </w:rPr>
  </w:style>
  <w:style w:type="character" w:customStyle="1" w:styleId="WW8Num62z3">
    <w:name w:val="WW8Num62z3"/>
    <w:rsid w:val="008926FC"/>
    <w:rPr>
      <w:rFonts w:ascii="Symbol" w:hAnsi="Symbol"/>
    </w:rPr>
  </w:style>
  <w:style w:type="character" w:customStyle="1" w:styleId="WW8Num63z3">
    <w:name w:val="WW8Num63z3"/>
    <w:rsid w:val="008926FC"/>
    <w:rPr>
      <w:rFonts w:ascii="Symbol" w:hAnsi="Symbol"/>
    </w:rPr>
  </w:style>
  <w:style w:type="character" w:customStyle="1" w:styleId="WW8Num64z1">
    <w:name w:val="WW8Num64z1"/>
    <w:rsid w:val="008926FC"/>
    <w:rPr>
      <w:rFonts w:ascii="Courier New" w:hAnsi="Courier New" w:cs="Courier New"/>
    </w:rPr>
  </w:style>
  <w:style w:type="character" w:customStyle="1" w:styleId="WW8Num64z3">
    <w:name w:val="WW8Num64z3"/>
    <w:rsid w:val="008926FC"/>
    <w:rPr>
      <w:rFonts w:ascii="Symbol" w:hAnsi="Symbol"/>
    </w:rPr>
  </w:style>
  <w:style w:type="character" w:customStyle="1" w:styleId="WW8Num65z1">
    <w:name w:val="WW8Num65z1"/>
    <w:rsid w:val="008926FC"/>
    <w:rPr>
      <w:rFonts w:ascii="Courier New" w:hAnsi="Courier New" w:cs="Courier New"/>
    </w:rPr>
  </w:style>
  <w:style w:type="character" w:customStyle="1" w:styleId="WW8Num65z3">
    <w:name w:val="WW8Num65z3"/>
    <w:rsid w:val="008926FC"/>
    <w:rPr>
      <w:rFonts w:ascii="Symbol" w:hAnsi="Symbol"/>
    </w:rPr>
  </w:style>
  <w:style w:type="character" w:customStyle="1" w:styleId="WW8Num66z1">
    <w:name w:val="WW8Num66z1"/>
    <w:rsid w:val="008926FC"/>
    <w:rPr>
      <w:rFonts w:ascii="Courier New" w:hAnsi="Courier New" w:cs="Courier New"/>
    </w:rPr>
  </w:style>
  <w:style w:type="character" w:customStyle="1" w:styleId="WW8Num66z3">
    <w:name w:val="WW8Num66z3"/>
    <w:rsid w:val="008926FC"/>
    <w:rPr>
      <w:rFonts w:ascii="Symbol" w:hAnsi="Symbol"/>
    </w:rPr>
  </w:style>
  <w:style w:type="character" w:customStyle="1" w:styleId="WW8Num67z1">
    <w:name w:val="WW8Num67z1"/>
    <w:rsid w:val="008926FC"/>
    <w:rPr>
      <w:rFonts w:ascii="Courier New" w:hAnsi="Courier New" w:cs="Courier New"/>
    </w:rPr>
  </w:style>
  <w:style w:type="character" w:customStyle="1" w:styleId="WW8Num67z3">
    <w:name w:val="WW8Num67z3"/>
    <w:rsid w:val="008926FC"/>
    <w:rPr>
      <w:rFonts w:ascii="Symbol" w:hAnsi="Symbol"/>
    </w:rPr>
  </w:style>
  <w:style w:type="character" w:customStyle="1" w:styleId="WW8Num68z1">
    <w:name w:val="WW8Num68z1"/>
    <w:rsid w:val="008926FC"/>
    <w:rPr>
      <w:rFonts w:ascii="Courier New" w:hAnsi="Courier New" w:cs="Courier New"/>
    </w:rPr>
  </w:style>
  <w:style w:type="character" w:customStyle="1" w:styleId="WW8Num68z3">
    <w:name w:val="WW8Num68z3"/>
    <w:rsid w:val="008926FC"/>
    <w:rPr>
      <w:rFonts w:ascii="Symbol" w:hAnsi="Symbol"/>
    </w:rPr>
  </w:style>
  <w:style w:type="character" w:customStyle="1" w:styleId="WW8Num69z1">
    <w:name w:val="WW8Num69z1"/>
    <w:rsid w:val="008926FC"/>
    <w:rPr>
      <w:rFonts w:ascii="Courier New" w:hAnsi="Courier New" w:cs="Courier New"/>
    </w:rPr>
  </w:style>
  <w:style w:type="character" w:customStyle="1" w:styleId="WW8Num69z3">
    <w:name w:val="WW8Num69z3"/>
    <w:rsid w:val="008926FC"/>
    <w:rPr>
      <w:rFonts w:ascii="Symbol" w:hAnsi="Symbol"/>
    </w:rPr>
  </w:style>
  <w:style w:type="character" w:customStyle="1" w:styleId="WW8Num70z1">
    <w:name w:val="WW8Num70z1"/>
    <w:rsid w:val="008926FC"/>
    <w:rPr>
      <w:rFonts w:ascii="Courier New" w:hAnsi="Courier New" w:cs="Courier New"/>
    </w:rPr>
  </w:style>
  <w:style w:type="character" w:customStyle="1" w:styleId="WW8Num70z3">
    <w:name w:val="WW8Num70z3"/>
    <w:rsid w:val="008926FC"/>
    <w:rPr>
      <w:rFonts w:ascii="Symbol" w:hAnsi="Symbol"/>
    </w:rPr>
  </w:style>
  <w:style w:type="character" w:customStyle="1" w:styleId="WW8Num71z1">
    <w:name w:val="WW8Num71z1"/>
    <w:rsid w:val="008926FC"/>
    <w:rPr>
      <w:rFonts w:ascii="Courier New" w:hAnsi="Courier New" w:cs="Courier New"/>
    </w:rPr>
  </w:style>
  <w:style w:type="character" w:customStyle="1" w:styleId="WW8Num71z3">
    <w:name w:val="WW8Num71z3"/>
    <w:rsid w:val="008926FC"/>
    <w:rPr>
      <w:rFonts w:ascii="Symbol" w:hAnsi="Symbol"/>
    </w:rPr>
  </w:style>
  <w:style w:type="character" w:customStyle="1" w:styleId="WW8Num72z1">
    <w:name w:val="WW8Num72z1"/>
    <w:rsid w:val="008926FC"/>
    <w:rPr>
      <w:rFonts w:ascii="Courier New" w:hAnsi="Courier New" w:cs="Courier New"/>
    </w:rPr>
  </w:style>
  <w:style w:type="character" w:customStyle="1" w:styleId="WW8Num72z3">
    <w:name w:val="WW8Num72z3"/>
    <w:rsid w:val="008926FC"/>
    <w:rPr>
      <w:rFonts w:ascii="Symbol" w:hAnsi="Symbol"/>
    </w:rPr>
  </w:style>
  <w:style w:type="character" w:customStyle="1" w:styleId="WW8Num73z1">
    <w:name w:val="WW8Num73z1"/>
    <w:rsid w:val="008926FC"/>
    <w:rPr>
      <w:rFonts w:ascii="Courier New" w:hAnsi="Courier New" w:cs="Courier New"/>
    </w:rPr>
  </w:style>
  <w:style w:type="character" w:customStyle="1" w:styleId="WW8Num73z2">
    <w:name w:val="WW8Num73z2"/>
    <w:rsid w:val="008926FC"/>
    <w:rPr>
      <w:rFonts w:ascii="Wingdings" w:hAnsi="Wingdings"/>
    </w:rPr>
  </w:style>
  <w:style w:type="character" w:customStyle="1" w:styleId="WW8Num74z1">
    <w:name w:val="WW8Num74z1"/>
    <w:rsid w:val="008926FC"/>
    <w:rPr>
      <w:rFonts w:ascii="Courier New" w:hAnsi="Courier New" w:cs="Courier New"/>
    </w:rPr>
  </w:style>
  <w:style w:type="character" w:customStyle="1" w:styleId="WW8Num74z3">
    <w:name w:val="WW8Num74z3"/>
    <w:rsid w:val="008926FC"/>
    <w:rPr>
      <w:rFonts w:ascii="Symbol" w:hAnsi="Symbol"/>
    </w:rPr>
  </w:style>
  <w:style w:type="character" w:customStyle="1" w:styleId="WW8Num75z1">
    <w:name w:val="WW8Num75z1"/>
    <w:rsid w:val="008926FC"/>
    <w:rPr>
      <w:rFonts w:ascii="Courier New" w:hAnsi="Courier New" w:cs="Courier New"/>
    </w:rPr>
  </w:style>
  <w:style w:type="character" w:customStyle="1" w:styleId="WW8Num75z3">
    <w:name w:val="WW8Num75z3"/>
    <w:rsid w:val="008926FC"/>
    <w:rPr>
      <w:rFonts w:ascii="Symbol" w:hAnsi="Symbol"/>
    </w:rPr>
  </w:style>
  <w:style w:type="character" w:customStyle="1" w:styleId="WW8Num76z1">
    <w:name w:val="WW8Num76z1"/>
    <w:rsid w:val="008926FC"/>
    <w:rPr>
      <w:rFonts w:ascii="Courier New" w:hAnsi="Courier New" w:cs="Courier New"/>
    </w:rPr>
  </w:style>
  <w:style w:type="character" w:customStyle="1" w:styleId="WW8Num76z3">
    <w:name w:val="WW8Num76z3"/>
    <w:rsid w:val="008926FC"/>
    <w:rPr>
      <w:rFonts w:ascii="Symbol" w:hAnsi="Symbol"/>
    </w:rPr>
  </w:style>
  <w:style w:type="character" w:customStyle="1" w:styleId="WW8Num77z3">
    <w:name w:val="WW8Num77z3"/>
    <w:rsid w:val="008926FC"/>
    <w:rPr>
      <w:rFonts w:ascii="Symbol" w:hAnsi="Symbol"/>
    </w:rPr>
  </w:style>
  <w:style w:type="character" w:customStyle="1" w:styleId="WW8Num78z3">
    <w:name w:val="WW8Num78z3"/>
    <w:rsid w:val="008926FC"/>
    <w:rPr>
      <w:rFonts w:ascii="Symbol" w:hAnsi="Symbol"/>
    </w:rPr>
  </w:style>
  <w:style w:type="character" w:customStyle="1" w:styleId="WW8Num79z1">
    <w:name w:val="WW8Num79z1"/>
    <w:rsid w:val="008926FC"/>
    <w:rPr>
      <w:rFonts w:ascii="Courier New" w:hAnsi="Courier New" w:cs="Courier New"/>
    </w:rPr>
  </w:style>
  <w:style w:type="character" w:customStyle="1" w:styleId="WW8Num79z3">
    <w:name w:val="WW8Num79z3"/>
    <w:rsid w:val="008926FC"/>
    <w:rPr>
      <w:rFonts w:ascii="Symbol" w:hAnsi="Symbol"/>
    </w:rPr>
  </w:style>
  <w:style w:type="character" w:customStyle="1" w:styleId="WW8Num80z3">
    <w:name w:val="WW8Num80z3"/>
    <w:rsid w:val="008926FC"/>
    <w:rPr>
      <w:rFonts w:ascii="Symbol" w:hAnsi="Symbol"/>
    </w:rPr>
  </w:style>
  <w:style w:type="character" w:customStyle="1" w:styleId="WW8Num81z2">
    <w:name w:val="WW8Num81z2"/>
    <w:rsid w:val="008926FC"/>
    <w:rPr>
      <w:rFonts w:ascii="Arial" w:hAnsi="Arial"/>
      <w:b/>
      <w:i w:val="0"/>
      <w:sz w:val="24"/>
    </w:rPr>
  </w:style>
  <w:style w:type="character" w:customStyle="1" w:styleId="WW8Num82z1">
    <w:name w:val="WW8Num82z1"/>
    <w:rsid w:val="008926FC"/>
    <w:rPr>
      <w:rFonts w:ascii="Courier New" w:hAnsi="Courier New" w:cs="Courier New"/>
    </w:rPr>
  </w:style>
  <w:style w:type="character" w:customStyle="1" w:styleId="WW8Num83z3">
    <w:name w:val="WW8Num83z3"/>
    <w:rsid w:val="008926FC"/>
    <w:rPr>
      <w:rFonts w:ascii="Symbol" w:hAnsi="Symbol"/>
    </w:rPr>
  </w:style>
  <w:style w:type="character" w:customStyle="1" w:styleId="WW8Num84z3">
    <w:name w:val="WW8Num84z3"/>
    <w:rsid w:val="008926FC"/>
    <w:rPr>
      <w:rFonts w:ascii="Symbol" w:hAnsi="Symbol"/>
    </w:rPr>
  </w:style>
  <w:style w:type="character" w:customStyle="1" w:styleId="WW8Num86z3">
    <w:name w:val="WW8Num86z3"/>
    <w:rsid w:val="008926FC"/>
    <w:rPr>
      <w:rFonts w:ascii="Symbol" w:hAnsi="Symbol"/>
    </w:rPr>
  </w:style>
  <w:style w:type="character" w:customStyle="1" w:styleId="WW8Num87z3">
    <w:name w:val="WW8Num87z3"/>
    <w:rsid w:val="008926FC"/>
    <w:rPr>
      <w:rFonts w:ascii="Symbol" w:hAnsi="Symbol"/>
    </w:rPr>
  </w:style>
  <w:style w:type="character" w:customStyle="1" w:styleId="WW8Num88z1">
    <w:name w:val="WW8Num88z1"/>
    <w:rsid w:val="008926FC"/>
    <w:rPr>
      <w:rFonts w:ascii="Courier New" w:hAnsi="Courier New" w:cs="Courier New"/>
    </w:rPr>
  </w:style>
  <w:style w:type="character" w:customStyle="1" w:styleId="WW8Num88z3">
    <w:name w:val="WW8Num88z3"/>
    <w:rsid w:val="008926FC"/>
    <w:rPr>
      <w:rFonts w:ascii="Symbol" w:hAnsi="Symbol"/>
    </w:rPr>
  </w:style>
  <w:style w:type="character" w:customStyle="1" w:styleId="afff1">
    <w:name w:val="Знак Знак"/>
    <w:rsid w:val="008926FC"/>
    <w:rPr>
      <w:b/>
      <w:bCs/>
      <w:sz w:val="24"/>
      <w:szCs w:val="24"/>
      <w:lang w:val="ru-RU" w:eastAsia="ar-SA" w:bidi="ar-SA"/>
    </w:rPr>
  </w:style>
  <w:style w:type="character" w:customStyle="1" w:styleId="tatchukma">
    <w:name w:val="tatchuk_ma"/>
    <w:rsid w:val="008926FC"/>
    <w:rPr>
      <w:rFonts w:ascii="Arial" w:hAnsi="Arial" w:cs="Arial"/>
      <w:color w:val="000080"/>
      <w:sz w:val="20"/>
      <w:szCs w:val="20"/>
    </w:rPr>
  </w:style>
  <w:style w:type="character" w:customStyle="1" w:styleId="afff2">
    <w:name w:val="Символы концевой сноски"/>
    <w:rsid w:val="008926FC"/>
    <w:rPr>
      <w:vertAlign w:val="superscript"/>
    </w:rPr>
  </w:style>
  <w:style w:type="character" w:customStyle="1" w:styleId="1b">
    <w:name w:val="Знак сноски1"/>
    <w:rsid w:val="008926FC"/>
    <w:rPr>
      <w:vertAlign w:val="superscript"/>
    </w:rPr>
  </w:style>
  <w:style w:type="character" w:customStyle="1" w:styleId="1c">
    <w:name w:val="Знак концевой сноски1"/>
    <w:rsid w:val="008926FC"/>
    <w:rPr>
      <w:vertAlign w:val="superscript"/>
    </w:rPr>
  </w:style>
  <w:style w:type="character" w:customStyle="1" w:styleId="2a">
    <w:name w:val="Знак сноски2"/>
    <w:rsid w:val="008926FC"/>
    <w:rPr>
      <w:vertAlign w:val="superscript"/>
    </w:rPr>
  </w:style>
  <w:style w:type="character" w:customStyle="1" w:styleId="2b">
    <w:name w:val="Знак концевой сноски2"/>
    <w:rsid w:val="008926FC"/>
    <w:rPr>
      <w:vertAlign w:val="superscript"/>
    </w:rPr>
  </w:style>
  <w:style w:type="character" w:customStyle="1" w:styleId="TimesNewRoman12">
    <w:name w:val="Times New Roman;12 пт;не полужирный;Авто;По правому краю;П... Знак Знак"/>
    <w:rsid w:val="008926FC"/>
    <w:rPr>
      <w:b/>
      <w:bCs/>
      <w:sz w:val="24"/>
      <w:szCs w:val="24"/>
    </w:rPr>
  </w:style>
  <w:style w:type="character" w:customStyle="1" w:styleId="34">
    <w:name w:val="Знак сноски3"/>
    <w:rsid w:val="008926FC"/>
    <w:rPr>
      <w:vertAlign w:val="superscript"/>
    </w:rPr>
  </w:style>
  <w:style w:type="character" w:customStyle="1" w:styleId="35">
    <w:name w:val="Знак концевой сноски3"/>
    <w:rsid w:val="008926FC"/>
    <w:rPr>
      <w:vertAlign w:val="superscript"/>
    </w:rPr>
  </w:style>
  <w:style w:type="character" w:customStyle="1" w:styleId="42">
    <w:name w:val="Знак сноски4"/>
    <w:rsid w:val="008926FC"/>
    <w:rPr>
      <w:vertAlign w:val="superscript"/>
    </w:rPr>
  </w:style>
  <w:style w:type="character" w:customStyle="1" w:styleId="43">
    <w:name w:val="Знак концевой сноски4"/>
    <w:rsid w:val="008926FC"/>
    <w:rPr>
      <w:vertAlign w:val="superscript"/>
    </w:rPr>
  </w:style>
  <w:style w:type="character" w:customStyle="1" w:styleId="53">
    <w:name w:val="Знак сноски5"/>
    <w:rsid w:val="008926FC"/>
    <w:rPr>
      <w:vertAlign w:val="superscript"/>
    </w:rPr>
  </w:style>
  <w:style w:type="character" w:customStyle="1" w:styleId="54">
    <w:name w:val="Знак концевой сноски5"/>
    <w:rsid w:val="008926FC"/>
    <w:rPr>
      <w:vertAlign w:val="superscript"/>
    </w:rPr>
  </w:style>
  <w:style w:type="character" w:customStyle="1" w:styleId="62">
    <w:name w:val="Знак сноски6"/>
    <w:rsid w:val="008926FC"/>
    <w:rPr>
      <w:vertAlign w:val="superscript"/>
    </w:rPr>
  </w:style>
  <w:style w:type="character" w:customStyle="1" w:styleId="63">
    <w:name w:val="Знак концевой сноски6"/>
    <w:rsid w:val="008926FC"/>
    <w:rPr>
      <w:vertAlign w:val="superscript"/>
    </w:rPr>
  </w:style>
  <w:style w:type="character" w:styleId="afff3">
    <w:name w:val="endnote reference"/>
    <w:rsid w:val="008926FC"/>
    <w:rPr>
      <w:vertAlign w:val="superscript"/>
    </w:rPr>
  </w:style>
  <w:style w:type="character" w:customStyle="1" w:styleId="afff4">
    <w:name w:val="Маркеры списка"/>
    <w:rsid w:val="008926FC"/>
    <w:rPr>
      <w:rFonts w:ascii="OpenSymbol" w:eastAsia="OpenSymbol" w:hAnsi="OpenSymbol" w:cs="OpenSymbol"/>
    </w:rPr>
  </w:style>
  <w:style w:type="character" w:customStyle="1" w:styleId="WW8Num75z2">
    <w:name w:val="WW8Num75z2"/>
    <w:rsid w:val="008926FC"/>
    <w:rPr>
      <w:rFonts w:ascii="Wingdings" w:hAnsi="Wingdings"/>
    </w:rPr>
  </w:style>
  <w:style w:type="paragraph" w:customStyle="1" w:styleId="72">
    <w:name w:val="Название7"/>
    <w:basedOn w:val="a"/>
    <w:rsid w:val="008926FC"/>
    <w:pPr>
      <w:suppressLineNumbers/>
      <w:suppressAutoHyphens/>
      <w:spacing w:before="120" w:after="120" w:line="240" w:lineRule="auto"/>
    </w:pPr>
    <w:rPr>
      <w:rFonts w:ascii="Times New Roman" w:eastAsia="Times New Roman" w:hAnsi="Times New Roman" w:cs="Mangal"/>
      <w:i/>
      <w:iCs/>
      <w:sz w:val="24"/>
      <w:szCs w:val="24"/>
      <w:lang w:eastAsia="ar-SA"/>
    </w:rPr>
  </w:style>
  <w:style w:type="paragraph" w:customStyle="1" w:styleId="73">
    <w:name w:val="Указатель7"/>
    <w:basedOn w:val="a"/>
    <w:rsid w:val="008926FC"/>
    <w:pPr>
      <w:suppressLineNumbers/>
      <w:suppressAutoHyphens/>
      <w:spacing w:after="0" w:line="240" w:lineRule="auto"/>
    </w:pPr>
    <w:rPr>
      <w:rFonts w:ascii="Times New Roman" w:eastAsia="Times New Roman" w:hAnsi="Times New Roman" w:cs="Mangal"/>
      <w:sz w:val="24"/>
      <w:szCs w:val="24"/>
      <w:lang w:eastAsia="ar-SA"/>
    </w:rPr>
  </w:style>
  <w:style w:type="paragraph" w:customStyle="1" w:styleId="64">
    <w:name w:val="Название6"/>
    <w:basedOn w:val="a"/>
    <w:rsid w:val="008926FC"/>
    <w:pPr>
      <w:suppressLineNumbers/>
      <w:suppressAutoHyphens/>
      <w:spacing w:before="120" w:after="120" w:line="240" w:lineRule="auto"/>
    </w:pPr>
    <w:rPr>
      <w:rFonts w:ascii="Times New Roman" w:eastAsia="Times New Roman" w:hAnsi="Times New Roman" w:cs="Mangal"/>
      <w:i/>
      <w:iCs/>
      <w:sz w:val="24"/>
      <w:szCs w:val="24"/>
      <w:lang w:eastAsia="ar-SA"/>
    </w:rPr>
  </w:style>
  <w:style w:type="paragraph" w:customStyle="1" w:styleId="65">
    <w:name w:val="Указатель6"/>
    <w:basedOn w:val="a"/>
    <w:rsid w:val="008926FC"/>
    <w:pPr>
      <w:suppressLineNumbers/>
      <w:suppressAutoHyphens/>
      <w:spacing w:after="0" w:line="240" w:lineRule="auto"/>
    </w:pPr>
    <w:rPr>
      <w:rFonts w:ascii="Times New Roman" w:eastAsia="Times New Roman" w:hAnsi="Times New Roman" w:cs="Mangal"/>
      <w:sz w:val="24"/>
      <w:szCs w:val="24"/>
      <w:lang w:eastAsia="ar-SA"/>
    </w:rPr>
  </w:style>
  <w:style w:type="paragraph" w:customStyle="1" w:styleId="55">
    <w:name w:val="Название5"/>
    <w:basedOn w:val="a"/>
    <w:rsid w:val="008926FC"/>
    <w:pPr>
      <w:suppressLineNumbers/>
      <w:suppressAutoHyphens/>
      <w:spacing w:before="120" w:after="120" w:line="240" w:lineRule="auto"/>
    </w:pPr>
    <w:rPr>
      <w:rFonts w:ascii="Times New Roman" w:eastAsia="Times New Roman" w:hAnsi="Times New Roman" w:cs="Mangal"/>
      <w:i/>
      <w:iCs/>
      <w:sz w:val="24"/>
      <w:szCs w:val="24"/>
      <w:lang w:eastAsia="ar-SA"/>
    </w:rPr>
  </w:style>
  <w:style w:type="paragraph" w:customStyle="1" w:styleId="56">
    <w:name w:val="Указатель5"/>
    <w:basedOn w:val="a"/>
    <w:rsid w:val="008926FC"/>
    <w:pPr>
      <w:suppressLineNumbers/>
      <w:suppressAutoHyphens/>
      <w:spacing w:after="0" w:line="240" w:lineRule="auto"/>
    </w:pPr>
    <w:rPr>
      <w:rFonts w:ascii="Times New Roman" w:eastAsia="Times New Roman" w:hAnsi="Times New Roman" w:cs="Mangal"/>
      <w:sz w:val="24"/>
      <w:szCs w:val="24"/>
      <w:lang w:eastAsia="ar-SA"/>
    </w:rPr>
  </w:style>
  <w:style w:type="paragraph" w:customStyle="1" w:styleId="44">
    <w:name w:val="Название4"/>
    <w:basedOn w:val="a"/>
    <w:rsid w:val="008926FC"/>
    <w:pPr>
      <w:suppressLineNumbers/>
      <w:suppressAutoHyphens/>
      <w:spacing w:before="120" w:after="120" w:line="240" w:lineRule="auto"/>
    </w:pPr>
    <w:rPr>
      <w:rFonts w:ascii="Arial" w:eastAsia="Times New Roman" w:hAnsi="Arial" w:cs="Mangal"/>
      <w:i/>
      <w:iCs/>
      <w:sz w:val="20"/>
      <w:szCs w:val="24"/>
      <w:lang w:eastAsia="ar-SA"/>
    </w:rPr>
  </w:style>
  <w:style w:type="paragraph" w:customStyle="1" w:styleId="45">
    <w:name w:val="Указатель4"/>
    <w:basedOn w:val="a"/>
    <w:rsid w:val="008926FC"/>
    <w:pPr>
      <w:suppressLineNumbers/>
      <w:suppressAutoHyphens/>
      <w:spacing w:after="0" w:line="240" w:lineRule="auto"/>
    </w:pPr>
    <w:rPr>
      <w:rFonts w:ascii="Arial" w:eastAsia="Times New Roman" w:hAnsi="Arial" w:cs="Mangal"/>
      <w:sz w:val="24"/>
      <w:szCs w:val="24"/>
      <w:lang w:eastAsia="ar-SA"/>
    </w:rPr>
  </w:style>
  <w:style w:type="paragraph" w:customStyle="1" w:styleId="36">
    <w:name w:val="Название3"/>
    <w:basedOn w:val="a"/>
    <w:rsid w:val="008926FC"/>
    <w:pPr>
      <w:suppressLineNumbers/>
      <w:suppressAutoHyphens/>
      <w:spacing w:before="120" w:after="120" w:line="240" w:lineRule="auto"/>
    </w:pPr>
    <w:rPr>
      <w:rFonts w:ascii="Arial" w:eastAsia="Times New Roman" w:hAnsi="Arial" w:cs="Mangal"/>
      <w:i/>
      <w:iCs/>
      <w:sz w:val="20"/>
      <w:szCs w:val="24"/>
      <w:lang w:eastAsia="ar-SA"/>
    </w:rPr>
  </w:style>
  <w:style w:type="paragraph" w:customStyle="1" w:styleId="37">
    <w:name w:val="Указатель3"/>
    <w:basedOn w:val="a"/>
    <w:rsid w:val="008926FC"/>
    <w:pPr>
      <w:suppressLineNumbers/>
      <w:suppressAutoHyphens/>
      <w:spacing w:after="0" w:line="240" w:lineRule="auto"/>
    </w:pPr>
    <w:rPr>
      <w:rFonts w:ascii="Arial" w:eastAsia="Times New Roman" w:hAnsi="Arial" w:cs="Mangal"/>
      <w:sz w:val="24"/>
      <w:szCs w:val="24"/>
      <w:lang w:eastAsia="ar-SA"/>
    </w:rPr>
  </w:style>
  <w:style w:type="character" w:customStyle="1" w:styleId="1d">
    <w:name w:val="Нижний колонтитул Знак1"/>
    <w:uiPriority w:val="99"/>
    <w:rsid w:val="008926FC"/>
    <w:rPr>
      <w:sz w:val="24"/>
      <w:szCs w:val="24"/>
      <w:lang w:val="x-none" w:eastAsia="ar-SA"/>
    </w:rPr>
  </w:style>
  <w:style w:type="paragraph" w:customStyle="1" w:styleId="MainText">
    <w:name w:val="MainText"/>
    <w:rsid w:val="008926FC"/>
    <w:pPr>
      <w:suppressAutoHyphens/>
      <w:spacing w:after="0" w:line="240" w:lineRule="auto"/>
      <w:ind w:firstLine="567"/>
      <w:jc w:val="both"/>
    </w:pPr>
    <w:rPr>
      <w:rFonts w:ascii="PragmaticaC" w:eastAsia="Arial" w:hAnsi="PragmaticaC" w:cs="Times New Roman"/>
      <w:color w:val="000000"/>
      <w:sz w:val="19"/>
      <w:szCs w:val="20"/>
      <w:lang w:val="en-US" w:eastAsia="ar-SA"/>
    </w:rPr>
  </w:style>
  <w:style w:type="paragraph" w:customStyle="1" w:styleId="ConsNonformat">
    <w:name w:val="ConsNonformat"/>
    <w:uiPriority w:val="99"/>
    <w:rsid w:val="008926FC"/>
    <w:pPr>
      <w:widowControl w:val="0"/>
      <w:suppressAutoHyphens/>
      <w:spacing w:after="0" w:line="240" w:lineRule="auto"/>
    </w:pPr>
    <w:rPr>
      <w:rFonts w:ascii="Courier New" w:eastAsia="Arial" w:hAnsi="Courier New" w:cs="Times New Roman"/>
      <w:sz w:val="20"/>
      <w:szCs w:val="20"/>
      <w:lang w:eastAsia="ar-SA"/>
    </w:rPr>
  </w:style>
  <w:style w:type="paragraph" w:styleId="afff5">
    <w:name w:val="Normal (Web)"/>
    <w:basedOn w:val="a"/>
    <w:uiPriority w:val="99"/>
    <w:rsid w:val="008926F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1e">
    <w:name w:val="Стиль заг1"/>
    <w:basedOn w:val="1"/>
    <w:rsid w:val="008926FC"/>
    <w:pPr>
      <w:keepLines w:val="0"/>
      <w:widowControl w:val="0"/>
      <w:suppressAutoHyphens/>
      <w:spacing w:after="240"/>
      <w:ind w:firstLine="0"/>
      <w:jc w:val="center"/>
    </w:pPr>
    <w:rPr>
      <w:rFonts w:ascii="Times New Roman" w:hAnsi="Times New Roman"/>
      <w:bCs w:val="0"/>
      <w:color w:val="auto"/>
      <w:kern w:val="1"/>
      <w:szCs w:val="20"/>
      <w:lang w:val="x-none" w:eastAsia="ar-SA"/>
    </w:rPr>
  </w:style>
  <w:style w:type="paragraph" w:customStyle="1" w:styleId="MainText-BezOtstupa">
    <w:name w:val="MainText - BezOtstupa"/>
    <w:basedOn w:val="a"/>
    <w:next w:val="a"/>
    <w:rsid w:val="008926FC"/>
    <w:pPr>
      <w:suppressAutoHyphens/>
      <w:overflowPunct w:val="0"/>
      <w:autoSpaceDE w:val="0"/>
      <w:spacing w:after="0" w:line="240" w:lineRule="auto"/>
      <w:jc w:val="both"/>
      <w:textAlignment w:val="baseline"/>
    </w:pPr>
    <w:rPr>
      <w:rFonts w:ascii="PragmaticaC" w:eastAsia="Times New Roman" w:hAnsi="PragmaticaC" w:cs="Times New Roman"/>
      <w:color w:val="000000"/>
      <w:sz w:val="19"/>
      <w:szCs w:val="20"/>
      <w:lang w:val="en-US" w:eastAsia="ar-SA"/>
    </w:rPr>
  </w:style>
  <w:style w:type="paragraph" w:customStyle="1" w:styleId="afff6">
    <w:name w:val="Îñí. òåêñò"/>
    <w:rsid w:val="008926FC"/>
    <w:pPr>
      <w:suppressAutoHyphens/>
      <w:overflowPunct w:val="0"/>
      <w:autoSpaceDE w:val="0"/>
      <w:spacing w:after="0" w:line="240" w:lineRule="auto"/>
      <w:ind w:firstLine="567"/>
      <w:jc w:val="both"/>
      <w:textAlignment w:val="baseline"/>
    </w:pPr>
    <w:rPr>
      <w:rFonts w:ascii="Pragmatica" w:eastAsia="Arial" w:hAnsi="Pragmatica" w:cs="Times New Roman"/>
      <w:color w:val="000000"/>
      <w:sz w:val="20"/>
      <w:szCs w:val="20"/>
      <w:lang w:val="en-US" w:eastAsia="ar-SA"/>
    </w:rPr>
  </w:style>
  <w:style w:type="paragraph" w:customStyle="1" w:styleId="MZagolvok-Center">
    <w:name w:val="MZagolvok - Center"/>
    <w:basedOn w:val="a"/>
    <w:next w:val="a"/>
    <w:rsid w:val="008926FC"/>
    <w:pPr>
      <w:suppressAutoHyphens/>
      <w:overflowPunct w:val="0"/>
      <w:autoSpaceDE w:val="0"/>
      <w:spacing w:before="170" w:after="113" w:line="240" w:lineRule="auto"/>
      <w:jc w:val="center"/>
      <w:textAlignment w:val="baseline"/>
    </w:pPr>
    <w:rPr>
      <w:rFonts w:ascii="PragmaticaCondC" w:eastAsia="Times New Roman" w:hAnsi="PragmaticaCondC" w:cs="Times New Roman"/>
      <w:b/>
      <w:color w:val="0000FF"/>
      <w:sz w:val="24"/>
      <w:szCs w:val="20"/>
      <w:lang w:val="en-US" w:eastAsia="ar-SA"/>
    </w:rPr>
  </w:style>
  <w:style w:type="paragraph" w:customStyle="1" w:styleId="220">
    <w:name w:val="Основной текст с отступом 22"/>
    <w:basedOn w:val="a"/>
    <w:rsid w:val="008926FC"/>
    <w:pPr>
      <w:widowControl w:val="0"/>
      <w:suppressAutoHyphens/>
      <w:spacing w:after="0" w:line="240" w:lineRule="auto"/>
      <w:ind w:right="198" w:firstLine="284"/>
    </w:pPr>
    <w:rPr>
      <w:rFonts w:ascii="Times New Roman" w:eastAsia="Times New Roman" w:hAnsi="Times New Roman" w:cs="Times New Roman"/>
      <w:sz w:val="24"/>
      <w:szCs w:val="20"/>
      <w:lang w:eastAsia="ar-SA"/>
    </w:rPr>
  </w:style>
  <w:style w:type="paragraph" w:customStyle="1" w:styleId="2110">
    <w:name w:val="Основной текст 211"/>
    <w:basedOn w:val="a"/>
    <w:rsid w:val="008926FC"/>
    <w:pPr>
      <w:suppressAutoHyphens/>
      <w:spacing w:after="120" w:line="480" w:lineRule="auto"/>
    </w:pPr>
    <w:rPr>
      <w:rFonts w:ascii="Times New Roman" w:eastAsia="Times New Roman" w:hAnsi="Times New Roman" w:cs="Times New Roman"/>
      <w:sz w:val="24"/>
      <w:szCs w:val="24"/>
      <w:lang w:eastAsia="ar-SA"/>
    </w:rPr>
  </w:style>
  <w:style w:type="paragraph" w:customStyle="1" w:styleId="maintext0">
    <w:name w:val="maintext"/>
    <w:basedOn w:val="a"/>
    <w:rsid w:val="008926FC"/>
    <w:pPr>
      <w:suppressAutoHyphens/>
      <w:spacing w:after="0" w:line="240" w:lineRule="auto"/>
      <w:ind w:firstLine="567"/>
      <w:jc w:val="both"/>
    </w:pPr>
    <w:rPr>
      <w:rFonts w:ascii="PragmaticaC" w:eastAsia="Times New Roman" w:hAnsi="PragmaticaC" w:cs="Times New Roman"/>
      <w:color w:val="000000"/>
      <w:sz w:val="19"/>
      <w:szCs w:val="19"/>
      <w:lang w:eastAsia="ar-SA"/>
    </w:rPr>
  </w:style>
  <w:style w:type="paragraph" w:customStyle="1" w:styleId="consnormal0">
    <w:name w:val="consnormal"/>
    <w:basedOn w:val="a"/>
    <w:rsid w:val="008926FC"/>
    <w:pPr>
      <w:suppressAutoHyphens/>
      <w:spacing w:after="0" w:line="240" w:lineRule="auto"/>
      <w:ind w:firstLine="720"/>
    </w:pPr>
    <w:rPr>
      <w:rFonts w:ascii="Arial" w:eastAsia="Times New Roman" w:hAnsi="Arial" w:cs="Arial"/>
      <w:sz w:val="24"/>
      <w:szCs w:val="24"/>
      <w:lang w:eastAsia="ar-SA"/>
    </w:rPr>
  </w:style>
  <w:style w:type="paragraph" w:styleId="afff7">
    <w:name w:val="endnote text"/>
    <w:basedOn w:val="a"/>
    <w:link w:val="afff8"/>
    <w:rsid w:val="008926FC"/>
    <w:pPr>
      <w:suppressAutoHyphens/>
      <w:spacing w:after="0" w:line="240" w:lineRule="auto"/>
    </w:pPr>
    <w:rPr>
      <w:rFonts w:ascii="Times New Roman" w:eastAsia="Times New Roman" w:hAnsi="Times New Roman" w:cs="Times New Roman"/>
      <w:sz w:val="20"/>
      <w:szCs w:val="20"/>
      <w:lang w:val="x-none" w:eastAsia="ar-SA"/>
    </w:rPr>
  </w:style>
  <w:style w:type="character" w:customStyle="1" w:styleId="afff8">
    <w:name w:val="Текст концевой сноски Знак"/>
    <w:basedOn w:val="a0"/>
    <w:link w:val="afff7"/>
    <w:rsid w:val="008926FC"/>
    <w:rPr>
      <w:rFonts w:ascii="Times New Roman" w:eastAsia="Times New Roman" w:hAnsi="Times New Roman" w:cs="Times New Roman"/>
      <w:sz w:val="20"/>
      <w:szCs w:val="20"/>
      <w:lang w:val="x-none" w:eastAsia="ar-SA"/>
    </w:rPr>
  </w:style>
  <w:style w:type="paragraph" w:customStyle="1" w:styleId="afff9">
    <w:name w:val="Содержимое врезки"/>
    <w:basedOn w:val="a6"/>
    <w:rsid w:val="008926FC"/>
    <w:pPr>
      <w:suppressAutoHyphens/>
      <w:ind w:firstLine="0"/>
      <w:jc w:val="left"/>
    </w:pPr>
    <w:rPr>
      <w:bCs/>
      <w:sz w:val="24"/>
      <w:szCs w:val="24"/>
      <w:lang w:val="x-none" w:eastAsia="ar-SA"/>
    </w:rPr>
  </w:style>
  <w:style w:type="paragraph" w:customStyle="1" w:styleId="221">
    <w:name w:val="Основной текст 22"/>
    <w:basedOn w:val="a"/>
    <w:rsid w:val="008926FC"/>
    <w:pPr>
      <w:spacing w:after="120" w:line="480" w:lineRule="auto"/>
    </w:pPr>
    <w:rPr>
      <w:rFonts w:ascii="Times New Roman" w:eastAsia="Times New Roman" w:hAnsi="Times New Roman" w:cs="Times New Roman"/>
      <w:sz w:val="24"/>
      <w:szCs w:val="24"/>
      <w:lang w:eastAsia="ar-SA"/>
    </w:rPr>
  </w:style>
  <w:style w:type="paragraph" w:customStyle="1" w:styleId="311">
    <w:name w:val="Основной текст 31"/>
    <w:basedOn w:val="a"/>
    <w:rsid w:val="008926FC"/>
    <w:pPr>
      <w:suppressAutoHyphens/>
      <w:spacing w:after="120" w:line="240" w:lineRule="auto"/>
    </w:pPr>
    <w:rPr>
      <w:rFonts w:ascii="Times New Roman" w:eastAsia="Times New Roman" w:hAnsi="Times New Roman" w:cs="Times New Roman"/>
      <w:sz w:val="16"/>
      <w:szCs w:val="16"/>
      <w:lang w:eastAsia="ar-SA"/>
    </w:rPr>
  </w:style>
  <w:style w:type="paragraph" w:customStyle="1" w:styleId="TimesNewRoman">
    <w:name w:val="Times New Roman"/>
    <w:basedOn w:val="a"/>
    <w:rsid w:val="008926FC"/>
    <w:pPr>
      <w:autoSpaceDE w:val="0"/>
      <w:spacing w:after="0" w:line="240" w:lineRule="auto"/>
      <w:jc w:val="both"/>
    </w:pPr>
    <w:rPr>
      <w:rFonts w:ascii="Times New Roman" w:eastAsia="Times New Roman" w:hAnsi="Times New Roman" w:cs="Times New Roman"/>
      <w:b/>
      <w:bCs/>
      <w:sz w:val="24"/>
      <w:szCs w:val="24"/>
      <w:lang w:eastAsia="ar-SA"/>
    </w:rPr>
  </w:style>
  <w:style w:type="paragraph" w:customStyle="1" w:styleId="afffa">
    <w:name w:val="Ñîäåðæèìîå òàáëèöû"/>
    <w:basedOn w:val="a"/>
    <w:rsid w:val="008926FC"/>
    <w:pPr>
      <w:suppressAutoHyphens/>
      <w:spacing w:after="0" w:line="240" w:lineRule="auto"/>
    </w:pPr>
    <w:rPr>
      <w:rFonts w:ascii="Times New Roman" w:eastAsia="Times New Roman" w:hAnsi="Times New Roman" w:cs="Times New Roman"/>
      <w:sz w:val="24"/>
      <w:szCs w:val="24"/>
      <w:lang w:eastAsia="ar-SA"/>
    </w:rPr>
  </w:style>
  <w:style w:type="paragraph" w:customStyle="1" w:styleId="ConsPlusDocList">
    <w:name w:val="ConsPlusDocList"/>
    <w:next w:val="a"/>
    <w:rsid w:val="008926FC"/>
    <w:pPr>
      <w:widowControl w:val="0"/>
      <w:suppressAutoHyphens/>
      <w:autoSpaceDE w:val="0"/>
      <w:spacing w:after="0" w:line="240" w:lineRule="auto"/>
    </w:pPr>
    <w:rPr>
      <w:rFonts w:ascii="Arial" w:eastAsia="Arial" w:hAnsi="Arial" w:cs="Arial"/>
      <w:sz w:val="20"/>
      <w:szCs w:val="20"/>
      <w:lang w:eastAsia="hi-IN" w:bidi="hi-IN"/>
    </w:rPr>
  </w:style>
  <w:style w:type="paragraph" w:customStyle="1" w:styleId="ConsPlusCell1">
    <w:name w:val="ConsPlusCell1"/>
    <w:next w:val="a"/>
    <w:rsid w:val="008926FC"/>
    <w:pPr>
      <w:widowControl w:val="0"/>
      <w:suppressAutoHyphens/>
      <w:autoSpaceDE w:val="0"/>
      <w:spacing w:after="0" w:line="240" w:lineRule="auto"/>
    </w:pPr>
    <w:rPr>
      <w:rFonts w:ascii="Arial" w:eastAsia="Arial" w:hAnsi="Arial" w:cs="Arial"/>
      <w:sz w:val="20"/>
      <w:szCs w:val="20"/>
      <w:lang w:eastAsia="hi-IN" w:bidi="hi-IN"/>
    </w:rPr>
  </w:style>
  <w:style w:type="paragraph" w:customStyle="1" w:styleId="ConsPlusNonformat1">
    <w:name w:val="ConsPlusNonformat1"/>
    <w:next w:val="a"/>
    <w:rsid w:val="008926FC"/>
    <w:pPr>
      <w:widowControl w:val="0"/>
      <w:suppressAutoHyphens/>
      <w:autoSpaceDE w:val="0"/>
      <w:spacing w:after="0" w:line="240" w:lineRule="auto"/>
    </w:pPr>
    <w:rPr>
      <w:rFonts w:ascii="Courier New" w:eastAsia="Courier New" w:hAnsi="Courier New" w:cs="Courier New"/>
      <w:sz w:val="20"/>
      <w:szCs w:val="20"/>
      <w:lang w:eastAsia="hi-IN" w:bidi="hi-IN"/>
    </w:rPr>
  </w:style>
  <w:style w:type="paragraph" w:customStyle="1" w:styleId="2210">
    <w:name w:val="Основной текст с отступом 221"/>
    <w:basedOn w:val="a"/>
    <w:rsid w:val="008926FC"/>
    <w:pPr>
      <w:widowControl w:val="0"/>
      <w:suppressAutoHyphens/>
      <w:autoSpaceDE w:val="0"/>
      <w:spacing w:after="0" w:line="268" w:lineRule="atLeast"/>
      <w:ind w:firstLine="567"/>
      <w:jc w:val="both"/>
    </w:pPr>
    <w:rPr>
      <w:rFonts w:ascii="Times New Roman" w:eastAsia="Times New Roman" w:hAnsi="Times New Roman" w:cs="Times New Roman"/>
      <w:lang w:eastAsia="ar-SA"/>
    </w:rPr>
  </w:style>
  <w:style w:type="paragraph" w:customStyle="1" w:styleId="230">
    <w:name w:val="Основной текст 23"/>
    <w:basedOn w:val="a"/>
    <w:rsid w:val="008926FC"/>
    <w:pPr>
      <w:widowControl w:val="0"/>
      <w:suppressAutoHyphens/>
      <w:autoSpaceDE w:val="0"/>
      <w:spacing w:after="0" w:line="273" w:lineRule="atLeast"/>
    </w:pPr>
    <w:rPr>
      <w:rFonts w:ascii="Times New Roman" w:eastAsia="Times New Roman" w:hAnsi="Times New Roman" w:cs="Times New Roman"/>
      <w:szCs w:val="24"/>
      <w:lang w:eastAsia="ar-SA"/>
    </w:rPr>
  </w:style>
  <w:style w:type="character" w:customStyle="1" w:styleId="312">
    <w:name w:val="Основной текст 3 Знак1"/>
    <w:uiPriority w:val="99"/>
    <w:rsid w:val="008926FC"/>
    <w:rPr>
      <w:sz w:val="16"/>
      <w:szCs w:val="16"/>
      <w:lang w:val="x-none" w:eastAsia="ar-SA"/>
    </w:rPr>
  </w:style>
  <w:style w:type="paragraph" w:customStyle="1" w:styleId="MainText1">
    <w:name w:val="MainText Знак Знак Знак"/>
    <w:link w:val="MainText2"/>
    <w:rsid w:val="008926FC"/>
    <w:pPr>
      <w:spacing w:after="0" w:line="240" w:lineRule="auto"/>
      <w:ind w:firstLine="567"/>
      <w:jc w:val="both"/>
    </w:pPr>
    <w:rPr>
      <w:rFonts w:ascii="PragmaticaC" w:eastAsia="Times New Roman" w:hAnsi="PragmaticaC" w:cs="Times New Roman"/>
      <w:color w:val="000000"/>
      <w:sz w:val="19"/>
      <w:szCs w:val="20"/>
      <w:lang w:val="en-US" w:eastAsia="ru-RU"/>
    </w:rPr>
  </w:style>
  <w:style w:type="character" w:customStyle="1" w:styleId="MainText2">
    <w:name w:val="MainText Знак Знак Знак Знак"/>
    <w:link w:val="MainText1"/>
    <w:rsid w:val="008926FC"/>
    <w:rPr>
      <w:rFonts w:ascii="PragmaticaC" w:eastAsia="Times New Roman" w:hAnsi="PragmaticaC" w:cs="Times New Roman"/>
      <w:color w:val="000000"/>
      <w:sz w:val="19"/>
      <w:szCs w:val="20"/>
      <w:lang w:val="en-US" w:eastAsia="ru-RU"/>
    </w:rPr>
  </w:style>
  <w:style w:type="paragraph" w:customStyle="1" w:styleId="ConsPlusTitle1">
    <w:name w:val="ConsPlusTitle1"/>
    <w:uiPriority w:val="99"/>
    <w:rsid w:val="008926FC"/>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212">
    <w:name w:val="Основной текст 2 Знак1"/>
    <w:uiPriority w:val="99"/>
    <w:rsid w:val="008926FC"/>
    <w:rPr>
      <w:sz w:val="24"/>
      <w:szCs w:val="24"/>
      <w:lang w:val="x-none" w:eastAsia="ar-SA"/>
    </w:rPr>
  </w:style>
  <w:style w:type="paragraph" w:customStyle="1" w:styleId="afffb">
    <w:name w:val="Подпункт договора"/>
    <w:basedOn w:val="a"/>
    <w:link w:val="afffc"/>
    <w:uiPriority w:val="99"/>
    <w:rsid w:val="008926FC"/>
    <w:pPr>
      <w:spacing w:after="0" w:line="240" w:lineRule="auto"/>
      <w:jc w:val="both"/>
    </w:pPr>
    <w:rPr>
      <w:rFonts w:ascii="Arial" w:eastAsia="Times New Roman" w:hAnsi="Arial" w:cs="Times New Roman"/>
      <w:sz w:val="20"/>
      <w:szCs w:val="20"/>
      <w:lang w:val="x-none" w:eastAsia="x-none"/>
    </w:rPr>
  </w:style>
  <w:style w:type="character" w:customStyle="1" w:styleId="afffc">
    <w:name w:val="Подпункт договора Знак"/>
    <w:link w:val="afffb"/>
    <w:uiPriority w:val="99"/>
    <w:rsid w:val="008926FC"/>
    <w:rPr>
      <w:rFonts w:ascii="Arial" w:eastAsia="Times New Roman" w:hAnsi="Arial" w:cs="Times New Roman"/>
      <w:sz w:val="20"/>
      <w:szCs w:val="20"/>
      <w:lang w:val="x-none" w:eastAsia="x-none"/>
    </w:rPr>
  </w:style>
  <w:style w:type="character" w:customStyle="1" w:styleId="1f">
    <w:name w:val="Знак Знак1"/>
    <w:rsid w:val="008926FC"/>
    <w:rPr>
      <w:b/>
      <w:bCs/>
      <w:sz w:val="24"/>
      <w:szCs w:val="24"/>
      <w:lang w:val="ru-RU" w:eastAsia="ar-SA" w:bidi="ar-SA"/>
    </w:rPr>
  </w:style>
  <w:style w:type="paragraph" w:customStyle="1" w:styleId="110">
    <w:name w:val="Обычный11"/>
    <w:rsid w:val="008926FC"/>
    <w:pPr>
      <w:suppressAutoHyphens/>
      <w:spacing w:after="0" w:line="240" w:lineRule="auto"/>
    </w:pPr>
    <w:rPr>
      <w:rFonts w:ascii="Times New Roman" w:eastAsia="Arial" w:hAnsi="Times New Roman" w:cs="Times New Roman"/>
      <w:sz w:val="20"/>
      <w:szCs w:val="20"/>
      <w:lang w:eastAsia="ar-SA"/>
    </w:rPr>
  </w:style>
  <w:style w:type="paragraph" w:styleId="afffd">
    <w:name w:val="Plain Text"/>
    <w:basedOn w:val="a"/>
    <w:link w:val="afffe"/>
    <w:uiPriority w:val="99"/>
    <w:rsid w:val="008926FC"/>
    <w:pPr>
      <w:spacing w:after="0" w:line="240" w:lineRule="auto"/>
    </w:pPr>
    <w:rPr>
      <w:rFonts w:ascii="Courier New" w:eastAsia="Times New Roman" w:hAnsi="Courier New" w:cs="Times New Roman"/>
      <w:sz w:val="20"/>
      <w:szCs w:val="20"/>
      <w:lang w:val="x-none" w:eastAsia="x-none"/>
    </w:rPr>
  </w:style>
  <w:style w:type="character" w:customStyle="1" w:styleId="afffe">
    <w:name w:val="Текст Знак"/>
    <w:basedOn w:val="a0"/>
    <w:link w:val="afffd"/>
    <w:uiPriority w:val="99"/>
    <w:rsid w:val="008926FC"/>
    <w:rPr>
      <w:rFonts w:ascii="Courier New" w:eastAsia="Times New Roman" w:hAnsi="Courier New" w:cs="Times New Roman"/>
      <w:sz w:val="20"/>
      <w:szCs w:val="20"/>
      <w:lang w:val="x-none" w:eastAsia="x-none"/>
    </w:rPr>
  </w:style>
  <w:style w:type="character" w:customStyle="1" w:styleId="afe">
    <w:name w:val="Пункт договора Знак"/>
    <w:link w:val="afd"/>
    <w:rsid w:val="008926FC"/>
    <w:rPr>
      <w:rFonts w:ascii="Times New Roman" w:eastAsia="Lucida Sans Unicode" w:hAnsi="Times New Roman" w:cs="Times New Roman"/>
      <w:sz w:val="24"/>
      <w:szCs w:val="20"/>
    </w:rPr>
  </w:style>
  <w:style w:type="paragraph" w:customStyle="1" w:styleId="2c">
    <w:name w:val="Обычный2"/>
    <w:rsid w:val="008926FC"/>
    <w:pPr>
      <w:suppressAutoHyphens/>
      <w:spacing w:after="0" w:line="240" w:lineRule="auto"/>
    </w:pPr>
    <w:rPr>
      <w:rFonts w:ascii="Times New Roman" w:eastAsia="Arial" w:hAnsi="Times New Roman" w:cs="Times New Roman"/>
      <w:sz w:val="20"/>
      <w:szCs w:val="20"/>
      <w:lang w:eastAsia="ar-SA"/>
    </w:rPr>
  </w:style>
  <w:style w:type="paragraph" w:customStyle="1" w:styleId="Standard">
    <w:name w:val="Standard"/>
    <w:rsid w:val="008926FC"/>
    <w:pPr>
      <w:widowControl w:val="0"/>
      <w:suppressAutoHyphens/>
      <w:spacing w:after="0" w:line="240" w:lineRule="auto"/>
      <w:textAlignment w:val="baseline"/>
    </w:pPr>
    <w:rPr>
      <w:rFonts w:ascii="Times New Roman" w:eastAsia="SimSun" w:hAnsi="Times New Roman" w:cs="Times New Roman"/>
      <w:kern w:val="1"/>
      <w:sz w:val="24"/>
      <w:szCs w:val="24"/>
      <w:lang w:eastAsia="hi-IN" w:bidi="hi-IN"/>
    </w:rPr>
  </w:style>
  <w:style w:type="paragraph" w:customStyle="1" w:styleId="p4">
    <w:name w:val="p4"/>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rsid w:val="008926FC"/>
  </w:style>
  <w:style w:type="paragraph" w:customStyle="1" w:styleId="p6">
    <w:name w:val="p6"/>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3">
    <w:name w:val="s3"/>
    <w:rsid w:val="008926FC"/>
  </w:style>
  <w:style w:type="paragraph" w:customStyle="1" w:styleId="p8">
    <w:name w:val="p8"/>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4">
    <w:name w:val="s4"/>
    <w:rsid w:val="008926FC"/>
  </w:style>
  <w:style w:type="character" w:customStyle="1" w:styleId="s5">
    <w:name w:val="s5"/>
    <w:rsid w:val="008926FC"/>
  </w:style>
  <w:style w:type="paragraph" w:customStyle="1" w:styleId="p9">
    <w:name w:val="p9"/>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
    <w:name w:val="p2"/>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rsid w:val="008926FC"/>
  </w:style>
  <w:style w:type="paragraph" w:customStyle="1" w:styleId="p10">
    <w:name w:val="p10"/>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rsid w:val="008926FC"/>
  </w:style>
  <w:style w:type="paragraph" w:customStyle="1" w:styleId="p11">
    <w:name w:val="p11"/>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7">
    <w:name w:val="s7"/>
    <w:rsid w:val="008926FC"/>
  </w:style>
  <w:style w:type="character" w:customStyle="1" w:styleId="s8">
    <w:name w:val="s8"/>
    <w:rsid w:val="008926FC"/>
  </w:style>
  <w:style w:type="paragraph" w:customStyle="1" w:styleId="p13">
    <w:name w:val="p13"/>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
    <w:name w:val="p14"/>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9">
    <w:name w:val="s9"/>
    <w:rsid w:val="008926FC"/>
  </w:style>
  <w:style w:type="paragraph" w:customStyle="1" w:styleId="p15">
    <w:name w:val="p15"/>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10"/>
    <w:rsid w:val="008926FC"/>
  </w:style>
  <w:style w:type="character" w:customStyle="1" w:styleId="s11">
    <w:name w:val="s11"/>
    <w:rsid w:val="008926FC"/>
  </w:style>
  <w:style w:type="paragraph" w:customStyle="1" w:styleId="p19">
    <w:name w:val="p19"/>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
    <w:name w:val="p21"/>
    <w:basedOn w:val="a"/>
    <w:rsid w:val="0089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2">
    <w:name w:val="s12"/>
    <w:rsid w:val="008926FC"/>
  </w:style>
  <w:style w:type="paragraph" w:customStyle="1" w:styleId="ConsPlusTitlePage">
    <w:name w:val="ConsPlusTitlePage"/>
    <w:rsid w:val="008926FC"/>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1f0">
    <w:name w:val="Абзац списка1"/>
    <w:basedOn w:val="a"/>
    <w:rsid w:val="008926FC"/>
    <w:pPr>
      <w:suppressAutoHyphens/>
      <w:spacing w:after="0" w:line="240" w:lineRule="auto"/>
      <w:ind w:left="708"/>
    </w:pPr>
    <w:rPr>
      <w:rFonts w:ascii="Times New Roman" w:eastAsia="Times New Roman" w:hAnsi="Times New Roman" w:cs="Times New Roman"/>
      <w:sz w:val="24"/>
      <w:szCs w:val="24"/>
      <w:lang w:eastAsia="ar-SA"/>
    </w:rPr>
  </w:style>
  <w:style w:type="paragraph" w:customStyle="1" w:styleId="affff">
    <w:name w:val="Обыч"/>
    <w:basedOn w:val="a"/>
    <w:link w:val="affff0"/>
    <w:qFormat/>
    <w:rsid w:val="008926FC"/>
    <w:pPr>
      <w:spacing w:after="200" w:line="240" w:lineRule="auto"/>
      <w:ind w:left="1916"/>
      <w:jc w:val="both"/>
    </w:pPr>
    <w:rPr>
      <w:rFonts w:ascii="Times New Roman" w:eastAsia="Times New Roman" w:hAnsi="Times New Roman" w:cs="Times New Roman"/>
      <w:sz w:val="24"/>
      <w:szCs w:val="24"/>
      <w:lang w:val="x-none" w:eastAsia="x-none"/>
    </w:rPr>
  </w:style>
  <w:style w:type="character" w:customStyle="1" w:styleId="affff0">
    <w:name w:val="Обыч Знак"/>
    <w:link w:val="affff"/>
    <w:rsid w:val="008926FC"/>
    <w:rPr>
      <w:rFonts w:ascii="Times New Roman" w:eastAsia="Times New Roman" w:hAnsi="Times New Roman" w:cs="Times New Roman"/>
      <w:sz w:val="24"/>
      <w:szCs w:val="24"/>
      <w:lang w:val="x-none" w:eastAsia="x-none"/>
    </w:rPr>
  </w:style>
  <w:style w:type="character" w:customStyle="1" w:styleId="clsnormal">
    <w:name w:val="clsnormal"/>
    <w:uiPriority w:val="99"/>
    <w:rsid w:val="008926FC"/>
    <w:rPr>
      <w:sz w:val="18"/>
    </w:rPr>
  </w:style>
  <w:style w:type="paragraph" w:customStyle="1" w:styleId="ConsPlusJurTerm">
    <w:name w:val="ConsPlusJurTerm"/>
    <w:rsid w:val="008926FC"/>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2d">
    <w:name w:val="Абзац списка2"/>
    <w:basedOn w:val="a"/>
    <w:rsid w:val="008926FC"/>
    <w:pPr>
      <w:suppressAutoHyphens/>
      <w:spacing w:after="0" w:line="240" w:lineRule="auto"/>
      <w:ind w:left="708"/>
    </w:pPr>
    <w:rPr>
      <w:rFonts w:ascii="Times New Roman" w:eastAsia="Times New Roman" w:hAnsi="Times New Roman" w:cs="Times New Roman"/>
      <w:sz w:val="24"/>
      <w:szCs w:val="24"/>
      <w:lang w:eastAsia="ar-SA"/>
    </w:rPr>
  </w:style>
  <w:style w:type="character" w:customStyle="1" w:styleId="af7">
    <w:name w:val="Абзац списка Знак"/>
    <w:link w:val="af6"/>
    <w:uiPriority w:val="34"/>
    <w:locked/>
    <w:rsid w:val="008926FC"/>
    <w:rPr>
      <w:rFonts w:ascii="Times New Roman" w:eastAsia="Times New Roman" w:hAnsi="Times New Roman" w:cs="Times New Roman"/>
      <w:sz w:val="24"/>
      <w:szCs w:val="20"/>
      <w:lang w:val="en-US"/>
    </w:rPr>
  </w:style>
  <w:style w:type="character" w:customStyle="1" w:styleId="WW-Absatz-Standardschriftart111111">
    <w:name w:val="WW-Absatz-Standardschriftart111111"/>
    <w:rsid w:val="008926FC"/>
  </w:style>
  <w:style w:type="character" w:customStyle="1" w:styleId="WW-Absatz-Standardschriftart1111111">
    <w:name w:val="WW-Absatz-Standardschriftart1111111"/>
    <w:rsid w:val="008926FC"/>
  </w:style>
  <w:style w:type="character" w:customStyle="1" w:styleId="WW-Absatz-Standardschriftart11111111">
    <w:name w:val="WW-Absatz-Standardschriftart11111111"/>
    <w:rsid w:val="008926FC"/>
  </w:style>
  <w:style w:type="character" w:customStyle="1" w:styleId="WW-Absatz-Standardschriftart111111111">
    <w:name w:val="WW-Absatz-Standardschriftart111111111"/>
    <w:rsid w:val="008926FC"/>
  </w:style>
  <w:style w:type="character" w:customStyle="1" w:styleId="WW-Absatz-Standardschriftart1111111111">
    <w:name w:val="WW-Absatz-Standardschriftart1111111111"/>
    <w:rsid w:val="008926FC"/>
  </w:style>
  <w:style w:type="character" w:customStyle="1" w:styleId="WW-Absatz-Standardschriftart11111111111">
    <w:name w:val="WW-Absatz-Standardschriftart11111111111"/>
    <w:rsid w:val="008926FC"/>
  </w:style>
  <w:style w:type="character" w:customStyle="1" w:styleId="WW-Absatz-Standardschriftart111111111111">
    <w:name w:val="WW-Absatz-Standardschriftart111111111111"/>
    <w:rsid w:val="008926FC"/>
  </w:style>
  <w:style w:type="character" w:customStyle="1" w:styleId="WW-Absatz-Standardschriftart1111111111111">
    <w:name w:val="WW-Absatz-Standardschriftart1111111111111"/>
    <w:rsid w:val="008926FC"/>
  </w:style>
  <w:style w:type="character" w:customStyle="1" w:styleId="WW-Absatz-Standardschriftart11111111111111">
    <w:name w:val="WW-Absatz-Standardschriftart11111111111111"/>
    <w:rsid w:val="008926FC"/>
  </w:style>
  <w:style w:type="character" w:customStyle="1" w:styleId="WW-Absatz-Standardschriftart111111111111111">
    <w:name w:val="WW-Absatz-Standardschriftart111111111111111"/>
    <w:rsid w:val="008926FC"/>
  </w:style>
  <w:style w:type="character" w:customStyle="1" w:styleId="WW-Absatz-Standardschriftart1111111111111111">
    <w:name w:val="WW-Absatz-Standardschriftart1111111111111111"/>
    <w:rsid w:val="008926FC"/>
  </w:style>
  <w:style w:type="character" w:customStyle="1" w:styleId="WW8Num1z1">
    <w:name w:val="WW8Num1z1"/>
    <w:rsid w:val="008926FC"/>
    <w:rPr>
      <w:rFonts w:ascii="Courier New" w:hAnsi="Courier New" w:cs="Courier New"/>
      <w:b/>
      <w:bCs/>
    </w:rPr>
  </w:style>
  <w:style w:type="character" w:customStyle="1" w:styleId="WW8Num4z2">
    <w:name w:val="WW8Num4z2"/>
    <w:rsid w:val="008926FC"/>
    <w:rPr>
      <w:rFonts w:ascii="Wingdings" w:hAnsi="Wingdings" w:cs="Wingdings"/>
    </w:rPr>
  </w:style>
  <w:style w:type="character" w:customStyle="1" w:styleId="1f1">
    <w:name w:val="Верхний колонтитул Знак1"/>
    <w:uiPriority w:val="99"/>
    <w:rsid w:val="008926FC"/>
    <w:rPr>
      <w:lang w:eastAsia="ar-SA"/>
    </w:rPr>
  </w:style>
  <w:style w:type="paragraph" w:customStyle="1" w:styleId="320">
    <w:name w:val="Основной текст с отступом 32"/>
    <w:basedOn w:val="a"/>
    <w:rsid w:val="008926FC"/>
    <w:pPr>
      <w:suppressAutoHyphens/>
      <w:spacing w:after="0" w:line="240" w:lineRule="auto"/>
      <w:ind w:left="708"/>
      <w:jc w:val="both"/>
    </w:pPr>
    <w:rPr>
      <w:rFonts w:ascii="Arial" w:eastAsia="Times New Roman" w:hAnsi="Arial" w:cs="Times New Roman"/>
      <w:sz w:val="24"/>
      <w:szCs w:val="24"/>
      <w:lang w:eastAsia="ar-SA"/>
    </w:rPr>
  </w:style>
  <w:style w:type="character" w:customStyle="1" w:styleId="CharStyle11">
    <w:name w:val="CharStyle11"/>
    <w:rsid w:val="008926FC"/>
    <w:rPr>
      <w:rFonts w:ascii="Times New Roman" w:eastAsia="Times New Roman" w:hAnsi="Times New Roman" w:cs="Times New Roman"/>
      <w:b/>
      <w:bCs/>
      <w:i w:val="0"/>
      <w:iCs w:val="0"/>
      <w:strike w:val="0"/>
      <w:dstrike w:val="0"/>
      <w:color w:val="000000"/>
      <w:spacing w:val="0"/>
      <w:w w:val="100"/>
      <w:position w:val="0"/>
      <w:sz w:val="22"/>
      <w:szCs w:val="22"/>
      <w:u w:val="none"/>
      <w:vertAlign w:val="baseline"/>
      <w:lang w:val="ru-RU" w:eastAsia="ru-RU" w:bidi="ru-RU"/>
    </w:rPr>
  </w:style>
  <w:style w:type="paragraph" w:customStyle="1" w:styleId="38">
    <w:name w:val="Основной текст (3)"/>
    <w:link w:val="39"/>
    <w:rsid w:val="008926FC"/>
    <w:pPr>
      <w:widowControl w:val="0"/>
      <w:shd w:val="clear" w:color="auto" w:fill="FFFFFF"/>
      <w:suppressAutoHyphens/>
      <w:spacing w:before="240" w:after="240" w:line="274" w:lineRule="exact"/>
      <w:jc w:val="center"/>
    </w:pPr>
    <w:rPr>
      <w:rFonts w:ascii="Times New Roman" w:eastAsia="Times New Roman" w:hAnsi="Times New Roman" w:cs="Times New Roman"/>
      <w:b/>
      <w:bCs/>
      <w:color w:val="000000"/>
      <w:lang w:eastAsia="ru-RU" w:bidi="ru-RU"/>
    </w:rPr>
  </w:style>
  <w:style w:type="paragraph" w:styleId="affff1">
    <w:name w:val="No Spacing"/>
    <w:uiPriority w:val="99"/>
    <w:qFormat/>
    <w:rsid w:val="008926FC"/>
    <w:pPr>
      <w:suppressAutoHyphens/>
      <w:spacing w:after="0" w:line="240" w:lineRule="auto"/>
    </w:pPr>
    <w:rPr>
      <w:rFonts w:ascii="Calibri" w:eastAsia="Calibri" w:hAnsi="Calibri" w:cs="Times New Roman"/>
      <w:lang w:eastAsia="zh-CN"/>
    </w:rPr>
  </w:style>
  <w:style w:type="paragraph" w:customStyle="1" w:styleId="1f2">
    <w:name w:val="Заголовок1"/>
    <w:basedOn w:val="a"/>
    <w:next w:val="a6"/>
    <w:rsid w:val="008926FC"/>
    <w:pPr>
      <w:keepNext/>
      <w:suppressAutoHyphens/>
      <w:spacing w:before="240" w:after="120" w:line="240" w:lineRule="auto"/>
    </w:pPr>
    <w:rPr>
      <w:rFonts w:ascii="Arial" w:eastAsia="Lucida Sans Unicode" w:hAnsi="Arial" w:cs="Mangal"/>
      <w:sz w:val="28"/>
      <w:szCs w:val="28"/>
      <w:lang w:eastAsia="ar-SA"/>
    </w:rPr>
  </w:style>
  <w:style w:type="character" w:customStyle="1" w:styleId="affff2">
    <w:name w:val="Колонтитул_"/>
    <w:link w:val="affff3"/>
    <w:rsid w:val="008926FC"/>
    <w:rPr>
      <w:sz w:val="23"/>
      <w:szCs w:val="23"/>
      <w:shd w:val="clear" w:color="auto" w:fill="FFFFFF"/>
    </w:rPr>
  </w:style>
  <w:style w:type="character" w:customStyle="1" w:styleId="46">
    <w:name w:val="Основной текст (4)_"/>
    <w:link w:val="47"/>
    <w:rsid w:val="008926FC"/>
    <w:rPr>
      <w:shd w:val="clear" w:color="auto" w:fill="FFFFFF"/>
    </w:rPr>
  </w:style>
  <w:style w:type="character" w:customStyle="1" w:styleId="affff4">
    <w:name w:val="Основной текст + Курсив"/>
    <w:rsid w:val="008926FC"/>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rPr>
  </w:style>
  <w:style w:type="character" w:customStyle="1" w:styleId="affff5">
    <w:name w:val="Колонтитул + Полужирный"/>
    <w:rsid w:val="008926FC"/>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affff6">
    <w:name w:val="Основной текст + Полужирный"/>
    <w:rsid w:val="008926FC"/>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66">
    <w:name w:val="Основной текст (6)_"/>
    <w:link w:val="67"/>
    <w:rsid w:val="008926FC"/>
    <w:rPr>
      <w:b/>
      <w:bCs/>
      <w:sz w:val="23"/>
      <w:szCs w:val="23"/>
      <w:shd w:val="clear" w:color="auto" w:fill="FFFFFF"/>
    </w:rPr>
  </w:style>
  <w:style w:type="character" w:customStyle="1" w:styleId="2e">
    <w:name w:val="Основной текст2"/>
    <w:rsid w:val="008926FC"/>
    <w:rPr>
      <w:rFonts w:ascii="Times New Roman" w:eastAsia="Times New Roman" w:hAnsi="Times New Roman" w:cs="Times New Roman"/>
      <w:b w:val="0"/>
      <w:bCs w:val="0"/>
      <w:i w:val="0"/>
      <w:iCs w:val="0"/>
      <w:smallCaps w:val="0"/>
      <w:strike w:val="0"/>
      <w:color w:val="000000"/>
      <w:spacing w:val="0"/>
      <w:w w:val="100"/>
      <w:position w:val="0"/>
      <w:sz w:val="23"/>
      <w:szCs w:val="23"/>
      <w:u w:val="single"/>
      <w:shd w:val="clear" w:color="auto" w:fill="FFFFFF"/>
      <w:lang w:val="ru-RU"/>
    </w:rPr>
  </w:style>
  <w:style w:type="character" w:customStyle="1" w:styleId="2f">
    <w:name w:val="Заголовок №2_"/>
    <w:link w:val="2f0"/>
    <w:rsid w:val="008926FC"/>
    <w:rPr>
      <w:b/>
      <w:bCs/>
      <w:sz w:val="23"/>
      <w:szCs w:val="23"/>
      <w:shd w:val="clear" w:color="auto" w:fill="FFFFFF"/>
    </w:rPr>
  </w:style>
  <w:style w:type="paragraph" w:customStyle="1" w:styleId="affff3">
    <w:name w:val="Колонтитул"/>
    <w:basedOn w:val="a"/>
    <w:link w:val="affff2"/>
    <w:rsid w:val="008926FC"/>
    <w:pPr>
      <w:widowControl w:val="0"/>
      <w:shd w:val="clear" w:color="auto" w:fill="FFFFFF"/>
      <w:spacing w:after="0" w:line="0" w:lineRule="atLeast"/>
    </w:pPr>
    <w:rPr>
      <w:sz w:val="23"/>
      <w:szCs w:val="23"/>
    </w:rPr>
  </w:style>
  <w:style w:type="paragraph" w:customStyle="1" w:styleId="47">
    <w:name w:val="Основной текст (4)"/>
    <w:basedOn w:val="a"/>
    <w:link w:val="46"/>
    <w:rsid w:val="008926FC"/>
    <w:pPr>
      <w:widowControl w:val="0"/>
      <w:shd w:val="clear" w:color="auto" w:fill="FFFFFF"/>
      <w:spacing w:after="0" w:line="250" w:lineRule="exact"/>
    </w:pPr>
  </w:style>
  <w:style w:type="paragraph" w:customStyle="1" w:styleId="67">
    <w:name w:val="Основной текст (6)"/>
    <w:basedOn w:val="a"/>
    <w:link w:val="66"/>
    <w:rsid w:val="008926FC"/>
    <w:pPr>
      <w:widowControl w:val="0"/>
      <w:shd w:val="clear" w:color="auto" w:fill="FFFFFF"/>
      <w:spacing w:before="60" w:after="0" w:line="278" w:lineRule="exact"/>
      <w:ind w:hanging="580"/>
      <w:jc w:val="both"/>
    </w:pPr>
    <w:rPr>
      <w:b/>
      <w:bCs/>
      <w:sz w:val="23"/>
      <w:szCs w:val="23"/>
    </w:rPr>
  </w:style>
  <w:style w:type="paragraph" w:customStyle="1" w:styleId="2f0">
    <w:name w:val="Заголовок №2"/>
    <w:basedOn w:val="a"/>
    <w:link w:val="2f"/>
    <w:rsid w:val="008926FC"/>
    <w:pPr>
      <w:widowControl w:val="0"/>
      <w:shd w:val="clear" w:color="auto" w:fill="FFFFFF"/>
      <w:spacing w:after="0" w:line="274" w:lineRule="exact"/>
      <w:ind w:hanging="1920"/>
      <w:jc w:val="both"/>
      <w:outlineLvl w:val="1"/>
    </w:pPr>
    <w:rPr>
      <w:b/>
      <w:bCs/>
      <w:sz w:val="23"/>
      <w:szCs w:val="23"/>
    </w:rPr>
  </w:style>
  <w:style w:type="character" w:customStyle="1" w:styleId="affff7">
    <w:name w:val="Сноска_"/>
    <w:rsid w:val="008926FC"/>
    <w:rPr>
      <w:rFonts w:ascii="Corbel" w:eastAsia="Corbel" w:hAnsi="Corbel" w:cs="Corbel"/>
      <w:b w:val="0"/>
      <w:bCs w:val="0"/>
      <w:i w:val="0"/>
      <w:iCs w:val="0"/>
      <w:smallCaps w:val="0"/>
      <w:strike w:val="0"/>
      <w:spacing w:val="-10"/>
      <w:sz w:val="17"/>
      <w:szCs w:val="17"/>
      <w:u w:val="none"/>
    </w:rPr>
  </w:style>
  <w:style w:type="character" w:customStyle="1" w:styleId="affff8">
    <w:name w:val="Сноска"/>
    <w:rsid w:val="008926FC"/>
    <w:rPr>
      <w:rFonts w:ascii="Corbel" w:eastAsia="Corbel" w:hAnsi="Corbel" w:cs="Corbel"/>
      <w:b w:val="0"/>
      <w:bCs w:val="0"/>
      <w:i w:val="0"/>
      <w:iCs w:val="0"/>
      <w:smallCaps w:val="0"/>
      <w:strike w:val="0"/>
      <w:color w:val="000000"/>
      <w:spacing w:val="-10"/>
      <w:w w:val="100"/>
      <w:position w:val="0"/>
      <w:sz w:val="17"/>
      <w:szCs w:val="17"/>
      <w:u w:val="single"/>
      <w:lang w:val="ru-RU"/>
    </w:rPr>
  </w:style>
  <w:style w:type="character" w:customStyle="1" w:styleId="2f1">
    <w:name w:val="Сноска (2)_"/>
    <w:rsid w:val="008926FC"/>
    <w:rPr>
      <w:rFonts w:ascii="Times New Roman" w:eastAsia="Times New Roman" w:hAnsi="Times New Roman" w:cs="Times New Roman"/>
      <w:b w:val="0"/>
      <w:bCs w:val="0"/>
      <w:i w:val="0"/>
      <w:iCs w:val="0"/>
      <w:smallCaps w:val="0"/>
      <w:strike w:val="0"/>
      <w:sz w:val="19"/>
      <w:szCs w:val="19"/>
      <w:u w:val="none"/>
    </w:rPr>
  </w:style>
  <w:style w:type="character" w:customStyle="1" w:styleId="2f2">
    <w:name w:val="Сноска (2)"/>
    <w:rsid w:val="008926FC"/>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ru-RU"/>
    </w:rPr>
  </w:style>
  <w:style w:type="character" w:customStyle="1" w:styleId="2f3">
    <w:name w:val="Сноска (2) + Курсив"/>
    <w:rsid w:val="008926FC"/>
    <w:rPr>
      <w:rFonts w:ascii="Times New Roman" w:eastAsia="Times New Roman" w:hAnsi="Times New Roman" w:cs="Times New Roman"/>
      <w:b w:val="0"/>
      <w:bCs w:val="0"/>
      <w:i/>
      <w:iCs/>
      <w:smallCaps w:val="0"/>
      <w:strike w:val="0"/>
      <w:color w:val="000000"/>
      <w:spacing w:val="0"/>
      <w:w w:val="100"/>
      <w:position w:val="0"/>
      <w:sz w:val="19"/>
      <w:szCs w:val="19"/>
      <w:u w:val="single"/>
      <w:lang w:val="ru-RU"/>
    </w:rPr>
  </w:style>
  <w:style w:type="character" w:customStyle="1" w:styleId="3a">
    <w:name w:val="Сноска (3)_"/>
    <w:link w:val="3b"/>
    <w:rsid w:val="008926FC"/>
    <w:rPr>
      <w:sz w:val="14"/>
      <w:szCs w:val="14"/>
      <w:shd w:val="clear" w:color="auto" w:fill="FFFFFF"/>
    </w:rPr>
  </w:style>
  <w:style w:type="character" w:customStyle="1" w:styleId="affff9">
    <w:name w:val="Подпись к картинке_"/>
    <w:link w:val="affffa"/>
    <w:rsid w:val="008926FC"/>
    <w:rPr>
      <w:b/>
      <w:bCs/>
      <w:shd w:val="clear" w:color="auto" w:fill="FFFFFF"/>
    </w:rPr>
  </w:style>
  <w:style w:type="character" w:customStyle="1" w:styleId="11pt">
    <w:name w:val="Колонтитул + 11 pt"/>
    <w:rsid w:val="008926FC"/>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CordiaUPC175pt">
    <w:name w:val="Колонтитул + CordiaUPC;17;5 pt"/>
    <w:rsid w:val="008926FC"/>
    <w:rPr>
      <w:rFonts w:ascii="CordiaUPC" w:eastAsia="CordiaUPC" w:hAnsi="CordiaUPC" w:cs="CordiaUPC"/>
      <w:b w:val="0"/>
      <w:bCs w:val="0"/>
      <w:i w:val="0"/>
      <w:iCs w:val="0"/>
      <w:smallCaps w:val="0"/>
      <w:strike w:val="0"/>
      <w:color w:val="000000"/>
      <w:spacing w:val="0"/>
      <w:w w:val="100"/>
      <w:position w:val="0"/>
      <w:sz w:val="35"/>
      <w:szCs w:val="35"/>
      <w:u w:val="none"/>
      <w:shd w:val="clear" w:color="auto" w:fill="FFFFFF"/>
    </w:rPr>
  </w:style>
  <w:style w:type="character" w:customStyle="1" w:styleId="1f3">
    <w:name w:val="Заголовок №1_"/>
    <w:link w:val="1f4"/>
    <w:rsid w:val="008926FC"/>
    <w:rPr>
      <w:b/>
      <w:bCs/>
      <w:sz w:val="23"/>
      <w:szCs w:val="23"/>
      <w:shd w:val="clear" w:color="auto" w:fill="FFFFFF"/>
    </w:rPr>
  </w:style>
  <w:style w:type="character" w:customStyle="1" w:styleId="2f4">
    <w:name w:val="Основной текст (2)_"/>
    <w:rsid w:val="008926FC"/>
    <w:rPr>
      <w:rFonts w:ascii="Times New Roman" w:eastAsia="Times New Roman" w:hAnsi="Times New Roman" w:cs="Times New Roman"/>
      <w:b/>
      <w:bCs/>
      <w:i w:val="0"/>
      <w:iCs w:val="0"/>
      <w:smallCaps w:val="0"/>
      <w:strike w:val="0"/>
      <w:sz w:val="22"/>
      <w:szCs w:val="22"/>
      <w:u w:val="none"/>
    </w:rPr>
  </w:style>
  <w:style w:type="character" w:customStyle="1" w:styleId="39">
    <w:name w:val="Основной текст (3)_"/>
    <w:link w:val="38"/>
    <w:rsid w:val="008926FC"/>
    <w:rPr>
      <w:rFonts w:ascii="Times New Roman" w:eastAsia="Times New Roman" w:hAnsi="Times New Roman" w:cs="Times New Roman"/>
      <w:b/>
      <w:bCs/>
      <w:color w:val="000000"/>
      <w:shd w:val="clear" w:color="auto" w:fill="FFFFFF"/>
      <w:lang w:eastAsia="ru-RU" w:bidi="ru-RU"/>
    </w:rPr>
  </w:style>
  <w:style w:type="character" w:customStyle="1" w:styleId="5Exact">
    <w:name w:val="Основной текст (5) Exact"/>
    <w:link w:val="57"/>
    <w:rsid w:val="008926FC"/>
    <w:rPr>
      <w:rFonts w:ascii="Garamond" w:eastAsia="Garamond" w:hAnsi="Garamond" w:cs="Garamond"/>
      <w:sz w:val="12"/>
      <w:szCs w:val="12"/>
      <w:shd w:val="clear" w:color="auto" w:fill="FFFFFF"/>
    </w:rPr>
  </w:style>
  <w:style w:type="character" w:customStyle="1" w:styleId="26">
    <w:name w:val="Оглавление 2 Знак"/>
    <w:link w:val="25"/>
    <w:uiPriority w:val="39"/>
    <w:rsid w:val="008926FC"/>
    <w:rPr>
      <w:rFonts w:ascii="Times New Roman" w:eastAsia="Times New Roman" w:hAnsi="Times New Roman" w:cs="Times New Roman"/>
      <w:sz w:val="24"/>
      <w:szCs w:val="20"/>
      <w:lang w:val="en-US"/>
    </w:rPr>
  </w:style>
  <w:style w:type="character" w:customStyle="1" w:styleId="68">
    <w:name w:val="Оглавление 6 Знак"/>
    <w:link w:val="69"/>
    <w:rsid w:val="008926FC"/>
    <w:rPr>
      <w:shd w:val="clear" w:color="auto" w:fill="FFFFFF"/>
    </w:rPr>
  </w:style>
  <w:style w:type="character" w:customStyle="1" w:styleId="125pt">
    <w:name w:val="Основной текст + 12;5 pt"/>
    <w:rsid w:val="008926FC"/>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rPr>
  </w:style>
  <w:style w:type="character" w:customStyle="1" w:styleId="CordiaUPC235pt">
    <w:name w:val="Основной текст + CordiaUPC;23;5 pt"/>
    <w:rsid w:val="008926FC"/>
    <w:rPr>
      <w:rFonts w:ascii="CordiaUPC" w:eastAsia="CordiaUPC" w:hAnsi="CordiaUPC" w:cs="CordiaUPC"/>
      <w:b w:val="0"/>
      <w:bCs w:val="0"/>
      <w:i w:val="0"/>
      <w:iCs w:val="0"/>
      <w:smallCaps w:val="0"/>
      <w:strike w:val="0"/>
      <w:color w:val="000000"/>
      <w:spacing w:val="0"/>
      <w:w w:val="100"/>
      <w:position w:val="0"/>
      <w:sz w:val="47"/>
      <w:szCs w:val="47"/>
      <w:u w:val="none"/>
      <w:shd w:val="clear" w:color="auto" w:fill="FFFFFF"/>
    </w:rPr>
  </w:style>
  <w:style w:type="character" w:customStyle="1" w:styleId="6a">
    <w:name w:val="Основной текст (6) + Не полужирный"/>
    <w:rsid w:val="008926FC"/>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11pt0">
    <w:name w:val="Основной текст + 11 pt"/>
    <w:rsid w:val="008926FC"/>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2f5">
    <w:name w:val="Заголовок №2 + Не полужирный"/>
    <w:rsid w:val="008926FC"/>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74">
    <w:name w:val="Основной текст (7)_"/>
    <w:link w:val="75"/>
    <w:rsid w:val="008926FC"/>
    <w:rPr>
      <w:sz w:val="23"/>
      <w:szCs w:val="23"/>
      <w:shd w:val="clear" w:color="auto" w:fill="FFFFFF"/>
    </w:rPr>
  </w:style>
  <w:style w:type="character" w:customStyle="1" w:styleId="611pt">
    <w:name w:val="Основной текст (6) + 11 pt;Не полужирный"/>
    <w:rsid w:val="008926FC"/>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rPr>
  </w:style>
  <w:style w:type="character" w:customStyle="1" w:styleId="11pt1">
    <w:name w:val="Основной текст + 11 pt;Полужирный"/>
    <w:rsid w:val="008926FC"/>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FFFFFF"/>
      <w:lang w:val="ru-RU"/>
    </w:rPr>
  </w:style>
  <w:style w:type="character" w:customStyle="1" w:styleId="affffb">
    <w:name w:val="Основной текст + Малые прописные"/>
    <w:rsid w:val="008926FC"/>
    <w:rPr>
      <w:rFonts w:ascii="Times New Roman" w:eastAsia="Times New Roman" w:hAnsi="Times New Roman" w:cs="Times New Roman"/>
      <w:b w:val="0"/>
      <w:bCs w:val="0"/>
      <w:i w:val="0"/>
      <w:iCs w:val="0"/>
      <w:smallCaps/>
      <w:strike w:val="0"/>
      <w:color w:val="000000"/>
      <w:spacing w:val="0"/>
      <w:w w:val="100"/>
      <w:position w:val="0"/>
      <w:sz w:val="23"/>
      <w:szCs w:val="23"/>
      <w:u w:val="none"/>
      <w:shd w:val="clear" w:color="auto" w:fill="FFFFFF"/>
      <w:lang w:val="ru-RU"/>
    </w:rPr>
  </w:style>
  <w:style w:type="character" w:customStyle="1" w:styleId="1pt">
    <w:name w:val="Основной текст + Интервал 1 pt"/>
    <w:rsid w:val="008926FC"/>
    <w:rPr>
      <w:rFonts w:ascii="Times New Roman" w:eastAsia="Times New Roman" w:hAnsi="Times New Roman" w:cs="Times New Roman"/>
      <w:b w:val="0"/>
      <w:bCs w:val="0"/>
      <w:i w:val="0"/>
      <w:iCs w:val="0"/>
      <w:smallCaps w:val="0"/>
      <w:strike w:val="0"/>
      <w:color w:val="000000"/>
      <w:spacing w:val="30"/>
      <w:w w:val="100"/>
      <w:position w:val="0"/>
      <w:sz w:val="23"/>
      <w:szCs w:val="23"/>
      <w:u w:val="none"/>
      <w:shd w:val="clear" w:color="auto" w:fill="FFFFFF"/>
      <w:lang w:val="en-US"/>
    </w:rPr>
  </w:style>
  <w:style w:type="character" w:customStyle="1" w:styleId="81">
    <w:name w:val="Основной текст (8)_"/>
    <w:rsid w:val="008926FC"/>
    <w:rPr>
      <w:rFonts w:ascii="Times New Roman" w:eastAsia="Times New Roman" w:hAnsi="Times New Roman" w:cs="Times New Roman"/>
      <w:b w:val="0"/>
      <w:bCs w:val="0"/>
      <w:i/>
      <w:iCs/>
      <w:smallCaps w:val="0"/>
      <w:strike w:val="0"/>
      <w:sz w:val="23"/>
      <w:szCs w:val="23"/>
      <w:u w:val="none"/>
    </w:rPr>
  </w:style>
  <w:style w:type="character" w:customStyle="1" w:styleId="82">
    <w:name w:val="Основной текст (8) + Не курсив"/>
    <w:rsid w:val="008926FC"/>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83">
    <w:name w:val="Основной текст (8)"/>
    <w:rsid w:val="008926FC"/>
    <w:rPr>
      <w:rFonts w:ascii="Times New Roman" w:eastAsia="Times New Roman" w:hAnsi="Times New Roman" w:cs="Times New Roman"/>
      <w:b w:val="0"/>
      <w:bCs w:val="0"/>
      <w:i/>
      <w:iCs/>
      <w:smallCaps w:val="0"/>
      <w:strike w:val="0"/>
      <w:color w:val="000000"/>
      <w:spacing w:val="0"/>
      <w:w w:val="100"/>
      <w:position w:val="0"/>
      <w:sz w:val="23"/>
      <w:szCs w:val="23"/>
      <w:u w:val="single"/>
      <w:lang w:val="ru-RU"/>
    </w:rPr>
  </w:style>
  <w:style w:type="character" w:customStyle="1" w:styleId="125pt0">
    <w:name w:val="Основной текст + 12;5 pt;Курсив"/>
    <w:rsid w:val="008926FC"/>
    <w:rPr>
      <w:rFonts w:ascii="Times New Roman" w:eastAsia="Times New Roman" w:hAnsi="Times New Roman" w:cs="Times New Roman"/>
      <w:b w:val="0"/>
      <w:bCs w:val="0"/>
      <w:i/>
      <w:iCs/>
      <w:smallCaps w:val="0"/>
      <w:strike w:val="0"/>
      <w:color w:val="000000"/>
      <w:spacing w:val="0"/>
      <w:w w:val="100"/>
      <w:position w:val="0"/>
      <w:sz w:val="25"/>
      <w:szCs w:val="25"/>
      <w:u w:val="none"/>
      <w:shd w:val="clear" w:color="auto" w:fill="FFFFFF"/>
      <w:lang w:val="ru-RU"/>
    </w:rPr>
  </w:style>
  <w:style w:type="character" w:customStyle="1" w:styleId="2125pt">
    <w:name w:val="Заголовок №2 + 12;5 pt;Не полужирный;Курсив"/>
    <w:rsid w:val="008926FC"/>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ru-RU"/>
    </w:rPr>
  </w:style>
  <w:style w:type="character" w:customStyle="1" w:styleId="92">
    <w:name w:val="Основной текст (9)_"/>
    <w:link w:val="93"/>
    <w:rsid w:val="008926FC"/>
    <w:rPr>
      <w:i/>
      <w:iCs/>
      <w:sz w:val="25"/>
      <w:szCs w:val="25"/>
      <w:shd w:val="clear" w:color="auto" w:fill="FFFFFF"/>
    </w:rPr>
  </w:style>
  <w:style w:type="character" w:customStyle="1" w:styleId="9115pt">
    <w:name w:val="Основной текст (9) + 11;5 pt;Полужирный;Не курсив"/>
    <w:rsid w:val="008926FC"/>
    <w:rPr>
      <w:rFonts w:ascii="Times New Roman" w:eastAsia="Times New Roman" w:hAnsi="Times New Roman" w:cs="Times New Roman"/>
      <w:b/>
      <w:bCs/>
      <w:i/>
      <w:iCs/>
      <w:smallCaps w:val="0"/>
      <w:strike w:val="0"/>
      <w:color w:val="000000"/>
      <w:spacing w:val="0"/>
      <w:w w:val="100"/>
      <w:position w:val="0"/>
      <w:sz w:val="23"/>
      <w:szCs w:val="23"/>
      <w:u w:val="none"/>
      <w:lang w:val="ru-RU"/>
    </w:rPr>
  </w:style>
  <w:style w:type="character" w:customStyle="1" w:styleId="9115pt0">
    <w:name w:val="Основной текст (9) + 11;5 pt;Не курсив"/>
    <w:rsid w:val="008926FC"/>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2pt">
    <w:name w:val="Основной текст + Интервал 2 pt"/>
    <w:rsid w:val="008926FC"/>
    <w:rPr>
      <w:rFonts w:ascii="Times New Roman" w:eastAsia="Times New Roman" w:hAnsi="Times New Roman" w:cs="Times New Roman"/>
      <w:b w:val="0"/>
      <w:bCs w:val="0"/>
      <w:i w:val="0"/>
      <w:iCs w:val="0"/>
      <w:smallCaps w:val="0"/>
      <w:strike w:val="0"/>
      <w:color w:val="000000"/>
      <w:spacing w:val="50"/>
      <w:w w:val="100"/>
      <w:position w:val="0"/>
      <w:sz w:val="23"/>
      <w:szCs w:val="23"/>
      <w:u w:val="none"/>
      <w:shd w:val="clear" w:color="auto" w:fill="FFFFFF"/>
      <w:lang w:val="ru-RU"/>
    </w:rPr>
  </w:style>
  <w:style w:type="character" w:customStyle="1" w:styleId="Corbel85pt">
    <w:name w:val="Основной текст + Corbel;8;5 pt"/>
    <w:rsid w:val="008926FC"/>
    <w:rPr>
      <w:rFonts w:ascii="Corbel" w:eastAsia="Corbel" w:hAnsi="Corbel" w:cs="Corbel"/>
      <w:b w:val="0"/>
      <w:bCs w:val="0"/>
      <w:i w:val="0"/>
      <w:iCs w:val="0"/>
      <w:smallCaps w:val="0"/>
      <w:strike w:val="0"/>
      <w:color w:val="000000"/>
      <w:spacing w:val="0"/>
      <w:w w:val="100"/>
      <w:position w:val="0"/>
      <w:sz w:val="17"/>
      <w:szCs w:val="17"/>
      <w:u w:val="none"/>
      <w:shd w:val="clear" w:color="auto" w:fill="FFFFFF"/>
      <w:lang w:val="en-US"/>
    </w:rPr>
  </w:style>
  <w:style w:type="character" w:customStyle="1" w:styleId="100">
    <w:name w:val="Основной текст (10)_"/>
    <w:rsid w:val="008926FC"/>
    <w:rPr>
      <w:rFonts w:ascii="Times New Roman" w:eastAsia="Times New Roman" w:hAnsi="Times New Roman" w:cs="Times New Roman"/>
      <w:b w:val="0"/>
      <w:bCs w:val="0"/>
      <w:i w:val="0"/>
      <w:iCs w:val="0"/>
      <w:smallCaps w:val="0"/>
      <w:strike w:val="0"/>
      <w:sz w:val="23"/>
      <w:szCs w:val="23"/>
      <w:u w:val="none"/>
    </w:rPr>
  </w:style>
  <w:style w:type="character" w:customStyle="1" w:styleId="CordiaUPC175pt0pt">
    <w:name w:val="Колонтитул + CordiaUPC;17;5 pt;Интервал 0 pt"/>
    <w:rsid w:val="008926FC"/>
    <w:rPr>
      <w:rFonts w:ascii="CordiaUPC" w:eastAsia="CordiaUPC" w:hAnsi="CordiaUPC" w:cs="CordiaUPC"/>
      <w:b w:val="0"/>
      <w:bCs w:val="0"/>
      <w:i w:val="0"/>
      <w:iCs w:val="0"/>
      <w:smallCaps w:val="0"/>
      <w:strike w:val="0"/>
      <w:color w:val="000000"/>
      <w:spacing w:val="-10"/>
      <w:w w:val="100"/>
      <w:position w:val="0"/>
      <w:sz w:val="35"/>
      <w:szCs w:val="35"/>
      <w:u w:val="none"/>
      <w:shd w:val="clear" w:color="auto" w:fill="FFFFFF"/>
    </w:rPr>
  </w:style>
  <w:style w:type="character" w:customStyle="1" w:styleId="3c">
    <w:name w:val="Основной текст3"/>
    <w:rsid w:val="008926FC"/>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character" w:customStyle="1" w:styleId="105pt">
    <w:name w:val="Основной текст + 10;5 pt"/>
    <w:rsid w:val="008926FC"/>
    <w:rPr>
      <w:rFonts w:ascii="Times New Roman" w:eastAsia="Times New Roman" w:hAnsi="Times New Roman" w:cs="Times New Roman"/>
      <w:b w:val="0"/>
      <w:bCs w:val="0"/>
      <w:i w:val="0"/>
      <w:iCs w:val="0"/>
      <w:smallCaps w:val="0"/>
      <w:strike w:val="0"/>
      <w:color w:val="000000"/>
      <w:spacing w:val="0"/>
      <w:w w:val="100"/>
      <w:position w:val="0"/>
      <w:sz w:val="21"/>
      <w:szCs w:val="21"/>
      <w:u w:val="single"/>
      <w:shd w:val="clear" w:color="auto" w:fill="FFFFFF"/>
      <w:lang w:val="ru-RU"/>
    </w:rPr>
  </w:style>
  <w:style w:type="character" w:customStyle="1" w:styleId="2f6">
    <w:name w:val="Основной текст (2)"/>
    <w:rsid w:val="008926FC"/>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58">
    <w:name w:val="Колонтитул (5)_"/>
    <w:rsid w:val="008926FC"/>
    <w:rPr>
      <w:rFonts w:ascii="Times New Roman" w:eastAsia="Times New Roman" w:hAnsi="Times New Roman" w:cs="Times New Roman"/>
      <w:b w:val="0"/>
      <w:bCs w:val="0"/>
      <w:i w:val="0"/>
      <w:iCs w:val="0"/>
      <w:smallCaps w:val="0"/>
      <w:strike w:val="0"/>
      <w:sz w:val="22"/>
      <w:szCs w:val="22"/>
      <w:u w:val="none"/>
    </w:rPr>
  </w:style>
  <w:style w:type="character" w:customStyle="1" w:styleId="56pt">
    <w:name w:val="Колонтитул (5) + 6 pt;Полужирный"/>
    <w:rsid w:val="008926FC"/>
    <w:rPr>
      <w:rFonts w:ascii="Times New Roman" w:eastAsia="Times New Roman" w:hAnsi="Times New Roman" w:cs="Times New Roman"/>
      <w:b/>
      <w:bCs/>
      <w:i w:val="0"/>
      <w:iCs w:val="0"/>
      <w:smallCaps w:val="0"/>
      <w:strike w:val="0"/>
      <w:color w:val="000000"/>
      <w:spacing w:val="0"/>
      <w:w w:val="100"/>
      <w:position w:val="0"/>
      <w:sz w:val="12"/>
      <w:szCs w:val="12"/>
      <w:u w:val="none"/>
    </w:rPr>
  </w:style>
  <w:style w:type="character" w:customStyle="1" w:styleId="5CordiaUPC175pt">
    <w:name w:val="Колонтитул (5) + CordiaUPC;17;5 pt"/>
    <w:rsid w:val="008926FC"/>
    <w:rPr>
      <w:rFonts w:ascii="CordiaUPC" w:eastAsia="CordiaUPC" w:hAnsi="CordiaUPC" w:cs="CordiaUPC"/>
      <w:b w:val="0"/>
      <w:bCs w:val="0"/>
      <w:i w:val="0"/>
      <w:iCs w:val="0"/>
      <w:smallCaps w:val="0"/>
      <w:strike w:val="0"/>
      <w:color w:val="000000"/>
      <w:spacing w:val="0"/>
      <w:w w:val="100"/>
      <w:position w:val="0"/>
      <w:sz w:val="35"/>
      <w:szCs w:val="35"/>
      <w:u w:val="none"/>
    </w:rPr>
  </w:style>
  <w:style w:type="character" w:customStyle="1" w:styleId="222">
    <w:name w:val="Заголовок №2 (2)_"/>
    <w:link w:val="223"/>
    <w:rsid w:val="008926FC"/>
    <w:rPr>
      <w:b/>
      <w:bCs/>
      <w:shd w:val="clear" w:color="auto" w:fill="FFFFFF"/>
    </w:rPr>
  </w:style>
  <w:style w:type="character" w:customStyle="1" w:styleId="620">
    <w:name w:val="Заголовок №6 (2)_"/>
    <w:link w:val="621"/>
    <w:rsid w:val="008926FC"/>
    <w:rPr>
      <w:sz w:val="23"/>
      <w:szCs w:val="23"/>
      <w:shd w:val="clear" w:color="auto" w:fill="FFFFFF"/>
    </w:rPr>
  </w:style>
  <w:style w:type="character" w:customStyle="1" w:styleId="58pt">
    <w:name w:val="Колонтитул (5) + 8 pt;Полужирный"/>
    <w:rsid w:val="008926FC"/>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character" w:customStyle="1" w:styleId="130">
    <w:name w:val="Основной текст (13)_"/>
    <w:rsid w:val="008926FC"/>
    <w:rPr>
      <w:rFonts w:ascii="Times New Roman" w:eastAsia="Times New Roman" w:hAnsi="Times New Roman" w:cs="Times New Roman"/>
      <w:b w:val="0"/>
      <w:bCs w:val="0"/>
      <w:i w:val="0"/>
      <w:iCs w:val="0"/>
      <w:smallCaps w:val="0"/>
      <w:strike w:val="0"/>
      <w:sz w:val="19"/>
      <w:szCs w:val="19"/>
      <w:u w:val="none"/>
    </w:rPr>
  </w:style>
  <w:style w:type="character" w:customStyle="1" w:styleId="Corbel">
    <w:name w:val="Основной текст + Corbel"/>
    <w:rsid w:val="008926FC"/>
    <w:rPr>
      <w:rFonts w:ascii="Corbel" w:eastAsia="Corbel" w:hAnsi="Corbel" w:cs="Corbel"/>
      <w:b w:val="0"/>
      <w:bCs w:val="0"/>
      <w:i w:val="0"/>
      <w:iCs w:val="0"/>
      <w:smallCaps w:val="0"/>
      <w:strike w:val="0"/>
      <w:color w:val="000000"/>
      <w:spacing w:val="0"/>
      <w:w w:val="100"/>
      <w:position w:val="0"/>
      <w:sz w:val="23"/>
      <w:szCs w:val="23"/>
      <w:u w:val="none"/>
      <w:shd w:val="clear" w:color="auto" w:fill="FFFFFF"/>
    </w:rPr>
  </w:style>
  <w:style w:type="character" w:customStyle="1" w:styleId="affffc">
    <w:name w:val="Подпись к таблице_"/>
    <w:rsid w:val="008926FC"/>
    <w:rPr>
      <w:rFonts w:ascii="Times New Roman" w:eastAsia="Times New Roman" w:hAnsi="Times New Roman" w:cs="Times New Roman"/>
      <w:b/>
      <w:bCs/>
      <w:i w:val="0"/>
      <w:iCs w:val="0"/>
      <w:smallCaps w:val="0"/>
      <w:strike w:val="0"/>
      <w:sz w:val="19"/>
      <w:szCs w:val="19"/>
      <w:u w:val="none"/>
    </w:rPr>
  </w:style>
  <w:style w:type="character" w:customStyle="1" w:styleId="95pt">
    <w:name w:val="Основной текст + 9;5 pt;Полужирный"/>
    <w:rsid w:val="008926FC"/>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rPr>
  </w:style>
  <w:style w:type="character" w:customStyle="1" w:styleId="95pt0">
    <w:name w:val="Основной текст + 9;5 pt"/>
    <w:rsid w:val="008926FC"/>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7pt0pt">
    <w:name w:val="Основной текст + 7 pt;Интервал 0 pt"/>
    <w:rsid w:val="008926FC"/>
    <w:rPr>
      <w:rFonts w:ascii="Times New Roman" w:eastAsia="Times New Roman" w:hAnsi="Times New Roman" w:cs="Times New Roman"/>
      <w:b w:val="0"/>
      <w:bCs w:val="0"/>
      <w:i w:val="0"/>
      <w:iCs w:val="0"/>
      <w:smallCaps w:val="0"/>
      <w:strike w:val="0"/>
      <w:color w:val="000000"/>
      <w:spacing w:val="10"/>
      <w:w w:val="100"/>
      <w:position w:val="0"/>
      <w:sz w:val="14"/>
      <w:szCs w:val="14"/>
      <w:u w:val="none"/>
      <w:shd w:val="clear" w:color="auto" w:fill="FFFFFF"/>
      <w:lang w:val="ru-RU"/>
    </w:rPr>
  </w:style>
  <w:style w:type="character" w:customStyle="1" w:styleId="Tahoma75pt">
    <w:name w:val="Основной текст + Tahoma;7;5 pt"/>
    <w:rsid w:val="008926FC"/>
    <w:rPr>
      <w:rFonts w:ascii="Tahoma" w:eastAsia="Tahoma" w:hAnsi="Tahoma" w:cs="Tahoma"/>
      <w:b w:val="0"/>
      <w:bCs w:val="0"/>
      <w:i w:val="0"/>
      <w:iCs w:val="0"/>
      <w:smallCaps w:val="0"/>
      <w:strike w:val="0"/>
      <w:color w:val="000000"/>
      <w:spacing w:val="0"/>
      <w:w w:val="100"/>
      <w:position w:val="0"/>
      <w:sz w:val="15"/>
      <w:szCs w:val="15"/>
      <w:u w:val="none"/>
      <w:shd w:val="clear" w:color="auto" w:fill="FFFFFF"/>
    </w:rPr>
  </w:style>
  <w:style w:type="character" w:customStyle="1" w:styleId="95pt1">
    <w:name w:val="Основной текст + 9;5 pt;Курсив"/>
    <w:rsid w:val="008926FC"/>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rPr>
  </w:style>
  <w:style w:type="character" w:customStyle="1" w:styleId="2f7">
    <w:name w:val="Подпись к таблице (2)_"/>
    <w:rsid w:val="008926FC"/>
    <w:rPr>
      <w:rFonts w:ascii="Times New Roman" w:eastAsia="Times New Roman" w:hAnsi="Times New Roman" w:cs="Times New Roman"/>
      <w:b w:val="0"/>
      <w:bCs w:val="0"/>
      <w:i w:val="0"/>
      <w:iCs w:val="0"/>
      <w:smallCaps w:val="0"/>
      <w:strike w:val="0"/>
      <w:sz w:val="23"/>
      <w:szCs w:val="23"/>
      <w:u w:val="none"/>
    </w:rPr>
  </w:style>
  <w:style w:type="character" w:customStyle="1" w:styleId="2f8">
    <w:name w:val="Подпись к таблице (2)"/>
    <w:rsid w:val="008926FC"/>
    <w:rPr>
      <w:rFonts w:ascii="Times New Roman" w:eastAsia="Times New Roman" w:hAnsi="Times New Roman" w:cs="Times New Roman"/>
      <w:b w:val="0"/>
      <w:bCs w:val="0"/>
      <w:i w:val="0"/>
      <w:iCs w:val="0"/>
      <w:smallCaps w:val="0"/>
      <w:strike w:val="0"/>
      <w:color w:val="000000"/>
      <w:spacing w:val="0"/>
      <w:w w:val="100"/>
      <w:position w:val="0"/>
      <w:sz w:val="23"/>
      <w:szCs w:val="23"/>
      <w:u w:val="single"/>
      <w:lang w:val="ru-RU"/>
    </w:rPr>
  </w:style>
  <w:style w:type="character" w:customStyle="1" w:styleId="10pt">
    <w:name w:val="Основной текст + 10 pt"/>
    <w:rsid w:val="008926F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style>
  <w:style w:type="character" w:customStyle="1" w:styleId="Arial">
    <w:name w:val="Основной текст + Arial"/>
    <w:rsid w:val="008926FC"/>
    <w:rPr>
      <w:rFonts w:ascii="Arial" w:eastAsia="Arial" w:hAnsi="Arial" w:cs="Arial"/>
      <w:b w:val="0"/>
      <w:bCs w:val="0"/>
      <w:i w:val="0"/>
      <w:iCs w:val="0"/>
      <w:smallCaps w:val="0"/>
      <w:strike w:val="0"/>
      <w:color w:val="000000"/>
      <w:spacing w:val="0"/>
      <w:w w:val="100"/>
      <w:position w:val="0"/>
      <w:sz w:val="23"/>
      <w:szCs w:val="23"/>
      <w:u w:val="none"/>
      <w:shd w:val="clear" w:color="auto" w:fill="FFFFFF"/>
    </w:rPr>
  </w:style>
  <w:style w:type="character" w:customStyle="1" w:styleId="Exact">
    <w:name w:val="Основной текст Exact"/>
    <w:uiPriority w:val="99"/>
    <w:rsid w:val="008926FC"/>
    <w:rPr>
      <w:rFonts w:ascii="Times New Roman" w:eastAsia="Times New Roman" w:hAnsi="Times New Roman" w:cs="Times New Roman"/>
      <w:b w:val="0"/>
      <w:bCs w:val="0"/>
      <w:i w:val="0"/>
      <w:iCs w:val="0"/>
      <w:smallCaps w:val="0"/>
      <w:strike w:val="0"/>
      <w:sz w:val="22"/>
      <w:szCs w:val="22"/>
      <w:u w:val="none"/>
    </w:rPr>
  </w:style>
  <w:style w:type="character" w:customStyle="1" w:styleId="Corbel85pt0pt">
    <w:name w:val="Основной текст + Corbel;8;5 pt;Интервал 0 pt"/>
    <w:rsid w:val="008926FC"/>
    <w:rPr>
      <w:rFonts w:ascii="Corbel" w:eastAsia="Corbel" w:hAnsi="Corbel" w:cs="Corbel"/>
      <w:b w:val="0"/>
      <w:bCs w:val="0"/>
      <w:i w:val="0"/>
      <w:iCs w:val="0"/>
      <w:smallCaps w:val="0"/>
      <w:strike w:val="0"/>
      <w:color w:val="000000"/>
      <w:spacing w:val="-10"/>
      <w:w w:val="100"/>
      <w:position w:val="0"/>
      <w:sz w:val="17"/>
      <w:szCs w:val="17"/>
      <w:u w:val="none"/>
      <w:shd w:val="clear" w:color="auto" w:fill="FFFFFF"/>
      <w:lang w:val="ru-RU"/>
    </w:rPr>
  </w:style>
  <w:style w:type="character" w:customStyle="1" w:styleId="140">
    <w:name w:val="Основной текст (14)_"/>
    <w:rsid w:val="008926FC"/>
    <w:rPr>
      <w:rFonts w:ascii="Times New Roman" w:eastAsia="Times New Roman" w:hAnsi="Times New Roman" w:cs="Times New Roman"/>
      <w:b/>
      <w:bCs/>
      <w:i w:val="0"/>
      <w:iCs w:val="0"/>
      <w:smallCaps w:val="0"/>
      <w:strike w:val="0"/>
      <w:sz w:val="19"/>
      <w:szCs w:val="19"/>
      <w:u w:val="none"/>
    </w:rPr>
  </w:style>
  <w:style w:type="character" w:customStyle="1" w:styleId="6b">
    <w:name w:val="Заголовок №6_"/>
    <w:uiPriority w:val="99"/>
    <w:rsid w:val="008926FC"/>
    <w:rPr>
      <w:rFonts w:ascii="Times New Roman" w:eastAsia="Times New Roman" w:hAnsi="Times New Roman" w:cs="Times New Roman"/>
      <w:b/>
      <w:bCs/>
      <w:i w:val="0"/>
      <w:iCs w:val="0"/>
      <w:smallCaps w:val="0"/>
      <w:strike w:val="0"/>
      <w:sz w:val="23"/>
      <w:szCs w:val="23"/>
      <w:u w:val="none"/>
    </w:rPr>
  </w:style>
  <w:style w:type="character" w:customStyle="1" w:styleId="3d">
    <w:name w:val="Подпись к таблице (3)_"/>
    <w:rsid w:val="008926FC"/>
    <w:rPr>
      <w:rFonts w:ascii="Corbel" w:eastAsia="Corbel" w:hAnsi="Corbel" w:cs="Corbel"/>
      <w:b w:val="0"/>
      <w:bCs w:val="0"/>
      <w:i w:val="0"/>
      <w:iCs w:val="0"/>
      <w:smallCaps w:val="0"/>
      <w:strike w:val="0"/>
      <w:spacing w:val="-10"/>
      <w:sz w:val="17"/>
      <w:szCs w:val="17"/>
      <w:u w:val="none"/>
    </w:rPr>
  </w:style>
  <w:style w:type="character" w:customStyle="1" w:styleId="3e">
    <w:name w:val="Подпись к таблице (3)"/>
    <w:rsid w:val="008926FC"/>
    <w:rPr>
      <w:rFonts w:ascii="Corbel" w:eastAsia="Corbel" w:hAnsi="Corbel" w:cs="Corbel"/>
      <w:b w:val="0"/>
      <w:bCs w:val="0"/>
      <w:i w:val="0"/>
      <w:iCs w:val="0"/>
      <w:smallCaps w:val="0"/>
      <w:strike w:val="0"/>
      <w:color w:val="000000"/>
      <w:spacing w:val="-10"/>
      <w:w w:val="100"/>
      <w:position w:val="0"/>
      <w:sz w:val="17"/>
      <w:szCs w:val="17"/>
      <w:u w:val="single"/>
      <w:lang w:val="ru-RU"/>
    </w:rPr>
  </w:style>
  <w:style w:type="character" w:customStyle="1" w:styleId="8pt">
    <w:name w:val="Основной текст + 8 pt;Курсив"/>
    <w:rsid w:val="008926FC"/>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rPr>
  </w:style>
  <w:style w:type="character" w:customStyle="1" w:styleId="Arial85pt">
    <w:name w:val="Основной текст + Arial;8;5 pt;Курсив"/>
    <w:rsid w:val="008926FC"/>
    <w:rPr>
      <w:rFonts w:ascii="Arial" w:eastAsia="Arial" w:hAnsi="Arial" w:cs="Arial"/>
      <w:b w:val="0"/>
      <w:bCs w:val="0"/>
      <w:i/>
      <w:iCs/>
      <w:smallCaps w:val="0"/>
      <w:strike w:val="0"/>
      <w:color w:val="000000"/>
      <w:spacing w:val="0"/>
      <w:w w:val="100"/>
      <w:position w:val="0"/>
      <w:sz w:val="17"/>
      <w:szCs w:val="17"/>
      <w:u w:val="none"/>
      <w:shd w:val="clear" w:color="auto" w:fill="FFFFFF"/>
      <w:lang w:val="ru-RU"/>
    </w:rPr>
  </w:style>
  <w:style w:type="character" w:customStyle="1" w:styleId="150">
    <w:name w:val="Основной текст (15)_"/>
    <w:rsid w:val="008926FC"/>
    <w:rPr>
      <w:rFonts w:ascii="Times New Roman" w:eastAsia="Times New Roman" w:hAnsi="Times New Roman" w:cs="Times New Roman"/>
      <w:b/>
      <w:bCs/>
      <w:i/>
      <w:iCs/>
      <w:smallCaps w:val="0"/>
      <w:strike w:val="0"/>
      <w:sz w:val="19"/>
      <w:szCs w:val="19"/>
      <w:u w:val="none"/>
    </w:rPr>
  </w:style>
  <w:style w:type="character" w:customStyle="1" w:styleId="15175pt">
    <w:name w:val="Основной текст (15) + 17;5 pt;Не курсив"/>
    <w:rsid w:val="008926FC"/>
    <w:rPr>
      <w:rFonts w:ascii="Times New Roman" w:eastAsia="Times New Roman" w:hAnsi="Times New Roman" w:cs="Times New Roman"/>
      <w:b/>
      <w:bCs/>
      <w:i/>
      <w:iCs/>
      <w:smallCaps w:val="0"/>
      <w:strike w:val="0"/>
      <w:color w:val="000000"/>
      <w:spacing w:val="0"/>
      <w:w w:val="100"/>
      <w:position w:val="0"/>
      <w:sz w:val="35"/>
      <w:szCs w:val="35"/>
      <w:u w:val="none"/>
    </w:rPr>
  </w:style>
  <w:style w:type="character" w:customStyle="1" w:styleId="630">
    <w:name w:val="Заголовок №6 (3)_"/>
    <w:link w:val="631"/>
    <w:rsid w:val="008926FC"/>
    <w:rPr>
      <w:i/>
      <w:iCs/>
      <w:sz w:val="25"/>
      <w:szCs w:val="25"/>
      <w:shd w:val="clear" w:color="auto" w:fill="FFFFFF"/>
    </w:rPr>
  </w:style>
  <w:style w:type="character" w:customStyle="1" w:styleId="63115pt">
    <w:name w:val="Заголовок №6 (3) + 11;5 pt;Полужирный;Не курсив"/>
    <w:rsid w:val="008926FC"/>
    <w:rPr>
      <w:rFonts w:ascii="Times New Roman" w:eastAsia="Times New Roman" w:hAnsi="Times New Roman" w:cs="Times New Roman"/>
      <w:b/>
      <w:bCs/>
      <w:i/>
      <w:iCs/>
      <w:smallCaps w:val="0"/>
      <w:strike w:val="0"/>
      <w:color w:val="000000"/>
      <w:spacing w:val="0"/>
      <w:w w:val="100"/>
      <w:position w:val="0"/>
      <w:sz w:val="23"/>
      <w:szCs w:val="23"/>
      <w:u w:val="none"/>
      <w:lang w:val="ru-RU"/>
    </w:rPr>
  </w:style>
  <w:style w:type="character" w:customStyle="1" w:styleId="63115pt0">
    <w:name w:val="Заголовок №6 (3) + 11;5 pt;Не курсив"/>
    <w:rsid w:val="008926FC"/>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160">
    <w:name w:val="Основной текст (16)_"/>
    <w:rsid w:val="008926FC"/>
    <w:rPr>
      <w:rFonts w:ascii="Times New Roman" w:eastAsia="Times New Roman" w:hAnsi="Times New Roman" w:cs="Times New Roman"/>
      <w:b w:val="0"/>
      <w:bCs w:val="0"/>
      <w:i/>
      <w:iCs/>
      <w:smallCaps w:val="0"/>
      <w:strike w:val="0"/>
      <w:sz w:val="16"/>
      <w:szCs w:val="16"/>
      <w:u w:val="none"/>
    </w:rPr>
  </w:style>
  <w:style w:type="character" w:customStyle="1" w:styleId="170">
    <w:name w:val="Основной текст (17)_"/>
    <w:rsid w:val="008926FC"/>
    <w:rPr>
      <w:rFonts w:ascii="Corbel" w:eastAsia="Corbel" w:hAnsi="Corbel" w:cs="Corbel"/>
      <w:b w:val="0"/>
      <w:bCs w:val="0"/>
      <w:i w:val="0"/>
      <w:iCs w:val="0"/>
      <w:smallCaps w:val="0"/>
      <w:strike w:val="0"/>
      <w:spacing w:val="-10"/>
      <w:sz w:val="17"/>
      <w:szCs w:val="17"/>
      <w:u w:val="none"/>
    </w:rPr>
  </w:style>
  <w:style w:type="character" w:customStyle="1" w:styleId="17TimesNewRoman11pt0pt">
    <w:name w:val="Основной текст (17) + Times New Roman;11 pt;Интервал 0 pt"/>
    <w:rsid w:val="008926F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rPr>
  </w:style>
  <w:style w:type="character" w:customStyle="1" w:styleId="171">
    <w:name w:val="Основной текст (17)"/>
    <w:rsid w:val="008926FC"/>
    <w:rPr>
      <w:rFonts w:ascii="Corbel" w:eastAsia="Corbel" w:hAnsi="Corbel" w:cs="Corbel"/>
      <w:b w:val="0"/>
      <w:bCs w:val="0"/>
      <w:i w:val="0"/>
      <w:iCs w:val="0"/>
      <w:smallCaps w:val="0"/>
      <w:strike w:val="0"/>
      <w:color w:val="000000"/>
      <w:spacing w:val="-10"/>
      <w:w w:val="100"/>
      <w:position w:val="0"/>
      <w:sz w:val="17"/>
      <w:szCs w:val="17"/>
      <w:u w:val="single"/>
      <w:lang w:val="ru-RU"/>
    </w:rPr>
  </w:style>
  <w:style w:type="character" w:customStyle="1" w:styleId="6125pt">
    <w:name w:val="Основной текст (6) + 12;5 pt;Не полужирный;Курсив"/>
    <w:rsid w:val="008926FC"/>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ru-RU"/>
    </w:rPr>
  </w:style>
  <w:style w:type="character" w:customStyle="1" w:styleId="180">
    <w:name w:val="Основной текст (18)_"/>
    <w:link w:val="181"/>
    <w:rsid w:val="008926FC"/>
    <w:rPr>
      <w:rFonts w:ascii="Arial" w:eastAsia="Arial" w:hAnsi="Arial" w:cs="Arial"/>
      <w:i/>
      <w:iCs/>
      <w:sz w:val="17"/>
      <w:szCs w:val="17"/>
      <w:shd w:val="clear" w:color="auto" w:fill="FFFFFF"/>
    </w:rPr>
  </w:style>
  <w:style w:type="character" w:customStyle="1" w:styleId="120">
    <w:name w:val="Заголовок №1 (2)_"/>
    <w:rsid w:val="008926FC"/>
    <w:rPr>
      <w:rFonts w:ascii="CordiaUPC" w:eastAsia="CordiaUPC" w:hAnsi="CordiaUPC" w:cs="CordiaUPC"/>
      <w:b w:val="0"/>
      <w:bCs w:val="0"/>
      <w:i w:val="0"/>
      <w:iCs w:val="0"/>
      <w:smallCaps w:val="0"/>
      <w:strike w:val="0"/>
      <w:sz w:val="20"/>
      <w:szCs w:val="20"/>
      <w:u w:val="none"/>
    </w:rPr>
  </w:style>
  <w:style w:type="character" w:customStyle="1" w:styleId="121">
    <w:name w:val="Заголовок №1 (2)"/>
    <w:rsid w:val="008926FC"/>
    <w:rPr>
      <w:rFonts w:ascii="CordiaUPC" w:eastAsia="CordiaUPC" w:hAnsi="CordiaUPC" w:cs="CordiaUPC"/>
      <w:b w:val="0"/>
      <w:bCs w:val="0"/>
      <w:i w:val="0"/>
      <w:iCs w:val="0"/>
      <w:smallCaps w:val="0"/>
      <w:strike w:val="0"/>
      <w:color w:val="000000"/>
      <w:spacing w:val="0"/>
      <w:w w:val="100"/>
      <w:position w:val="0"/>
      <w:sz w:val="20"/>
      <w:szCs w:val="20"/>
      <w:u w:val="single"/>
      <w:lang w:val="ru-RU"/>
    </w:rPr>
  </w:style>
  <w:style w:type="character" w:customStyle="1" w:styleId="190">
    <w:name w:val="Основной текст (19)_"/>
    <w:link w:val="191"/>
    <w:rsid w:val="008926FC"/>
    <w:rPr>
      <w:b/>
      <w:bCs/>
      <w:sz w:val="23"/>
      <w:szCs w:val="23"/>
      <w:shd w:val="clear" w:color="auto" w:fill="FFFFFF"/>
    </w:rPr>
  </w:style>
  <w:style w:type="character" w:customStyle="1" w:styleId="3f">
    <w:name w:val="Заголовок №3_"/>
    <w:link w:val="3f0"/>
    <w:rsid w:val="008926FC"/>
    <w:rPr>
      <w:rFonts w:ascii="CordiaUPC" w:eastAsia="CordiaUPC" w:hAnsi="CordiaUPC" w:cs="CordiaUPC"/>
      <w:shd w:val="clear" w:color="auto" w:fill="FFFFFF"/>
    </w:rPr>
  </w:style>
  <w:style w:type="character" w:customStyle="1" w:styleId="200">
    <w:name w:val="Основной текст (20)_"/>
    <w:rsid w:val="008926FC"/>
    <w:rPr>
      <w:rFonts w:ascii="Times New Roman" w:eastAsia="Times New Roman" w:hAnsi="Times New Roman" w:cs="Times New Roman"/>
      <w:b w:val="0"/>
      <w:bCs w:val="0"/>
      <w:i/>
      <w:iCs/>
      <w:smallCaps w:val="0"/>
      <w:strike w:val="0"/>
      <w:sz w:val="19"/>
      <w:szCs w:val="19"/>
      <w:u w:val="none"/>
    </w:rPr>
  </w:style>
  <w:style w:type="character" w:customStyle="1" w:styleId="201">
    <w:name w:val="Основной текст (20) + Полужирный;Не курсив"/>
    <w:rsid w:val="008926FC"/>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202">
    <w:name w:val="Основной текст (20)"/>
    <w:rsid w:val="008926FC"/>
    <w:rPr>
      <w:rFonts w:ascii="Times New Roman" w:eastAsia="Times New Roman" w:hAnsi="Times New Roman" w:cs="Times New Roman"/>
      <w:b w:val="0"/>
      <w:bCs w:val="0"/>
      <w:i/>
      <w:iCs/>
      <w:smallCaps w:val="0"/>
      <w:strike w:val="0"/>
      <w:color w:val="000000"/>
      <w:spacing w:val="0"/>
      <w:w w:val="100"/>
      <w:position w:val="0"/>
      <w:sz w:val="19"/>
      <w:szCs w:val="19"/>
      <w:u w:val="single"/>
      <w:lang w:val="ru-RU"/>
    </w:rPr>
  </w:style>
  <w:style w:type="character" w:customStyle="1" w:styleId="17TimesNewRoman8pt0pt">
    <w:name w:val="Основной текст (17) + Times New Roman;8 pt;Курсив;Интервал 0 pt"/>
    <w:rsid w:val="008926FC"/>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7TimesNewRoman95pt0pt">
    <w:name w:val="Основной текст (17) + Times New Roman;9;5 pt;Интервал 0 pt"/>
    <w:rsid w:val="008926FC"/>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style>
  <w:style w:type="character" w:customStyle="1" w:styleId="208pt">
    <w:name w:val="Основной текст (20) + 8 pt"/>
    <w:rsid w:val="008926FC"/>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51">
    <w:name w:val="Основной текст (15)"/>
    <w:rsid w:val="008926FC"/>
    <w:rPr>
      <w:rFonts w:ascii="Times New Roman" w:eastAsia="Times New Roman" w:hAnsi="Times New Roman" w:cs="Times New Roman"/>
      <w:b/>
      <w:bCs/>
      <w:i/>
      <w:iCs/>
      <w:smallCaps w:val="0"/>
      <w:strike w:val="0"/>
      <w:color w:val="000000"/>
      <w:spacing w:val="0"/>
      <w:w w:val="100"/>
      <w:position w:val="0"/>
      <w:sz w:val="19"/>
      <w:szCs w:val="19"/>
      <w:u w:val="single"/>
      <w:lang w:val="ru-RU"/>
    </w:rPr>
  </w:style>
  <w:style w:type="character" w:customStyle="1" w:styleId="152">
    <w:name w:val="Основной текст (15) + Не курсив"/>
    <w:rsid w:val="008926FC"/>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59">
    <w:name w:val="Заголовок №5_"/>
    <w:link w:val="5a"/>
    <w:rsid w:val="008926FC"/>
    <w:rPr>
      <w:b/>
      <w:bCs/>
      <w:sz w:val="23"/>
      <w:szCs w:val="23"/>
      <w:shd w:val="clear" w:color="auto" w:fill="FFFFFF"/>
    </w:rPr>
  </w:style>
  <w:style w:type="character" w:customStyle="1" w:styleId="48">
    <w:name w:val="Подпись к таблице (4)_"/>
    <w:rsid w:val="008926FC"/>
    <w:rPr>
      <w:rFonts w:ascii="Times New Roman" w:eastAsia="Times New Roman" w:hAnsi="Times New Roman" w:cs="Times New Roman"/>
      <w:b/>
      <w:bCs/>
      <w:i w:val="0"/>
      <w:iCs w:val="0"/>
      <w:smallCaps w:val="0"/>
      <w:strike w:val="0"/>
      <w:sz w:val="23"/>
      <w:szCs w:val="23"/>
      <w:u w:val="none"/>
    </w:rPr>
  </w:style>
  <w:style w:type="character" w:customStyle="1" w:styleId="1413pt150">
    <w:name w:val="Основной текст (14) + 13 pt;Не полужирный;Масштаб 150%"/>
    <w:rsid w:val="008926FC"/>
    <w:rPr>
      <w:rFonts w:ascii="Times New Roman" w:eastAsia="Times New Roman" w:hAnsi="Times New Roman" w:cs="Times New Roman"/>
      <w:b/>
      <w:bCs/>
      <w:i w:val="0"/>
      <w:iCs w:val="0"/>
      <w:smallCaps w:val="0"/>
      <w:strike w:val="0"/>
      <w:color w:val="000000"/>
      <w:spacing w:val="0"/>
      <w:w w:val="150"/>
      <w:position w:val="0"/>
      <w:sz w:val="26"/>
      <w:szCs w:val="26"/>
      <w:u w:val="none"/>
      <w:lang w:val="ru-RU"/>
    </w:rPr>
  </w:style>
  <w:style w:type="character" w:customStyle="1" w:styleId="141">
    <w:name w:val="Основной текст (14)"/>
    <w:rsid w:val="008926FC"/>
    <w:rPr>
      <w:rFonts w:ascii="Times New Roman" w:eastAsia="Times New Roman" w:hAnsi="Times New Roman" w:cs="Times New Roman"/>
      <w:b/>
      <w:bCs/>
      <w:i w:val="0"/>
      <w:iCs w:val="0"/>
      <w:smallCaps w:val="0"/>
      <w:strike w:val="0"/>
      <w:color w:val="000000"/>
      <w:spacing w:val="0"/>
      <w:w w:val="100"/>
      <w:position w:val="0"/>
      <w:sz w:val="19"/>
      <w:szCs w:val="19"/>
      <w:u w:val="single"/>
      <w:lang w:val="ru-RU"/>
    </w:rPr>
  </w:style>
  <w:style w:type="character" w:customStyle="1" w:styleId="618pt">
    <w:name w:val="Заголовок №6 + 18 pt;Не полужирный"/>
    <w:rsid w:val="008926FC"/>
    <w:rPr>
      <w:rFonts w:ascii="Times New Roman" w:eastAsia="Times New Roman" w:hAnsi="Times New Roman" w:cs="Times New Roman"/>
      <w:b/>
      <w:bCs/>
      <w:i w:val="0"/>
      <w:iCs w:val="0"/>
      <w:smallCaps w:val="0"/>
      <w:strike w:val="0"/>
      <w:color w:val="000000"/>
      <w:spacing w:val="0"/>
      <w:w w:val="100"/>
      <w:position w:val="0"/>
      <w:sz w:val="36"/>
      <w:szCs w:val="36"/>
      <w:u w:val="none"/>
      <w:lang w:val="ru-RU"/>
    </w:rPr>
  </w:style>
  <w:style w:type="character" w:customStyle="1" w:styleId="5b">
    <w:name w:val="Подпись к таблице (5)_"/>
    <w:rsid w:val="008926FC"/>
    <w:rPr>
      <w:rFonts w:ascii="Times New Roman" w:eastAsia="Times New Roman" w:hAnsi="Times New Roman" w:cs="Times New Roman"/>
      <w:b w:val="0"/>
      <w:bCs w:val="0"/>
      <w:i w:val="0"/>
      <w:iCs w:val="0"/>
      <w:smallCaps w:val="0"/>
      <w:strike w:val="0"/>
      <w:sz w:val="19"/>
      <w:szCs w:val="19"/>
      <w:u w:val="none"/>
    </w:rPr>
  </w:style>
  <w:style w:type="character" w:customStyle="1" w:styleId="5c">
    <w:name w:val="Подпись к таблице (5)"/>
    <w:rsid w:val="008926FC"/>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ru-RU"/>
    </w:rPr>
  </w:style>
  <w:style w:type="character" w:customStyle="1" w:styleId="131">
    <w:name w:val="Основной текст (13) + Курсив"/>
    <w:rsid w:val="008926FC"/>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132">
    <w:name w:val="Основной текст (13) + Полужирный"/>
    <w:rsid w:val="008926FC"/>
    <w:rPr>
      <w:rFonts w:ascii="Times New Roman" w:eastAsia="Times New Roman" w:hAnsi="Times New Roman" w:cs="Times New Roman"/>
      <w:b/>
      <w:bCs/>
      <w:i w:val="0"/>
      <w:iCs w:val="0"/>
      <w:smallCaps w:val="0"/>
      <w:strike w:val="0"/>
      <w:color w:val="000000"/>
      <w:spacing w:val="0"/>
      <w:w w:val="100"/>
      <w:position w:val="0"/>
      <w:sz w:val="19"/>
      <w:szCs w:val="19"/>
      <w:u w:val="none"/>
    </w:rPr>
  </w:style>
  <w:style w:type="character" w:customStyle="1" w:styleId="213">
    <w:name w:val="Основной текст (21)_"/>
    <w:link w:val="214"/>
    <w:rsid w:val="008926FC"/>
    <w:rPr>
      <w:rFonts w:ascii="Arial" w:eastAsia="Arial" w:hAnsi="Arial" w:cs="Arial"/>
      <w:sz w:val="18"/>
      <w:szCs w:val="18"/>
      <w:shd w:val="clear" w:color="auto" w:fill="FFFFFF"/>
    </w:rPr>
  </w:style>
  <w:style w:type="character" w:customStyle="1" w:styleId="13Exact">
    <w:name w:val="Основной текст (13) Exact"/>
    <w:rsid w:val="008926FC"/>
    <w:rPr>
      <w:rFonts w:ascii="Times New Roman" w:eastAsia="Times New Roman" w:hAnsi="Times New Roman" w:cs="Times New Roman"/>
      <w:b w:val="0"/>
      <w:bCs w:val="0"/>
      <w:i w:val="0"/>
      <w:iCs w:val="0"/>
      <w:smallCaps w:val="0"/>
      <w:strike w:val="0"/>
      <w:spacing w:val="-1"/>
      <w:sz w:val="18"/>
      <w:szCs w:val="18"/>
      <w:u w:val="none"/>
    </w:rPr>
  </w:style>
  <w:style w:type="character" w:customStyle="1" w:styleId="133">
    <w:name w:val="Основной текст (13)"/>
    <w:rsid w:val="008926FC"/>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ru-RU"/>
    </w:rPr>
  </w:style>
  <w:style w:type="character" w:customStyle="1" w:styleId="22Exact">
    <w:name w:val="Основной текст (22) Exact"/>
    <w:link w:val="224"/>
    <w:rsid w:val="008926FC"/>
    <w:rPr>
      <w:rFonts w:ascii="Georgia" w:eastAsia="Georgia" w:hAnsi="Georgia" w:cs="Georgia"/>
      <w:spacing w:val="-1"/>
      <w:sz w:val="12"/>
      <w:szCs w:val="12"/>
      <w:shd w:val="clear" w:color="auto" w:fill="FFFFFF"/>
    </w:rPr>
  </w:style>
  <w:style w:type="character" w:customStyle="1" w:styleId="134">
    <w:name w:val="Основной текст (13) + Малые прописные"/>
    <w:rsid w:val="008926FC"/>
    <w:rPr>
      <w:rFonts w:ascii="Times New Roman" w:eastAsia="Times New Roman" w:hAnsi="Times New Roman" w:cs="Times New Roman"/>
      <w:b w:val="0"/>
      <w:bCs w:val="0"/>
      <w:i w:val="0"/>
      <w:iCs w:val="0"/>
      <w:smallCaps/>
      <w:strike w:val="0"/>
      <w:color w:val="000000"/>
      <w:spacing w:val="0"/>
      <w:w w:val="100"/>
      <w:position w:val="0"/>
      <w:sz w:val="19"/>
      <w:szCs w:val="19"/>
      <w:u w:val="none"/>
      <w:lang w:val="ru-RU"/>
    </w:rPr>
  </w:style>
  <w:style w:type="character" w:customStyle="1" w:styleId="20Exact">
    <w:name w:val="Основной текст (20) Exact"/>
    <w:rsid w:val="008926FC"/>
    <w:rPr>
      <w:rFonts w:ascii="Times New Roman" w:eastAsia="Times New Roman" w:hAnsi="Times New Roman" w:cs="Times New Roman"/>
      <w:b w:val="0"/>
      <w:bCs w:val="0"/>
      <w:i/>
      <w:iCs/>
      <w:smallCaps w:val="0"/>
      <w:strike w:val="0"/>
      <w:spacing w:val="-4"/>
      <w:sz w:val="18"/>
      <w:szCs w:val="18"/>
      <w:u w:val="none"/>
    </w:rPr>
  </w:style>
  <w:style w:type="character" w:customStyle="1" w:styleId="6c">
    <w:name w:val="Подпись к таблице (6)_"/>
    <w:link w:val="6d"/>
    <w:rsid w:val="008926FC"/>
    <w:rPr>
      <w:shd w:val="clear" w:color="auto" w:fill="FFFFFF"/>
    </w:rPr>
  </w:style>
  <w:style w:type="character" w:customStyle="1" w:styleId="76">
    <w:name w:val="Подпись к таблице (7)_"/>
    <w:link w:val="77"/>
    <w:rsid w:val="008926FC"/>
    <w:rPr>
      <w:i/>
      <w:iCs/>
      <w:sz w:val="19"/>
      <w:szCs w:val="19"/>
      <w:shd w:val="clear" w:color="auto" w:fill="FFFFFF"/>
    </w:rPr>
  </w:style>
  <w:style w:type="character" w:customStyle="1" w:styleId="78">
    <w:name w:val="Подпись к таблице (7) + Не курсив"/>
    <w:rsid w:val="008926FC"/>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130ptExact">
    <w:name w:val="Основной текст (13) + Интервал 0 pt Exact"/>
    <w:rsid w:val="008926FC"/>
    <w:rPr>
      <w:rFonts w:ascii="Times New Roman" w:eastAsia="Times New Roman" w:hAnsi="Times New Roman" w:cs="Times New Roman"/>
      <w:b w:val="0"/>
      <w:bCs w:val="0"/>
      <w:i w:val="0"/>
      <w:iCs w:val="0"/>
      <w:smallCaps w:val="0"/>
      <w:strike w:val="0"/>
      <w:color w:val="000000"/>
      <w:spacing w:val="-2"/>
      <w:w w:val="100"/>
      <w:position w:val="0"/>
      <w:sz w:val="18"/>
      <w:szCs w:val="18"/>
      <w:u w:val="single"/>
    </w:rPr>
  </w:style>
  <w:style w:type="character" w:customStyle="1" w:styleId="11pt2">
    <w:name w:val="Основной текст + 11 pt;Полужирный;Малые прописные"/>
    <w:rsid w:val="008926FC"/>
    <w:rPr>
      <w:rFonts w:ascii="Times New Roman" w:eastAsia="Times New Roman" w:hAnsi="Times New Roman" w:cs="Times New Roman"/>
      <w:b/>
      <w:bCs/>
      <w:i w:val="0"/>
      <w:iCs w:val="0"/>
      <w:smallCaps/>
      <w:strike w:val="0"/>
      <w:color w:val="000000"/>
      <w:spacing w:val="0"/>
      <w:w w:val="100"/>
      <w:position w:val="0"/>
      <w:sz w:val="22"/>
      <w:szCs w:val="22"/>
      <w:u w:val="none"/>
      <w:shd w:val="clear" w:color="auto" w:fill="FFFFFF"/>
      <w:lang w:val="ru-RU"/>
    </w:rPr>
  </w:style>
  <w:style w:type="character" w:customStyle="1" w:styleId="49">
    <w:name w:val="Основной текст4"/>
    <w:rsid w:val="008926FC"/>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character" w:customStyle="1" w:styleId="231">
    <w:name w:val="Основной текст (23)_"/>
    <w:uiPriority w:val="99"/>
    <w:rsid w:val="008926FC"/>
    <w:rPr>
      <w:rFonts w:ascii="Times New Roman" w:eastAsia="Times New Roman" w:hAnsi="Times New Roman" w:cs="Times New Roman"/>
      <w:b w:val="0"/>
      <w:bCs w:val="0"/>
      <w:i/>
      <w:iCs/>
      <w:smallCaps w:val="0"/>
      <w:strike w:val="0"/>
      <w:sz w:val="19"/>
      <w:szCs w:val="19"/>
      <w:u w:val="none"/>
    </w:rPr>
  </w:style>
  <w:style w:type="character" w:customStyle="1" w:styleId="232">
    <w:name w:val="Основной текст (23) + Полужирный;Не курсив"/>
    <w:rsid w:val="008926FC"/>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233">
    <w:name w:val="Основной текст (23)"/>
    <w:rsid w:val="008926FC"/>
    <w:rPr>
      <w:rFonts w:ascii="Times New Roman" w:eastAsia="Times New Roman" w:hAnsi="Times New Roman" w:cs="Times New Roman"/>
      <w:b w:val="0"/>
      <w:bCs w:val="0"/>
      <w:i/>
      <w:iCs/>
      <w:smallCaps w:val="0"/>
      <w:strike w:val="0"/>
      <w:color w:val="000000"/>
      <w:spacing w:val="0"/>
      <w:w w:val="100"/>
      <w:position w:val="0"/>
      <w:sz w:val="19"/>
      <w:szCs w:val="19"/>
      <w:u w:val="single"/>
      <w:lang w:val="ru-RU"/>
    </w:rPr>
  </w:style>
  <w:style w:type="character" w:customStyle="1" w:styleId="234">
    <w:name w:val="Основной текст (23) + Не курсив"/>
    <w:rsid w:val="008926FC"/>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24Exact">
    <w:name w:val="Основной текст (24) Exact"/>
    <w:rsid w:val="008926FC"/>
    <w:rPr>
      <w:rFonts w:ascii="Times New Roman" w:eastAsia="Times New Roman" w:hAnsi="Times New Roman" w:cs="Times New Roman"/>
      <w:b w:val="0"/>
      <w:bCs w:val="0"/>
      <w:i w:val="0"/>
      <w:iCs w:val="0"/>
      <w:smallCaps w:val="0"/>
      <w:strike w:val="0"/>
      <w:spacing w:val="-2"/>
      <w:sz w:val="18"/>
      <w:szCs w:val="18"/>
      <w:u w:val="none"/>
    </w:rPr>
  </w:style>
  <w:style w:type="character" w:customStyle="1" w:styleId="240ptExact">
    <w:name w:val="Основной текст (24) + Интервал 0 pt Exact"/>
    <w:rsid w:val="008926FC"/>
    <w:rPr>
      <w:rFonts w:ascii="Times New Roman" w:eastAsia="Times New Roman" w:hAnsi="Times New Roman" w:cs="Times New Roman"/>
      <w:b w:val="0"/>
      <w:bCs w:val="0"/>
      <w:i w:val="0"/>
      <w:iCs w:val="0"/>
      <w:smallCaps w:val="0"/>
      <w:strike w:val="0"/>
      <w:spacing w:val="-1"/>
      <w:sz w:val="18"/>
      <w:szCs w:val="18"/>
      <w:u w:val="none"/>
    </w:rPr>
  </w:style>
  <w:style w:type="character" w:customStyle="1" w:styleId="142">
    <w:name w:val="Основной текст (14) + Не полужирный;Курсив"/>
    <w:rsid w:val="008926FC"/>
    <w:rPr>
      <w:rFonts w:ascii="Times New Roman" w:eastAsia="Times New Roman" w:hAnsi="Times New Roman" w:cs="Times New Roman"/>
      <w:b/>
      <w:bCs/>
      <w:i/>
      <w:iCs/>
      <w:smallCaps w:val="0"/>
      <w:strike w:val="0"/>
      <w:color w:val="000000"/>
      <w:spacing w:val="0"/>
      <w:w w:val="100"/>
      <w:position w:val="0"/>
      <w:sz w:val="19"/>
      <w:szCs w:val="19"/>
      <w:u w:val="single"/>
      <w:lang w:val="ru-RU"/>
    </w:rPr>
  </w:style>
  <w:style w:type="character" w:customStyle="1" w:styleId="143">
    <w:name w:val="Основной текст (14) + Не полужирный"/>
    <w:rsid w:val="008926FC"/>
    <w:rPr>
      <w:rFonts w:ascii="Times New Roman" w:eastAsia="Times New Roman" w:hAnsi="Times New Roman" w:cs="Times New Roman"/>
      <w:b/>
      <w:bCs/>
      <w:i w:val="0"/>
      <w:iCs w:val="0"/>
      <w:smallCaps w:val="0"/>
      <w:strike w:val="0"/>
      <w:color w:val="000000"/>
      <w:spacing w:val="0"/>
      <w:w w:val="100"/>
      <w:position w:val="0"/>
      <w:sz w:val="19"/>
      <w:szCs w:val="19"/>
      <w:u w:val="single"/>
    </w:rPr>
  </w:style>
  <w:style w:type="character" w:customStyle="1" w:styleId="84">
    <w:name w:val="Подпись к таблице (8)_"/>
    <w:rsid w:val="008926FC"/>
    <w:rPr>
      <w:rFonts w:ascii="Times New Roman" w:eastAsia="Times New Roman" w:hAnsi="Times New Roman" w:cs="Times New Roman"/>
      <w:b w:val="0"/>
      <w:bCs w:val="0"/>
      <w:i/>
      <w:iCs/>
      <w:smallCaps w:val="0"/>
      <w:strike w:val="0"/>
      <w:sz w:val="16"/>
      <w:szCs w:val="16"/>
      <w:u w:val="none"/>
    </w:rPr>
  </w:style>
  <w:style w:type="character" w:customStyle="1" w:styleId="13pt0pt60">
    <w:name w:val="Основной текст + 13 pt;Интервал 0 pt;Масштаб 60%"/>
    <w:rsid w:val="008926FC"/>
    <w:rPr>
      <w:rFonts w:ascii="Times New Roman" w:eastAsia="Times New Roman" w:hAnsi="Times New Roman" w:cs="Times New Roman"/>
      <w:b w:val="0"/>
      <w:bCs w:val="0"/>
      <w:i w:val="0"/>
      <w:iCs w:val="0"/>
      <w:smallCaps w:val="0"/>
      <w:strike w:val="0"/>
      <w:color w:val="000000"/>
      <w:spacing w:val="-10"/>
      <w:w w:val="60"/>
      <w:position w:val="0"/>
      <w:sz w:val="26"/>
      <w:szCs w:val="26"/>
      <w:u w:val="none"/>
      <w:shd w:val="clear" w:color="auto" w:fill="FFFFFF"/>
      <w:lang w:val="ru-RU"/>
    </w:rPr>
  </w:style>
  <w:style w:type="character" w:customStyle="1" w:styleId="250">
    <w:name w:val="Основной текст (25)_"/>
    <w:link w:val="251"/>
    <w:rsid w:val="008926FC"/>
    <w:rPr>
      <w:i/>
      <w:iCs/>
      <w:sz w:val="13"/>
      <w:szCs w:val="13"/>
      <w:shd w:val="clear" w:color="auto" w:fill="FFFFFF"/>
    </w:rPr>
  </w:style>
  <w:style w:type="character" w:customStyle="1" w:styleId="240">
    <w:name w:val="Заголовок №2 (4)_"/>
    <w:link w:val="241"/>
    <w:rsid w:val="008926FC"/>
    <w:rPr>
      <w:b/>
      <w:bCs/>
      <w:spacing w:val="-10"/>
      <w:sz w:val="34"/>
      <w:szCs w:val="34"/>
      <w:shd w:val="clear" w:color="auto" w:fill="FFFFFF"/>
    </w:rPr>
  </w:style>
  <w:style w:type="character" w:customStyle="1" w:styleId="4a">
    <w:name w:val="Заголовок №4_"/>
    <w:rsid w:val="008926FC"/>
    <w:rPr>
      <w:rFonts w:ascii="Times New Roman" w:eastAsia="Times New Roman" w:hAnsi="Times New Roman" w:cs="Times New Roman"/>
      <w:b/>
      <w:bCs/>
      <w:i/>
      <w:iCs/>
      <w:smallCaps w:val="0"/>
      <w:strike w:val="0"/>
      <w:sz w:val="27"/>
      <w:szCs w:val="27"/>
      <w:u w:val="none"/>
    </w:rPr>
  </w:style>
  <w:style w:type="character" w:customStyle="1" w:styleId="4b">
    <w:name w:val="Заголовок №4"/>
    <w:rsid w:val="008926FC"/>
    <w:rPr>
      <w:rFonts w:ascii="Times New Roman" w:eastAsia="Times New Roman" w:hAnsi="Times New Roman" w:cs="Times New Roman"/>
      <w:b/>
      <w:bCs/>
      <w:i/>
      <w:iCs/>
      <w:smallCaps w:val="0"/>
      <w:strike w:val="0"/>
      <w:color w:val="000000"/>
      <w:spacing w:val="0"/>
      <w:w w:val="100"/>
      <w:position w:val="0"/>
      <w:sz w:val="27"/>
      <w:szCs w:val="27"/>
      <w:u w:val="single"/>
      <w:lang w:val="ru-RU"/>
    </w:rPr>
  </w:style>
  <w:style w:type="character" w:customStyle="1" w:styleId="4c">
    <w:name w:val="Подпись к таблице (4)"/>
    <w:rsid w:val="008926FC"/>
    <w:rPr>
      <w:rFonts w:ascii="Times New Roman" w:eastAsia="Times New Roman" w:hAnsi="Times New Roman" w:cs="Times New Roman"/>
      <w:b/>
      <w:bCs/>
      <w:i w:val="0"/>
      <w:iCs w:val="0"/>
      <w:smallCaps w:val="0"/>
      <w:strike w:val="0"/>
      <w:color w:val="000000"/>
      <w:spacing w:val="0"/>
      <w:w w:val="100"/>
      <w:position w:val="0"/>
      <w:sz w:val="23"/>
      <w:szCs w:val="23"/>
      <w:u w:val="single"/>
      <w:lang w:val="ru-RU"/>
    </w:rPr>
  </w:style>
  <w:style w:type="character" w:customStyle="1" w:styleId="6e">
    <w:name w:val="Заголовок №6"/>
    <w:rsid w:val="008926FC"/>
    <w:rPr>
      <w:rFonts w:ascii="Times New Roman" w:eastAsia="Times New Roman" w:hAnsi="Times New Roman" w:cs="Times New Roman"/>
      <w:b/>
      <w:bCs/>
      <w:i w:val="0"/>
      <w:iCs w:val="0"/>
      <w:smallCaps w:val="0"/>
      <w:strike w:val="0"/>
      <w:color w:val="000000"/>
      <w:spacing w:val="0"/>
      <w:w w:val="100"/>
      <w:position w:val="0"/>
      <w:sz w:val="23"/>
      <w:szCs w:val="23"/>
      <w:u w:val="single"/>
      <w:lang w:val="ru-RU"/>
    </w:rPr>
  </w:style>
  <w:style w:type="character" w:customStyle="1" w:styleId="17Exact">
    <w:name w:val="Основной текст (17) Exact"/>
    <w:rsid w:val="008926FC"/>
    <w:rPr>
      <w:rFonts w:ascii="Corbel" w:eastAsia="Corbel" w:hAnsi="Corbel" w:cs="Corbel"/>
      <w:b w:val="0"/>
      <w:bCs w:val="0"/>
      <w:i w:val="0"/>
      <w:iCs w:val="0"/>
      <w:smallCaps w:val="0"/>
      <w:strike w:val="0"/>
      <w:spacing w:val="-11"/>
      <w:sz w:val="17"/>
      <w:szCs w:val="17"/>
      <w:u w:val="none"/>
    </w:rPr>
  </w:style>
  <w:style w:type="character" w:customStyle="1" w:styleId="affffd">
    <w:name w:val="Подпись к таблице"/>
    <w:rsid w:val="008926FC"/>
    <w:rPr>
      <w:rFonts w:ascii="Times New Roman" w:eastAsia="Times New Roman" w:hAnsi="Times New Roman" w:cs="Times New Roman"/>
      <w:b/>
      <w:bCs/>
      <w:i w:val="0"/>
      <w:iCs w:val="0"/>
      <w:smallCaps w:val="0"/>
      <w:strike w:val="0"/>
      <w:color w:val="000000"/>
      <w:spacing w:val="0"/>
      <w:w w:val="100"/>
      <w:position w:val="0"/>
      <w:sz w:val="19"/>
      <w:szCs w:val="19"/>
      <w:u w:val="single"/>
      <w:lang w:val="ru-RU"/>
    </w:rPr>
  </w:style>
  <w:style w:type="character" w:customStyle="1" w:styleId="5Corbel8pt">
    <w:name w:val="Колонтитул (5) + Corbel;8 pt"/>
    <w:rsid w:val="008926FC"/>
    <w:rPr>
      <w:rFonts w:ascii="Corbel" w:eastAsia="Corbel" w:hAnsi="Corbel" w:cs="Corbel"/>
      <w:b w:val="0"/>
      <w:bCs w:val="0"/>
      <w:i w:val="0"/>
      <w:iCs w:val="0"/>
      <w:smallCaps w:val="0"/>
      <w:strike w:val="0"/>
      <w:color w:val="000000"/>
      <w:spacing w:val="0"/>
      <w:w w:val="100"/>
      <w:position w:val="0"/>
      <w:sz w:val="16"/>
      <w:szCs w:val="16"/>
      <w:u w:val="none"/>
    </w:rPr>
  </w:style>
  <w:style w:type="character" w:customStyle="1" w:styleId="14Exact">
    <w:name w:val="Основной текст (14) Exact"/>
    <w:rsid w:val="008926FC"/>
    <w:rPr>
      <w:rFonts w:ascii="Times New Roman" w:eastAsia="Times New Roman" w:hAnsi="Times New Roman" w:cs="Times New Roman"/>
      <w:b/>
      <w:bCs/>
      <w:i w:val="0"/>
      <w:iCs w:val="0"/>
      <w:smallCaps w:val="0"/>
      <w:strike w:val="0"/>
      <w:spacing w:val="3"/>
      <w:sz w:val="18"/>
      <w:szCs w:val="18"/>
      <w:u w:val="none"/>
    </w:rPr>
  </w:style>
  <w:style w:type="character" w:customStyle="1" w:styleId="26Exact">
    <w:name w:val="Основной текст (26) Exact"/>
    <w:link w:val="260"/>
    <w:rsid w:val="008926FC"/>
    <w:rPr>
      <w:rFonts w:ascii="Arial" w:eastAsia="Arial" w:hAnsi="Arial" w:cs="Arial"/>
      <w:sz w:val="16"/>
      <w:szCs w:val="16"/>
      <w:shd w:val="clear" w:color="auto" w:fill="FFFFFF"/>
    </w:rPr>
  </w:style>
  <w:style w:type="character" w:customStyle="1" w:styleId="26TimesNewRoman85ptExact">
    <w:name w:val="Основной текст (26) + Times New Roman;8;5 pt Exact"/>
    <w:rsid w:val="008926FC"/>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1Exact">
    <w:name w:val="Основной текст (11) Exact"/>
    <w:link w:val="111"/>
    <w:rsid w:val="008926FC"/>
    <w:rPr>
      <w:spacing w:val="7"/>
      <w:sz w:val="16"/>
      <w:szCs w:val="16"/>
      <w:shd w:val="clear" w:color="auto" w:fill="FFFFFF"/>
    </w:rPr>
  </w:style>
  <w:style w:type="character" w:customStyle="1" w:styleId="1185pt0ptExact">
    <w:name w:val="Основной текст (11) + 8;5 pt;Интервал 0 pt Exact"/>
    <w:rsid w:val="008926FC"/>
    <w:rPr>
      <w:rFonts w:ascii="Times New Roman" w:eastAsia="Times New Roman" w:hAnsi="Times New Roman" w:cs="Times New Roman"/>
      <w:b w:val="0"/>
      <w:bCs w:val="0"/>
      <w:i w:val="0"/>
      <w:iCs w:val="0"/>
      <w:smallCaps w:val="0"/>
      <w:strike w:val="0"/>
      <w:color w:val="000000"/>
      <w:spacing w:val="2"/>
      <w:w w:val="100"/>
      <w:position w:val="0"/>
      <w:sz w:val="17"/>
      <w:szCs w:val="17"/>
      <w:u w:val="none"/>
      <w:lang w:val="ru-RU"/>
    </w:rPr>
  </w:style>
  <w:style w:type="character" w:customStyle="1" w:styleId="11Arial10pt0ptExact">
    <w:name w:val="Основной текст (11) + Arial;10 pt;Интервал 0 pt Exact"/>
    <w:rsid w:val="008926FC"/>
    <w:rPr>
      <w:rFonts w:ascii="Arial" w:eastAsia="Arial" w:hAnsi="Arial" w:cs="Arial"/>
      <w:b w:val="0"/>
      <w:bCs w:val="0"/>
      <w:i w:val="0"/>
      <w:iCs w:val="0"/>
      <w:smallCaps w:val="0"/>
      <w:strike w:val="0"/>
      <w:color w:val="000000"/>
      <w:spacing w:val="0"/>
      <w:w w:val="100"/>
      <w:position w:val="0"/>
      <w:sz w:val="20"/>
      <w:szCs w:val="20"/>
      <w:u w:val="none"/>
    </w:rPr>
  </w:style>
  <w:style w:type="character" w:customStyle="1" w:styleId="27Exact">
    <w:name w:val="Основной текст (27) Exact"/>
    <w:link w:val="270"/>
    <w:rsid w:val="008926FC"/>
    <w:rPr>
      <w:spacing w:val="-11"/>
      <w:sz w:val="21"/>
      <w:szCs w:val="21"/>
      <w:shd w:val="clear" w:color="auto" w:fill="FFFFFF"/>
      <w:lang w:val="en-US"/>
    </w:rPr>
  </w:style>
  <w:style w:type="character" w:customStyle="1" w:styleId="28Exact">
    <w:name w:val="Основной текст (28) Exact"/>
    <w:link w:val="280"/>
    <w:rsid w:val="008926FC"/>
    <w:rPr>
      <w:spacing w:val="6"/>
      <w:sz w:val="16"/>
      <w:szCs w:val="16"/>
      <w:shd w:val="clear" w:color="auto" w:fill="FFFFFF"/>
    </w:rPr>
  </w:style>
  <w:style w:type="character" w:customStyle="1" w:styleId="28Arial10pt0ptExact">
    <w:name w:val="Основной текст (28) + Arial;10 pt;Интервал 0 pt Exact"/>
    <w:rsid w:val="008926FC"/>
    <w:rPr>
      <w:rFonts w:ascii="Arial" w:eastAsia="Arial" w:hAnsi="Arial" w:cs="Arial"/>
      <w:b w:val="0"/>
      <w:bCs w:val="0"/>
      <w:i w:val="0"/>
      <w:iCs w:val="0"/>
      <w:smallCaps w:val="0"/>
      <w:strike w:val="0"/>
      <w:color w:val="000000"/>
      <w:spacing w:val="0"/>
      <w:w w:val="100"/>
      <w:position w:val="0"/>
      <w:sz w:val="20"/>
      <w:szCs w:val="20"/>
      <w:u w:val="none"/>
    </w:rPr>
  </w:style>
  <w:style w:type="character" w:customStyle="1" w:styleId="18pt">
    <w:name w:val="Основной текст + 18 pt"/>
    <w:rsid w:val="008926FC"/>
    <w:rPr>
      <w:rFonts w:ascii="Times New Roman" w:eastAsia="Times New Roman" w:hAnsi="Times New Roman" w:cs="Times New Roman"/>
      <w:b w:val="0"/>
      <w:bCs w:val="0"/>
      <w:i w:val="0"/>
      <w:iCs w:val="0"/>
      <w:smallCaps w:val="0"/>
      <w:strike w:val="0"/>
      <w:color w:val="000000"/>
      <w:spacing w:val="0"/>
      <w:w w:val="100"/>
      <w:position w:val="0"/>
      <w:sz w:val="36"/>
      <w:szCs w:val="36"/>
      <w:u w:val="none"/>
      <w:shd w:val="clear" w:color="auto" w:fill="FFFFFF"/>
      <w:lang w:val="ru-RU"/>
    </w:rPr>
  </w:style>
  <w:style w:type="character" w:customStyle="1" w:styleId="23Exact">
    <w:name w:val="Основной текст (23) Exact"/>
    <w:rsid w:val="008926FC"/>
    <w:rPr>
      <w:rFonts w:ascii="Times New Roman" w:eastAsia="Times New Roman" w:hAnsi="Times New Roman" w:cs="Times New Roman"/>
      <w:b w:val="0"/>
      <w:bCs w:val="0"/>
      <w:i/>
      <w:iCs/>
      <w:smallCaps w:val="0"/>
      <w:strike w:val="0"/>
      <w:spacing w:val="-3"/>
      <w:sz w:val="18"/>
      <w:szCs w:val="18"/>
      <w:u w:val="none"/>
    </w:rPr>
  </w:style>
  <w:style w:type="character" w:customStyle="1" w:styleId="131ptExact">
    <w:name w:val="Основной текст (13) + Интервал 1 pt Exact"/>
    <w:rsid w:val="008926FC"/>
    <w:rPr>
      <w:rFonts w:ascii="Times New Roman" w:eastAsia="Times New Roman" w:hAnsi="Times New Roman" w:cs="Times New Roman"/>
      <w:b w:val="0"/>
      <w:bCs w:val="0"/>
      <w:i w:val="0"/>
      <w:iCs w:val="0"/>
      <w:smallCaps w:val="0"/>
      <w:strike w:val="0"/>
      <w:color w:val="000000"/>
      <w:spacing w:val="25"/>
      <w:w w:val="100"/>
      <w:position w:val="0"/>
      <w:sz w:val="18"/>
      <w:szCs w:val="18"/>
      <w:u w:val="none"/>
      <w:lang w:val="ru-RU"/>
    </w:rPr>
  </w:style>
  <w:style w:type="character" w:customStyle="1" w:styleId="21Exact">
    <w:name w:val="Основной текст (21) Exact"/>
    <w:rsid w:val="008926FC"/>
    <w:rPr>
      <w:rFonts w:ascii="Arial" w:eastAsia="Arial" w:hAnsi="Arial" w:cs="Arial"/>
      <w:b w:val="0"/>
      <w:bCs w:val="0"/>
      <w:i w:val="0"/>
      <w:iCs w:val="0"/>
      <w:smallCaps w:val="0"/>
      <w:strike w:val="0"/>
      <w:sz w:val="17"/>
      <w:szCs w:val="17"/>
      <w:u w:val="none"/>
    </w:rPr>
  </w:style>
  <w:style w:type="character" w:customStyle="1" w:styleId="95pt2">
    <w:name w:val="Основной текст + 9;5 pt;Малые прописные"/>
    <w:rsid w:val="008926FC"/>
    <w:rPr>
      <w:rFonts w:ascii="Times New Roman" w:eastAsia="Times New Roman" w:hAnsi="Times New Roman" w:cs="Times New Roman"/>
      <w:b w:val="0"/>
      <w:bCs w:val="0"/>
      <w:i w:val="0"/>
      <w:iCs w:val="0"/>
      <w:smallCaps/>
      <w:strike w:val="0"/>
      <w:color w:val="000000"/>
      <w:spacing w:val="0"/>
      <w:w w:val="100"/>
      <w:position w:val="0"/>
      <w:sz w:val="19"/>
      <w:szCs w:val="19"/>
      <w:u w:val="none"/>
      <w:shd w:val="clear" w:color="auto" w:fill="FFFFFF"/>
      <w:lang w:val="ru-RU"/>
    </w:rPr>
  </w:style>
  <w:style w:type="character" w:customStyle="1" w:styleId="Corbel0">
    <w:name w:val="Основной текст + Corbel;Курсив"/>
    <w:rsid w:val="008926FC"/>
    <w:rPr>
      <w:rFonts w:ascii="Corbel" w:eastAsia="Corbel" w:hAnsi="Corbel" w:cs="Corbel"/>
      <w:b w:val="0"/>
      <w:bCs w:val="0"/>
      <w:i/>
      <w:iCs/>
      <w:smallCaps w:val="0"/>
      <w:strike w:val="0"/>
      <w:color w:val="000000"/>
      <w:spacing w:val="0"/>
      <w:w w:val="100"/>
      <w:position w:val="0"/>
      <w:sz w:val="23"/>
      <w:szCs w:val="23"/>
      <w:u w:val="none"/>
      <w:shd w:val="clear" w:color="auto" w:fill="FFFFFF"/>
      <w:lang w:val="ru-RU"/>
    </w:rPr>
  </w:style>
  <w:style w:type="character" w:customStyle="1" w:styleId="420">
    <w:name w:val="Заголовок №4 (2)_"/>
    <w:link w:val="421"/>
    <w:rsid w:val="008926FC"/>
    <w:rPr>
      <w:sz w:val="28"/>
      <w:szCs w:val="28"/>
      <w:shd w:val="clear" w:color="auto" w:fill="FFFFFF"/>
    </w:rPr>
  </w:style>
  <w:style w:type="character" w:customStyle="1" w:styleId="7pt">
    <w:name w:val="Основной текст + 7 pt"/>
    <w:rsid w:val="008926FC"/>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rPr>
  </w:style>
  <w:style w:type="character" w:customStyle="1" w:styleId="17TimesNewRoman95pt0pt0">
    <w:name w:val="Основной текст (17) + Times New Roman;9;5 pt;Полужирный;Интервал 0 pt"/>
    <w:rsid w:val="008926FC"/>
    <w:rPr>
      <w:rFonts w:ascii="Times New Roman" w:eastAsia="Times New Roman" w:hAnsi="Times New Roman" w:cs="Times New Roman"/>
      <w:b/>
      <w:bCs/>
      <w:i w:val="0"/>
      <w:iCs w:val="0"/>
      <w:smallCaps w:val="0"/>
      <w:strike w:val="0"/>
      <w:color w:val="000000"/>
      <w:spacing w:val="0"/>
      <w:w w:val="100"/>
      <w:position w:val="0"/>
      <w:sz w:val="19"/>
      <w:szCs w:val="19"/>
      <w:u w:val="none"/>
      <w:lang w:val="ru-RU"/>
    </w:rPr>
  </w:style>
  <w:style w:type="character" w:customStyle="1" w:styleId="17TimesNewRoman14pt0pt">
    <w:name w:val="Основной текст (17) + Times New Roman;14 pt;Интервал 0 pt"/>
    <w:rsid w:val="008926FC"/>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style>
  <w:style w:type="character" w:customStyle="1" w:styleId="94">
    <w:name w:val="Подпись к таблице (9)_"/>
    <w:rsid w:val="008926FC"/>
    <w:rPr>
      <w:rFonts w:ascii="Times New Roman" w:eastAsia="Times New Roman" w:hAnsi="Times New Roman" w:cs="Times New Roman"/>
      <w:b/>
      <w:bCs/>
      <w:i w:val="0"/>
      <w:iCs w:val="0"/>
      <w:smallCaps w:val="0"/>
      <w:strike w:val="0"/>
      <w:sz w:val="22"/>
      <w:szCs w:val="22"/>
      <w:u w:val="none"/>
    </w:rPr>
  </w:style>
  <w:style w:type="character" w:customStyle="1" w:styleId="95">
    <w:name w:val="Подпись к таблице (9)"/>
    <w:rsid w:val="008926FC"/>
    <w:rPr>
      <w:rFonts w:ascii="Times New Roman" w:eastAsia="Times New Roman" w:hAnsi="Times New Roman" w:cs="Times New Roman"/>
      <w:b/>
      <w:bCs/>
      <w:i w:val="0"/>
      <w:iCs w:val="0"/>
      <w:smallCaps w:val="0"/>
      <w:strike w:val="0"/>
      <w:color w:val="000000"/>
      <w:spacing w:val="0"/>
      <w:w w:val="100"/>
      <w:position w:val="0"/>
      <w:sz w:val="22"/>
      <w:szCs w:val="22"/>
      <w:u w:val="single"/>
      <w:lang w:val="ru-RU"/>
    </w:rPr>
  </w:style>
  <w:style w:type="character" w:customStyle="1" w:styleId="CordiaUPC10pt">
    <w:name w:val="Основной текст + CordiaUPC;10 pt"/>
    <w:rsid w:val="008926FC"/>
    <w:rPr>
      <w:rFonts w:ascii="CordiaUPC" w:eastAsia="CordiaUPC" w:hAnsi="CordiaUPC" w:cs="CordiaUPC"/>
      <w:b w:val="0"/>
      <w:bCs w:val="0"/>
      <w:i w:val="0"/>
      <w:iCs w:val="0"/>
      <w:smallCaps w:val="0"/>
      <w:strike w:val="0"/>
      <w:color w:val="000000"/>
      <w:spacing w:val="0"/>
      <w:w w:val="100"/>
      <w:position w:val="0"/>
      <w:sz w:val="20"/>
      <w:szCs w:val="20"/>
      <w:u w:val="none"/>
      <w:shd w:val="clear" w:color="auto" w:fill="FFFFFF"/>
    </w:rPr>
  </w:style>
  <w:style w:type="character" w:customStyle="1" w:styleId="618pt0">
    <w:name w:val="Основной текст (6) + 18 pt;Не полужирный"/>
    <w:rsid w:val="008926FC"/>
    <w:rPr>
      <w:rFonts w:ascii="Times New Roman" w:eastAsia="Times New Roman" w:hAnsi="Times New Roman" w:cs="Times New Roman"/>
      <w:b/>
      <w:bCs/>
      <w:i w:val="0"/>
      <w:iCs w:val="0"/>
      <w:smallCaps w:val="0"/>
      <w:strike w:val="0"/>
      <w:color w:val="000000"/>
      <w:spacing w:val="0"/>
      <w:w w:val="100"/>
      <w:position w:val="0"/>
      <w:sz w:val="36"/>
      <w:szCs w:val="36"/>
      <w:u w:val="none"/>
      <w:shd w:val="clear" w:color="auto" w:fill="FFFFFF"/>
      <w:lang w:val="ru-RU"/>
    </w:rPr>
  </w:style>
  <w:style w:type="character" w:customStyle="1" w:styleId="290">
    <w:name w:val="Основной текст (29)_"/>
    <w:link w:val="291"/>
    <w:rsid w:val="008926FC"/>
    <w:rPr>
      <w:w w:val="150"/>
      <w:sz w:val="8"/>
      <w:szCs w:val="8"/>
      <w:shd w:val="clear" w:color="auto" w:fill="FFFFFF"/>
    </w:rPr>
  </w:style>
  <w:style w:type="character" w:customStyle="1" w:styleId="29Georgia45pt100">
    <w:name w:val="Основной текст (29) + Georgia;4;5 pt;Курсив;Масштаб 100%"/>
    <w:rsid w:val="008926FC"/>
    <w:rPr>
      <w:rFonts w:ascii="Georgia" w:eastAsia="Georgia" w:hAnsi="Georgia" w:cs="Georgia"/>
      <w:b w:val="0"/>
      <w:bCs w:val="0"/>
      <w:i/>
      <w:iCs/>
      <w:smallCaps w:val="0"/>
      <w:strike w:val="0"/>
      <w:color w:val="000000"/>
      <w:spacing w:val="0"/>
      <w:w w:val="100"/>
      <w:position w:val="0"/>
      <w:sz w:val="9"/>
      <w:szCs w:val="9"/>
      <w:u w:val="none"/>
    </w:rPr>
  </w:style>
  <w:style w:type="character" w:customStyle="1" w:styleId="430">
    <w:name w:val="Заголовок №4 (3)_"/>
    <w:link w:val="431"/>
    <w:rsid w:val="008926FC"/>
    <w:rPr>
      <w:sz w:val="23"/>
      <w:szCs w:val="23"/>
      <w:shd w:val="clear" w:color="auto" w:fill="FFFFFF"/>
    </w:rPr>
  </w:style>
  <w:style w:type="character" w:customStyle="1" w:styleId="4310pt">
    <w:name w:val="Заголовок №4 (3) + 10 pt"/>
    <w:rsid w:val="008926FC"/>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43Arial14pt">
    <w:name w:val="Заголовок №4 (3) + Arial;14 pt"/>
    <w:rsid w:val="008926FC"/>
    <w:rPr>
      <w:rFonts w:ascii="Arial" w:eastAsia="Arial" w:hAnsi="Arial" w:cs="Arial"/>
      <w:b w:val="0"/>
      <w:bCs w:val="0"/>
      <w:i w:val="0"/>
      <w:iCs w:val="0"/>
      <w:smallCaps w:val="0"/>
      <w:strike w:val="0"/>
      <w:color w:val="000000"/>
      <w:spacing w:val="0"/>
      <w:w w:val="100"/>
      <w:position w:val="0"/>
      <w:sz w:val="28"/>
      <w:szCs w:val="28"/>
      <w:u w:val="none"/>
      <w:lang w:val="ru-RU"/>
    </w:rPr>
  </w:style>
  <w:style w:type="character" w:customStyle="1" w:styleId="95pt1pt">
    <w:name w:val="Основной текст + 9;5 pt;Курсив;Интервал 1 pt"/>
    <w:rsid w:val="008926FC"/>
    <w:rPr>
      <w:rFonts w:ascii="Times New Roman" w:eastAsia="Times New Roman" w:hAnsi="Times New Roman" w:cs="Times New Roman"/>
      <w:b w:val="0"/>
      <w:bCs w:val="0"/>
      <w:i/>
      <w:iCs/>
      <w:smallCaps w:val="0"/>
      <w:strike w:val="0"/>
      <w:color w:val="000000"/>
      <w:spacing w:val="20"/>
      <w:w w:val="100"/>
      <w:position w:val="0"/>
      <w:sz w:val="19"/>
      <w:szCs w:val="19"/>
      <w:u w:val="none"/>
      <w:shd w:val="clear" w:color="auto" w:fill="FFFFFF"/>
      <w:lang w:val="ru-RU"/>
    </w:rPr>
  </w:style>
  <w:style w:type="character" w:customStyle="1" w:styleId="565pt">
    <w:name w:val="Колонтитул (5) + 6;5 pt;Курсив"/>
    <w:rsid w:val="008926FC"/>
    <w:rPr>
      <w:rFonts w:ascii="Times New Roman" w:eastAsia="Times New Roman" w:hAnsi="Times New Roman" w:cs="Times New Roman"/>
      <w:b w:val="0"/>
      <w:bCs w:val="0"/>
      <w:i/>
      <w:iCs/>
      <w:smallCaps w:val="0"/>
      <w:strike w:val="0"/>
      <w:color w:val="000000"/>
      <w:spacing w:val="0"/>
      <w:w w:val="100"/>
      <w:position w:val="0"/>
      <w:sz w:val="13"/>
      <w:szCs w:val="13"/>
      <w:u w:val="none"/>
      <w:lang w:val="ru-RU"/>
    </w:rPr>
  </w:style>
  <w:style w:type="character" w:customStyle="1" w:styleId="1311pt">
    <w:name w:val="Основной текст (13) + 11 pt"/>
    <w:rsid w:val="008926FC"/>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style>
  <w:style w:type="character" w:customStyle="1" w:styleId="5115pt">
    <w:name w:val="Колонтитул (5) + 11;5 pt;Полужирный"/>
    <w:rsid w:val="008926FC"/>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130ptExact0">
    <w:name w:val="Основной текст (13) + Курсив;Интервал 0 pt Exact"/>
    <w:rsid w:val="008926FC"/>
    <w:rPr>
      <w:rFonts w:ascii="Times New Roman" w:eastAsia="Times New Roman" w:hAnsi="Times New Roman" w:cs="Times New Roman"/>
      <w:b w:val="0"/>
      <w:bCs w:val="0"/>
      <w:i/>
      <w:iCs/>
      <w:smallCaps w:val="0"/>
      <w:strike w:val="0"/>
      <w:color w:val="000000"/>
      <w:spacing w:val="-3"/>
      <w:w w:val="100"/>
      <w:position w:val="0"/>
      <w:sz w:val="18"/>
      <w:szCs w:val="18"/>
      <w:u w:val="none"/>
    </w:rPr>
  </w:style>
  <w:style w:type="character" w:customStyle="1" w:styleId="30Exact">
    <w:name w:val="Основной текст (30) Exact"/>
    <w:link w:val="300"/>
    <w:rsid w:val="008926FC"/>
    <w:rPr>
      <w:rFonts w:ascii="Arial" w:eastAsia="Arial" w:hAnsi="Arial" w:cs="Arial"/>
      <w:i/>
      <w:iCs/>
      <w:spacing w:val="-31"/>
      <w:sz w:val="29"/>
      <w:szCs w:val="29"/>
      <w:shd w:val="clear" w:color="auto" w:fill="FFFFFF"/>
      <w:lang w:val="en-US"/>
    </w:rPr>
  </w:style>
  <w:style w:type="character" w:customStyle="1" w:styleId="31Exact">
    <w:name w:val="Основной текст (31) Exact"/>
    <w:link w:val="313"/>
    <w:rsid w:val="008926FC"/>
    <w:rPr>
      <w:rFonts w:ascii="Tahoma" w:eastAsia="Tahoma" w:hAnsi="Tahoma" w:cs="Tahoma"/>
      <w:spacing w:val="4"/>
      <w:sz w:val="17"/>
      <w:szCs w:val="17"/>
      <w:shd w:val="clear" w:color="auto" w:fill="FFFFFF"/>
    </w:rPr>
  </w:style>
  <w:style w:type="character" w:customStyle="1" w:styleId="31Arial9pt0ptExact">
    <w:name w:val="Основной текст (31) + Arial;9 pt;Интервал 0 pt Exact"/>
    <w:rsid w:val="008926FC"/>
    <w:rPr>
      <w:rFonts w:ascii="Arial" w:eastAsia="Arial" w:hAnsi="Arial" w:cs="Arial"/>
      <w:b w:val="0"/>
      <w:bCs w:val="0"/>
      <w:i w:val="0"/>
      <w:iCs w:val="0"/>
      <w:smallCaps w:val="0"/>
      <w:strike w:val="0"/>
      <w:color w:val="000000"/>
      <w:spacing w:val="0"/>
      <w:w w:val="100"/>
      <w:position w:val="0"/>
      <w:sz w:val="18"/>
      <w:szCs w:val="18"/>
      <w:u w:val="none"/>
    </w:rPr>
  </w:style>
  <w:style w:type="character" w:customStyle="1" w:styleId="101">
    <w:name w:val="Подпись к таблице (10)_"/>
    <w:link w:val="102"/>
    <w:rsid w:val="008926FC"/>
    <w:rPr>
      <w:sz w:val="15"/>
      <w:szCs w:val="15"/>
      <w:shd w:val="clear" w:color="auto" w:fill="FFFFFF"/>
    </w:rPr>
  </w:style>
  <w:style w:type="character" w:customStyle="1" w:styleId="75pt">
    <w:name w:val="Основной текст + 7;5 pt"/>
    <w:rsid w:val="008926FC"/>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rPr>
  </w:style>
  <w:style w:type="character" w:customStyle="1" w:styleId="Georgia5pt">
    <w:name w:val="Основной текст + Georgia;5 pt"/>
    <w:rsid w:val="008926FC"/>
    <w:rPr>
      <w:rFonts w:ascii="Georgia" w:eastAsia="Georgia" w:hAnsi="Georgia" w:cs="Georgia"/>
      <w:b w:val="0"/>
      <w:bCs w:val="0"/>
      <w:i w:val="0"/>
      <w:iCs w:val="0"/>
      <w:smallCaps w:val="0"/>
      <w:strike w:val="0"/>
      <w:color w:val="000000"/>
      <w:spacing w:val="0"/>
      <w:w w:val="100"/>
      <w:position w:val="0"/>
      <w:sz w:val="10"/>
      <w:szCs w:val="10"/>
      <w:u w:val="none"/>
      <w:shd w:val="clear" w:color="auto" w:fill="FFFFFF"/>
      <w:lang w:val="ru-RU"/>
    </w:rPr>
  </w:style>
  <w:style w:type="character" w:customStyle="1" w:styleId="Batang21pt">
    <w:name w:val="Основной текст + Batang;21 pt"/>
    <w:rsid w:val="008926FC"/>
    <w:rPr>
      <w:rFonts w:ascii="Batang" w:eastAsia="Batang" w:hAnsi="Batang" w:cs="Batang"/>
      <w:b w:val="0"/>
      <w:bCs w:val="0"/>
      <w:i w:val="0"/>
      <w:iCs w:val="0"/>
      <w:smallCaps w:val="0"/>
      <w:strike w:val="0"/>
      <w:color w:val="000000"/>
      <w:spacing w:val="0"/>
      <w:w w:val="100"/>
      <w:position w:val="0"/>
      <w:sz w:val="42"/>
      <w:szCs w:val="42"/>
      <w:u w:val="none"/>
      <w:shd w:val="clear" w:color="auto" w:fill="FFFFFF"/>
    </w:rPr>
  </w:style>
  <w:style w:type="character" w:customStyle="1" w:styleId="79">
    <w:name w:val="Колонтитул (7)_"/>
    <w:rsid w:val="008926FC"/>
    <w:rPr>
      <w:rFonts w:ascii="Times New Roman" w:eastAsia="Times New Roman" w:hAnsi="Times New Roman" w:cs="Times New Roman"/>
      <w:b/>
      <w:bCs/>
      <w:i w:val="0"/>
      <w:iCs w:val="0"/>
      <w:smallCaps w:val="0"/>
      <w:strike w:val="0"/>
      <w:sz w:val="16"/>
      <w:szCs w:val="16"/>
      <w:u w:val="none"/>
    </w:rPr>
  </w:style>
  <w:style w:type="character" w:customStyle="1" w:styleId="103">
    <w:name w:val="Колонтитул (10)"/>
    <w:rsid w:val="008926FC"/>
    <w:rPr>
      <w:rFonts w:ascii="Times New Roman" w:eastAsia="Times New Roman" w:hAnsi="Times New Roman" w:cs="Times New Roman"/>
      <w:b w:val="0"/>
      <w:bCs w:val="0"/>
      <w:i w:val="0"/>
      <w:iCs w:val="0"/>
      <w:smallCaps w:val="0"/>
      <w:strike w:val="0"/>
      <w:sz w:val="15"/>
      <w:szCs w:val="15"/>
      <w:u w:val="none"/>
    </w:rPr>
  </w:style>
  <w:style w:type="character" w:customStyle="1" w:styleId="5d">
    <w:name w:val="Колонтитул (5)"/>
    <w:rsid w:val="008926FC"/>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7a">
    <w:name w:val="Колонтитул (7)"/>
    <w:rsid w:val="008926FC"/>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character" w:customStyle="1" w:styleId="711pt">
    <w:name w:val="Колонтитул (7) + 11 pt;Не полужирный"/>
    <w:rsid w:val="008926FC"/>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775pt">
    <w:name w:val="Колонтитул (7) + 7;5 pt;Не полужирный"/>
    <w:rsid w:val="008926FC"/>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character" w:customStyle="1" w:styleId="4Exact">
    <w:name w:val="Основной текст (4) Exact"/>
    <w:rsid w:val="008926FC"/>
    <w:rPr>
      <w:rFonts w:ascii="Times New Roman" w:eastAsia="Times New Roman" w:hAnsi="Times New Roman" w:cs="Times New Roman"/>
      <w:b w:val="0"/>
      <w:bCs w:val="0"/>
      <w:i w:val="0"/>
      <w:iCs w:val="0"/>
      <w:smallCaps w:val="0"/>
      <w:strike w:val="0"/>
      <w:sz w:val="20"/>
      <w:szCs w:val="20"/>
      <w:u w:val="none"/>
    </w:rPr>
  </w:style>
  <w:style w:type="character" w:customStyle="1" w:styleId="40ptExact">
    <w:name w:val="Основной текст (4) + Интервал 0 pt Exact"/>
    <w:rsid w:val="008926FC"/>
    <w:rPr>
      <w:rFonts w:ascii="Times New Roman" w:eastAsia="Times New Roman" w:hAnsi="Times New Roman" w:cs="Times New Roman"/>
      <w:b w:val="0"/>
      <w:bCs w:val="0"/>
      <w:i w:val="0"/>
      <w:iCs w:val="0"/>
      <w:smallCaps w:val="0"/>
      <w:strike w:val="0"/>
      <w:color w:val="000000"/>
      <w:spacing w:val="1"/>
      <w:w w:val="100"/>
      <w:position w:val="0"/>
      <w:sz w:val="20"/>
      <w:szCs w:val="20"/>
      <w:u w:val="none"/>
      <w:shd w:val="clear" w:color="auto" w:fill="FFFFFF"/>
      <w:lang w:val="ru-RU"/>
    </w:rPr>
  </w:style>
  <w:style w:type="character" w:customStyle="1" w:styleId="230ptExact">
    <w:name w:val="Основной текст (23) + Не курсив;Интервал 0 pt Exact"/>
    <w:rsid w:val="008926FC"/>
    <w:rPr>
      <w:rFonts w:ascii="Times New Roman" w:eastAsia="Times New Roman" w:hAnsi="Times New Roman" w:cs="Times New Roman"/>
      <w:b w:val="0"/>
      <w:bCs w:val="0"/>
      <w:i/>
      <w:iCs/>
      <w:smallCaps w:val="0"/>
      <w:strike w:val="0"/>
      <w:color w:val="000000"/>
      <w:spacing w:val="0"/>
      <w:w w:val="100"/>
      <w:position w:val="0"/>
      <w:sz w:val="18"/>
      <w:szCs w:val="18"/>
      <w:u w:val="none"/>
      <w:lang w:val="ru-RU"/>
    </w:rPr>
  </w:style>
  <w:style w:type="character" w:customStyle="1" w:styleId="112">
    <w:name w:val="Подпись к таблице (11)_"/>
    <w:rsid w:val="008926FC"/>
    <w:rPr>
      <w:rFonts w:ascii="Times New Roman" w:eastAsia="Times New Roman" w:hAnsi="Times New Roman" w:cs="Times New Roman"/>
      <w:b w:val="0"/>
      <w:bCs w:val="0"/>
      <w:i w:val="0"/>
      <w:iCs w:val="0"/>
      <w:smallCaps w:val="0"/>
      <w:strike w:val="0"/>
      <w:sz w:val="14"/>
      <w:szCs w:val="14"/>
      <w:u w:val="none"/>
    </w:rPr>
  </w:style>
  <w:style w:type="character" w:customStyle="1" w:styleId="321">
    <w:name w:val="Основной текст (32)_"/>
    <w:link w:val="322"/>
    <w:rsid w:val="008926FC"/>
    <w:rPr>
      <w:sz w:val="15"/>
      <w:szCs w:val="15"/>
      <w:shd w:val="clear" w:color="auto" w:fill="FFFFFF"/>
    </w:rPr>
  </w:style>
  <w:style w:type="character" w:customStyle="1" w:styleId="328pt">
    <w:name w:val="Основной текст (32) + 8 pt;Курсив"/>
    <w:rsid w:val="008926FC"/>
    <w:rPr>
      <w:rFonts w:ascii="Times New Roman" w:eastAsia="Times New Roman" w:hAnsi="Times New Roman" w:cs="Times New Roman"/>
      <w:b w:val="0"/>
      <w:bCs w:val="0"/>
      <w:i/>
      <w:iCs/>
      <w:smallCaps w:val="0"/>
      <w:strike w:val="0"/>
      <w:color w:val="000000"/>
      <w:spacing w:val="0"/>
      <w:w w:val="100"/>
      <w:position w:val="0"/>
      <w:sz w:val="16"/>
      <w:szCs w:val="16"/>
      <w:u w:val="none"/>
    </w:rPr>
  </w:style>
  <w:style w:type="character" w:customStyle="1" w:styleId="7b">
    <w:name w:val="Заголовок №7_"/>
    <w:rsid w:val="008926FC"/>
    <w:rPr>
      <w:rFonts w:ascii="Times New Roman" w:eastAsia="Times New Roman" w:hAnsi="Times New Roman" w:cs="Times New Roman"/>
      <w:b/>
      <w:bCs/>
      <w:i w:val="0"/>
      <w:iCs w:val="0"/>
      <w:smallCaps w:val="0"/>
      <w:strike w:val="0"/>
      <w:sz w:val="23"/>
      <w:szCs w:val="23"/>
      <w:u w:val="none"/>
    </w:rPr>
  </w:style>
  <w:style w:type="character" w:customStyle="1" w:styleId="1695pt">
    <w:name w:val="Основной текст (16) + 9;5 pt;Не курсив"/>
    <w:rsid w:val="008926FC"/>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161">
    <w:name w:val="Основной текст (16)"/>
    <w:rsid w:val="008926FC"/>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6Corbel85pt0pt">
    <w:name w:val="Основной текст (16) + Corbel;8;5 pt;Не курсив;Интервал 0 pt"/>
    <w:rsid w:val="008926FC"/>
    <w:rPr>
      <w:rFonts w:ascii="Corbel" w:eastAsia="Corbel" w:hAnsi="Corbel" w:cs="Corbel"/>
      <w:b w:val="0"/>
      <w:bCs w:val="0"/>
      <w:i/>
      <w:iCs/>
      <w:smallCaps w:val="0"/>
      <w:strike w:val="0"/>
      <w:color w:val="000000"/>
      <w:spacing w:val="-10"/>
      <w:w w:val="100"/>
      <w:position w:val="0"/>
      <w:sz w:val="17"/>
      <w:szCs w:val="17"/>
      <w:u w:val="none"/>
      <w:lang w:val="ru-RU"/>
    </w:rPr>
  </w:style>
  <w:style w:type="character" w:customStyle="1" w:styleId="330">
    <w:name w:val="Основной текст (33)_"/>
    <w:rsid w:val="008926FC"/>
    <w:rPr>
      <w:rFonts w:ascii="Times New Roman" w:eastAsia="Times New Roman" w:hAnsi="Times New Roman" w:cs="Times New Roman"/>
      <w:b w:val="0"/>
      <w:bCs w:val="0"/>
      <w:i w:val="0"/>
      <w:iCs w:val="0"/>
      <w:smallCaps w:val="0"/>
      <w:strike w:val="0"/>
      <w:sz w:val="14"/>
      <w:szCs w:val="14"/>
      <w:u w:val="none"/>
    </w:rPr>
  </w:style>
  <w:style w:type="character" w:customStyle="1" w:styleId="331">
    <w:name w:val="Основной текст (33)"/>
    <w:rsid w:val="008926FC"/>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rPr>
  </w:style>
  <w:style w:type="character" w:customStyle="1" w:styleId="25Exact">
    <w:name w:val="Основной текст (25) Exact"/>
    <w:rsid w:val="008926FC"/>
    <w:rPr>
      <w:rFonts w:ascii="Times New Roman" w:eastAsia="Times New Roman" w:hAnsi="Times New Roman" w:cs="Times New Roman"/>
      <w:b w:val="0"/>
      <w:bCs w:val="0"/>
      <w:i/>
      <w:iCs/>
      <w:smallCaps w:val="0"/>
      <w:strike w:val="0"/>
      <w:spacing w:val="-2"/>
      <w:sz w:val="12"/>
      <w:szCs w:val="12"/>
      <w:u w:val="none"/>
    </w:rPr>
  </w:style>
  <w:style w:type="character" w:customStyle="1" w:styleId="6Exact">
    <w:name w:val="Заголовок №6 Exact"/>
    <w:rsid w:val="008926FC"/>
    <w:rPr>
      <w:rFonts w:ascii="Times New Roman" w:eastAsia="Times New Roman" w:hAnsi="Times New Roman" w:cs="Times New Roman"/>
      <w:b/>
      <w:bCs/>
      <w:i w:val="0"/>
      <w:iCs w:val="0"/>
      <w:smallCaps w:val="0"/>
      <w:strike w:val="0"/>
      <w:spacing w:val="2"/>
      <w:sz w:val="22"/>
      <w:szCs w:val="22"/>
      <w:u w:val="none"/>
    </w:rPr>
  </w:style>
  <w:style w:type="character" w:customStyle="1" w:styleId="69pt0ptExact">
    <w:name w:val="Заголовок №6 + 9 pt;Интервал 0 pt Exact"/>
    <w:rsid w:val="008926FC"/>
    <w:rPr>
      <w:rFonts w:ascii="Times New Roman" w:eastAsia="Times New Roman" w:hAnsi="Times New Roman" w:cs="Times New Roman"/>
      <w:b/>
      <w:bCs/>
      <w:i w:val="0"/>
      <w:iCs w:val="0"/>
      <w:smallCaps w:val="0"/>
      <w:strike w:val="0"/>
      <w:color w:val="000000"/>
      <w:spacing w:val="3"/>
      <w:w w:val="100"/>
      <w:position w:val="0"/>
      <w:sz w:val="18"/>
      <w:szCs w:val="18"/>
      <w:u w:val="none"/>
      <w:lang w:val="ru-RU"/>
    </w:rPr>
  </w:style>
  <w:style w:type="character" w:customStyle="1" w:styleId="122">
    <w:name w:val="Подпись к таблице (12)_"/>
    <w:link w:val="123"/>
    <w:rsid w:val="008926FC"/>
    <w:rPr>
      <w:i/>
      <w:iCs/>
      <w:sz w:val="13"/>
      <w:szCs w:val="13"/>
      <w:shd w:val="clear" w:color="auto" w:fill="FFFFFF"/>
    </w:rPr>
  </w:style>
  <w:style w:type="character" w:customStyle="1" w:styleId="5e">
    <w:name w:val="Подпись к таблице (5) + Курсив"/>
    <w:rsid w:val="008926FC"/>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895pt">
    <w:name w:val="Подпись к таблице (8) + 9;5 pt;Не курсив"/>
    <w:rsid w:val="008926FC"/>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8Corbel85pt0pt">
    <w:name w:val="Подпись к таблице (8) + Corbel;8;5 pt;Не курсив;Интервал 0 pt"/>
    <w:rsid w:val="008926FC"/>
    <w:rPr>
      <w:rFonts w:ascii="Corbel" w:eastAsia="Corbel" w:hAnsi="Corbel" w:cs="Corbel"/>
      <w:b w:val="0"/>
      <w:bCs w:val="0"/>
      <w:i/>
      <w:iCs/>
      <w:smallCaps w:val="0"/>
      <w:strike w:val="0"/>
      <w:color w:val="000000"/>
      <w:spacing w:val="-10"/>
      <w:w w:val="100"/>
      <w:position w:val="0"/>
      <w:sz w:val="17"/>
      <w:szCs w:val="17"/>
      <w:u w:val="none"/>
      <w:lang w:val="ru-RU"/>
    </w:rPr>
  </w:style>
  <w:style w:type="character" w:customStyle="1" w:styleId="85">
    <w:name w:val="Подпись к таблице (8)"/>
    <w:rsid w:val="008926FC"/>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6Exact">
    <w:name w:val="Основной текст (16) Exact"/>
    <w:rsid w:val="008926FC"/>
    <w:rPr>
      <w:rFonts w:ascii="Times New Roman" w:eastAsia="Times New Roman" w:hAnsi="Times New Roman" w:cs="Times New Roman"/>
      <w:b w:val="0"/>
      <w:bCs w:val="0"/>
      <w:i/>
      <w:iCs/>
      <w:smallCaps w:val="0"/>
      <w:strike w:val="0"/>
      <w:spacing w:val="-3"/>
      <w:sz w:val="15"/>
      <w:szCs w:val="15"/>
      <w:u w:val="none"/>
    </w:rPr>
  </w:style>
  <w:style w:type="character" w:customStyle="1" w:styleId="160ptExact">
    <w:name w:val="Основной текст (16) + Интервал 0 pt Exact"/>
    <w:rsid w:val="008926FC"/>
    <w:rPr>
      <w:rFonts w:ascii="Times New Roman" w:eastAsia="Times New Roman" w:hAnsi="Times New Roman" w:cs="Times New Roman"/>
      <w:b w:val="0"/>
      <w:bCs w:val="0"/>
      <w:i/>
      <w:iCs/>
      <w:smallCaps w:val="0"/>
      <w:strike w:val="0"/>
      <w:color w:val="000000"/>
      <w:spacing w:val="-4"/>
      <w:w w:val="100"/>
      <w:position w:val="0"/>
      <w:sz w:val="15"/>
      <w:szCs w:val="15"/>
      <w:u w:val="none"/>
      <w:lang w:val="ru-RU"/>
    </w:rPr>
  </w:style>
  <w:style w:type="character" w:customStyle="1" w:styleId="33Exact">
    <w:name w:val="Основной текст (33) Exact"/>
    <w:rsid w:val="008926FC"/>
    <w:rPr>
      <w:rFonts w:ascii="Times New Roman" w:eastAsia="Times New Roman" w:hAnsi="Times New Roman" w:cs="Times New Roman"/>
      <w:b w:val="0"/>
      <w:bCs w:val="0"/>
      <w:i w:val="0"/>
      <w:iCs w:val="0"/>
      <w:smallCaps w:val="0"/>
      <w:strike w:val="0"/>
      <w:spacing w:val="-1"/>
      <w:sz w:val="13"/>
      <w:szCs w:val="13"/>
      <w:u w:val="none"/>
    </w:rPr>
  </w:style>
  <w:style w:type="character" w:customStyle="1" w:styleId="34Exact">
    <w:name w:val="Основной текст (34) Exact"/>
    <w:link w:val="340"/>
    <w:rsid w:val="008926FC"/>
    <w:rPr>
      <w:i/>
      <w:iCs/>
      <w:spacing w:val="-1"/>
      <w:sz w:val="15"/>
      <w:szCs w:val="15"/>
      <w:shd w:val="clear" w:color="auto" w:fill="FFFFFF"/>
    </w:rPr>
  </w:style>
  <w:style w:type="character" w:customStyle="1" w:styleId="347pt0ptExact">
    <w:name w:val="Основной текст (34) + 7 pt;Не курсив;Интервал 0 pt Exact"/>
    <w:rsid w:val="008926FC"/>
    <w:rPr>
      <w:rFonts w:ascii="Times New Roman" w:eastAsia="Times New Roman" w:hAnsi="Times New Roman" w:cs="Times New Roman"/>
      <w:b w:val="0"/>
      <w:bCs w:val="0"/>
      <w:i/>
      <w:iCs/>
      <w:smallCaps w:val="0"/>
      <w:strike w:val="0"/>
      <w:color w:val="000000"/>
      <w:spacing w:val="7"/>
      <w:w w:val="100"/>
      <w:position w:val="0"/>
      <w:sz w:val="14"/>
      <w:szCs w:val="14"/>
      <w:u w:val="single"/>
    </w:rPr>
  </w:style>
  <w:style w:type="character" w:customStyle="1" w:styleId="440">
    <w:name w:val="Заголовок №4 (4)_"/>
    <w:link w:val="441"/>
    <w:rsid w:val="008926FC"/>
    <w:rPr>
      <w:rFonts w:ascii="Corbel" w:eastAsia="Corbel" w:hAnsi="Corbel" w:cs="Corbel"/>
      <w:b/>
      <w:bCs/>
      <w:spacing w:val="-20"/>
      <w:sz w:val="28"/>
      <w:szCs w:val="28"/>
      <w:shd w:val="clear" w:color="auto" w:fill="FFFFFF"/>
    </w:rPr>
  </w:style>
  <w:style w:type="character" w:customStyle="1" w:styleId="350">
    <w:name w:val="Основной текст (35)_"/>
    <w:link w:val="351"/>
    <w:rsid w:val="008926FC"/>
    <w:rPr>
      <w:rFonts w:ascii="Corbel" w:eastAsia="Corbel" w:hAnsi="Corbel" w:cs="Corbel"/>
      <w:sz w:val="21"/>
      <w:szCs w:val="21"/>
      <w:shd w:val="clear" w:color="auto" w:fill="FFFFFF"/>
    </w:rPr>
  </w:style>
  <w:style w:type="character" w:customStyle="1" w:styleId="35Arial9pt">
    <w:name w:val="Основной текст (35) + Arial;9 pt"/>
    <w:rsid w:val="008926FC"/>
    <w:rPr>
      <w:rFonts w:ascii="Arial" w:eastAsia="Arial" w:hAnsi="Arial" w:cs="Arial"/>
      <w:b w:val="0"/>
      <w:bCs w:val="0"/>
      <w:i w:val="0"/>
      <w:iCs w:val="0"/>
      <w:smallCaps w:val="0"/>
      <w:strike w:val="0"/>
      <w:color w:val="000000"/>
      <w:spacing w:val="0"/>
      <w:w w:val="100"/>
      <w:position w:val="0"/>
      <w:sz w:val="18"/>
      <w:szCs w:val="18"/>
      <w:u w:val="none"/>
      <w:lang w:val="ru-RU"/>
    </w:rPr>
  </w:style>
  <w:style w:type="character" w:customStyle="1" w:styleId="113">
    <w:name w:val="Подпись к таблице (11)"/>
    <w:rsid w:val="008926FC"/>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rPr>
  </w:style>
  <w:style w:type="character" w:customStyle="1" w:styleId="1475pt">
    <w:name w:val="Основной текст (14) + 7;5 pt;Не полужирный"/>
    <w:rsid w:val="008926FC"/>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character" w:customStyle="1" w:styleId="1475pt0">
    <w:name w:val="Основной текст (14) + 7;5 pt;Не полужирный;Малые прописные"/>
    <w:rsid w:val="008926FC"/>
    <w:rPr>
      <w:rFonts w:ascii="Times New Roman" w:eastAsia="Times New Roman" w:hAnsi="Times New Roman" w:cs="Times New Roman"/>
      <w:b/>
      <w:bCs/>
      <w:i w:val="0"/>
      <w:iCs w:val="0"/>
      <w:smallCaps/>
      <w:strike w:val="0"/>
      <w:color w:val="000000"/>
      <w:spacing w:val="0"/>
      <w:w w:val="100"/>
      <w:position w:val="0"/>
      <w:sz w:val="15"/>
      <w:szCs w:val="15"/>
      <w:u w:val="none"/>
      <w:lang w:val="ru-RU"/>
    </w:rPr>
  </w:style>
  <w:style w:type="character" w:customStyle="1" w:styleId="7c">
    <w:name w:val="Заголовок №7"/>
    <w:rsid w:val="008926FC"/>
    <w:rPr>
      <w:rFonts w:ascii="Times New Roman" w:eastAsia="Times New Roman" w:hAnsi="Times New Roman" w:cs="Times New Roman"/>
      <w:b/>
      <w:bCs/>
      <w:i w:val="0"/>
      <w:iCs w:val="0"/>
      <w:smallCaps w:val="0"/>
      <w:strike w:val="0"/>
      <w:color w:val="000000"/>
      <w:spacing w:val="0"/>
      <w:w w:val="100"/>
      <w:position w:val="0"/>
      <w:sz w:val="23"/>
      <w:szCs w:val="23"/>
      <w:u w:val="single"/>
      <w:lang w:val="ru-RU"/>
    </w:rPr>
  </w:style>
  <w:style w:type="character" w:customStyle="1" w:styleId="135">
    <w:name w:val="Подпись к таблице (13)_"/>
    <w:link w:val="136"/>
    <w:rsid w:val="008926FC"/>
    <w:rPr>
      <w:i/>
      <w:iCs/>
      <w:sz w:val="14"/>
      <w:szCs w:val="14"/>
      <w:shd w:val="clear" w:color="auto" w:fill="FFFFFF"/>
    </w:rPr>
  </w:style>
  <w:style w:type="character" w:customStyle="1" w:styleId="720">
    <w:name w:val="Заголовок №7 (2)_"/>
    <w:link w:val="721"/>
    <w:rsid w:val="008926FC"/>
    <w:rPr>
      <w:sz w:val="23"/>
      <w:szCs w:val="23"/>
      <w:shd w:val="clear" w:color="auto" w:fill="FFFFFF"/>
    </w:rPr>
  </w:style>
  <w:style w:type="character" w:customStyle="1" w:styleId="7211pt">
    <w:name w:val="Заголовок №7 (2) + 11 pt;Полужирный"/>
    <w:rsid w:val="008926FC"/>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730">
    <w:name w:val="Заголовок №7 (3)_"/>
    <w:link w:val="731"/>
    <w:rsid w:val="008926FC"/>
    <w:rPr>
      <w:i/>
      <w:iCs/>
      <w:sz w:val="25"/>
      <w:szCs w:val="25"/>
      <w:shd w:val="clear" w:color="auto" w:fill="FFFFFF"/>
    </w:rPr>
  </w:style>
  <w:style w:type="character" w:customStyle="1" w:styleId="144">
    <w:name w:val="Подпись к таблице (14)_"/>
    <w:rsid w:val="008926FC"/>
    <w:rPr>
      <w:rFonts w:ascii="Times New Roman" w:eastAsia="Times New Roman" w:hAnsi="Times New Roman" w:cs="Times New Roman"/>
      <w:b/>
      <w:bCs/>
      <w:i/>
      <w:iCs/>
      <w:smallCaps w:val="0"/>
      <w:strike w:val="0"/>
      <w:sz w:val="19"/>
      <w:szCs w:val="19"/>
      <w:u w:val="none"/>
    </w:rPr>
  </w:style>
  <w:style w:type="character" w:customStyle="1" w:styleId="145">
    <w:name w:val="Подпись к таблице (14)"/>
    <w:rsid w:val="008926FC"/>
    <w:rPr>
      <w:rFonts w:ascii="Times New Roman" w:eastAsia="Times New Roman" w:hAnsi="Times New Roman" w:cs="Times New Roman"/>
      <w:b/>
      <w:bCs/>
      <w:i/>
      <w:iCs/>
      <w:smallCaps w:val="0"/>
      <w:strike w:val="0"/>
      <w:color w:val="000000"/>
      <w:spacing w:val="0"/>
      <w:w w:val="100"/>
      <w:position w:val="0"/>
      <w:sz w:val="19"/>
      <w:szCs w:val="19"/>
      <w:u w:val="single"/>
      <w:lang w:val="ru-RU"/>
    </w:rPr>
  </w:style>
  <w:style w:type="character" w:customStyle="1" w:styleId="242">
    <w:name w:val="Основной текст (24)_"/>
    <w:rsid w:val="008926FC"/>
    <w:rPr>
      <w:rFonts w:ascii="Times New Roman" w:eastAsia="Times New Roman" w:hAnsi="Times New Roman" w:cs="Times New Roman"/>
      <w:b w:val="0"/>
      <w:bCs w:val="0"/>
      <w:i w:val="0"/>
      <w:iCs w:val="0"/>
      <w:smallCaps w:val="0"/>
      <w:strike w:val="0"/>
      <w:sz w:val="19"/>
      <w:szCs w:val="19"/>
      <w:u w:val="none"/>
    </w:rPr>
  </w:style>
  <w:style w:type="character" w:customStyle="1" w:styleId="243">
    <w:name w:val="Основной текст (24)"/>
    <w:rsid w:val="008926FC"/>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Georgia8pt">
    <w:name w:val="Основной текст + Georgia;8 pt"/>
    <w:rsid w:val="008926FC"/>
    <w:rPr>
      <w:rFonts w:ascii="Georgia" w:eastAsia="Georgia" w:hAnsi="Georgia" w:cs="Georgia"/>
      <w:b w:val="0"/>
      <w:bCs w:val="0"/>
      <w:i w:val="0"/>
      <w:iCs w:val="0"/>
      <w:smallCaps w:val="0"/>
      <w:strike w:val="0"/>
      <w:color w:val="000000"/>
      <w:spacing w:val="0"/>
      <w:w w:val="100"/>
      <w:position w:val="0"/>
      <w:sz w:val="16"/>
      <w:szCs w:val="16"/>
      <w:u w:val="none"/>
      <w:shd w:val="clear" w:color="auto" w:fill="FFFFFF"/>
    </w:rPr>
  </w:style>
  <w:style w:type="character" w:customStyle="1" w:styleId="153">
    <w:name w:val="Подпись к таблице (15)_"/>
    <w:link w:val="154"/>
    <w:rsid w:val="008926FC"/>
    <w:rPr>
      <w:i/>
      <w:iCs/>
      <w:sz w:val="19"/>
      <w:szCs w:val="19"/>
      <w:shd w:val="clear" w:color="auto" w:fill="FFFFFF"/>
    </w:rPr>
  </w:style>
  <w:style w:type="character" w:customStyle="1" w:styleId="155">
    <w:name w:val="Подпись к таблице (15) + Полужирный;Не курсив"/>
    <w:rsid w:val="008926FC"/>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2115pt">
    <w:name w:val="Основной текст (2) + 11;5 pt"/>
    <w:rsid w:val="008926FC"/>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7pt0">
    <w:name w:val="Основной текст + 7 pt;Курсив"/>
    <w:rsid w:val="008926FC"/>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FFFFFF"/>
      <w:lang w:val="ru-RU"/>
    </w:rPr>
  </w:style>
  <w:style w:type="character" w:customStyle="1" w:styleId="Arial95pt0pt">
    <w:name w:val="Основной текст + Arial;9;5 pt;Полужирный;Интервал 0 pt"/>
    <w:rsid w:val="008926FC"/>
    <w:rPr>
      <w:rFonts w:ascii="Arial" w:eastAsia="Arial" w:hAnsi="Arial" w:cs="Arial"/>
      <w:b/>
      <w:bCs/>
      <w:i w:val="0"/>
      <w:iCs w:val="0"/>
      <w:smallCaps w:val="0"/>
      <w:strike w:val="0"/>
      <w:color w:val="000000"/>
      <w:spacing w:val="10"/>
      <w:w w:val="100"/>
      <w:position w:val="0"/>
      <w:sz w:val="19"/>
      <w:szCs w:val="19"/>
      <w:u w:val="none"/>
      <w:shd w:val="clear" w:color="auto" w:fill="FFFFFF"/>
      <w:lang w:val="ru-RU"/>
    </w:rPr>
  </w:style>
  <w:style w:type="character" w:customStyle="1" w:styleId="7d">
    <w:name w:val="Заголовок №7 + Не полужирный"/>
    <w:rsid w:val="008926FC"/>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Georgia55pt">
    <w:name w:val="Основной текст + Georgia;5;5 pt"/>
    <w:rsid w:val="008926FC"/>
    <w:rPr>
      <w:rFonts w:ascii="Georgia" w:eastAsia="Georgia" w:hAnsi="Georgia" w:cs="Georgia"/>
      <w:b w:val="0"/>
      <w:bCs w:val="0"/>
      <w:i w:val="0"/>
      <w:iCs w:val="0"/>
      <w:smallCaps w:val="0"/>
      <w:strike w:val="0"/>
      <w:color w:val="000000"/>
      <w:spacing w:val="0"/>
      <w:w w:val="100"/>
      <w:position w:val="0"/>
      <w:sz w:val="11"/>
      <w:szCs w:val="11"/>
      <w:u w:val="none"/>
      <w:shd w:val="clear" w:color="auto" w:fill="FFFFFF"/>
      <w:lang w:val="ru-RU"/>
    </w:rPr>
  </w:style>
  <w:style w:type="character" w:customStyle="1" w:styleId="104">
    <w:name w:val="Основной текст (10)"/>
    <w:rsid w:val="008926F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character" w:customStyle="1" w:styleId="10Arial9pt">
    <w:name w:val="Основной текст (10) + Arial;9 pt"/>
    <w:rsid w:val="008926FC"/>
    <w:rPr>
      <w:rFonts w:ascii="Arial" w:eastAsia="Arial" w:hAnsi="Arial" w:cs="Arial"/>
      <w:b w:val="0"/>
      <w:bCs w:val="0"/>
      <w:i w:val="0"/>
      <w:iCs w:val="0"/>
      <w:smallCaps w:val="0"/>
      <w:strike w:val="0"/>
      <w:color w:val="000000"/>
      <w:spacing w:val="0"/>
      <w:w w:val="100"/>
      <w:position w:val="0"/>
      <w:sz w:val="18"/>
      <w:szCs w:val="18"/>
      <w:u w:val="none"/>
      <w:lang w:val="ru-RU"/>
    </w:rPr>
  </w:style>
  <w:style w:type="character" w:customStyle="1" w:styleId="360">
    <w:name w:val="Основной текст (36)_"/>
    <w:link w:val="361"/>
    <w:rsid w:val="008926FC"/>
    <w:rPr>
      <w:sz w:val="21"/>
      <w:szCs w:val="21"/>
      <w:shd w:val="clear" w:color="auto" w:fill="FFFFFF"/>
    </w:rPr>
  </w:style>
  <w:style w:type="character" w:customStyle="1" w:styleId="1095pt">
    <w:name w:val="Основной текст (10) + 9;5 pt"/>
    <w:rsid w:val="008926FC"/>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38Exact">
    <w:name w:val="Основной текст (38) Exact"/>
    <w:link w:val="380"/>
    <w:rsid w:val="008926FC"/>
    <w:rPr>
      <w:rFonts w:ascii="Microsoft Sans Serif" w:eastAsia="Microsoft Sans Serif" w:hAnsi="Microsoft Sans Serif" w:cs="Microsoft Sans Serif"/>
      <w:i/>
      <w:iCs/>
      <w:sz w:val="32"/>
      <w:szCs w:val="32"/>
      <w:shd w:val="clear" w:color="auto" w:fill="FFFFFF"/>
    </w:rPr>
  </w:style>
  <w:style w:type="character" w:customStyle="1" w:styleId="370">
    <w:name w:val="Основной текст (37)_"/>
    <w:link w:val="371"/>
    <w:rsid w:val="008926FC"/>
    <w:rPr>
      <w:rFonts w:ascii="Gungsuh" w:eastAsia="Gungsuh" w:hAnsi="Gungsuh" w:cs="Gungsuh"/>
      <w:shd w:val="clear" w:color="auto" w:fill="FFFFFF"/>
    </w:rPr>
  </w:style>
  <w:style w:type="paragraph" w:customStyle="1" w:styleId="3b">
    <w:name w:val="Сноска (3)"/>
    <w:basedOn w:val="a"/>
    <w:link w:val="3a"/>
    <w:rsid w:val="008926FC"/>
    <w:pPr>
      <w:widowControl w:val="0"/>
      <w:shd w:val="clear" w:color="auto" w:fill="FFFFFF"/>
      <w:spacing w:after="0" w:line="0" w:lineRule="atLeast"/>
    </w:pPr>
    <w:rPr>
      <w:sz w:val="14"/>
      <w:szCs w:val="14"/>
    </w:rPr>
  </w:style>
  <w:style w:type="paragraph" w:customStyle="1" w:styleId="affffa">
    <w:name w:val="Подпись к картинке"/>
    <w:basedOn w:val="a"/>
    <w:link w:val="affff9"/>
    <w:rsid w:val="008926FC"/>
    <w:pPr>
      <w:widowControl w:val="0"/>
      <w:shd w:val="clear" w:color="auto" w:fill="FFFFFF"/>
      <w:spacing w:after="0" w:line="0" w:lineRule="atLeast"/>
    </w:pPr>
    <w:rPr>
      <w:b/>
      <w:bCs/>
    </w:rPr>
  </w:style>
  <w:style w:type="paragraph" w:customStyle="1" w:styleId="1f4">
    <w:name w:val="Заголовок №1"/>
    <w:basedOn w:val="a"/>
    <w:link w:val="1f3"/>
    <w:rsid w:val="008926FC"/>
    <w:pPr>
      <w:widowControl w:val="0"/>
      <w:shd w:val="clear" w:color="auto" w:fill="FFFFFF"/>
      <w:spacing w:before="2760" w:after="0" w:line="293" w:lineRule="exact"/>
      <w:outlineLvl w:val="0"/>
    </w:pPr>
    <w:rPr>
      <w:b/>
      <w:bCs/>
      <w:sz w:val="23"/>
      <w:szCs w:val="23"/>
    </w:rPr>
  </w:style>
  <w:style w:type="paragraph" w:customStyle="1" w:styleId="57">
    <w:name w:val="Основной текст (5)"/>
    <w:basedOn w:val="a"/>
    <w:link w:val="5Exact"/>
    <w:rsid w:val="008926FC"/>
    <w:pPr>
      <w:widowControl w:val="0"/>
      <w:shd w:val="clear" w:color="auto" w:fill="FFFFFF"/>
      <w:spacing w:after="0" w:line="0" w:lineRule="atLeast"/>
    </w:pPr>
    <w:rPr>
      <w:rFonts w:ascii="Garamond" w:eastAsia="Garamond" w:hAnsi="Garamond" w:cs="Garamond"/>
      <w:sz w:val="12"/>
      <w:szCs w:val="12"/>
    </w:rPr>
  </w:style>
  <w:style w:type="paragraph" w:styleId="69">
    <w:name w:val="toc 6"/>
    <w:basedOn w:val="a"/>
    <w:link w:val="68"/>
    <w:autoRedefine/>
    <w:rsid w:val="008926FC"/>
    <w:pPr>
      <w:widowControl w:val="0"/>
      <w:shd w:val="clear" w:color="auto" w:fill="FFFFFF"/>
      <w:spacing w:before="300" w:after="0" w:line="240" w:lineRule="exact"/>
      <w:jc w:val="both"/>
    </w:pPr>
  </w:style>
  <w:style w:type="paragraph" w:customStyle="1" w:styleId="75">
    <w:name w:val="Основной текст (7)"/>
    <w:basedOn w:val="a"/>
    <w:link w:val="74"/>
    <w:rsid w:val="008926FC"/>
    <w:pPr>
      <w:widowControl w:val="0"/>
      <w:shd w:val="clear" w:color="auto" w:fill="FFFFFF"/>
      <w:spacing w:after="0" w:line="274" w:lineRule="exact"/>
      <w:jc w:val="right"/>
    </w:pPr>
    <w:rPr>
      <w:sz w:val="23"/>
      <w:szCs w:val="23"/>
    </w:rPr>
  </w:style>
  <w:style w:type="paragraph" w:customStyle="1" w:styleId="93">
    <w:name w:val="Основной текст (9)"/>
    <w:basedOn w:val="a"/>
    <w:link w:val="92"/>
    <w:rsid w:val="008926FC"/>
    <w:pPr>
      <w:widowControl w:val="0"/>
      <w:shd w:val="clear" w:color="auto" w:fill="FFFFFF"/>
      <w:spacing w:after="0" w:line="274" w:lineRule="exact"/>
      <w:ind w:hanging="720"/>
      <w:jc w:val="both"/>
    </w:pPr>
    <w:rPr>
      <w:i/>
      <w:iCs/>
      <w:sz w:val="25"/>
      <w:szCs w:val="25"/>
    </w:rPr>
  </w:style>
  <w:style w:type="paragraph" w:customStyle="1" w:styleId="223">
    <w:name w:val="Заголовок №2 (2)"/>
    <w:basedOn w:val="a"/>
    <w:link w:val="222"/>
    <w:rsid w:val="008926FC"/>
    <w:pPr>
      <w:widowControl w:val="0"/>
      <w:shd w:val="clear" w:color="auto" w:fill="FFFFFF"/>
      <w:spacing w:after="180" w:line="259" w:lineRule="exact"/>
      <w:ind w:hanging="1880"/>
      <w:outlineLvl w:val="1"/>
    </w:pPr>
    <w:rPr>
      <w:b/>
      <w:bCs/>
    </w:rPr>
  </w:style>
  <w:style w:type="paragraph" w:customStyle="1" w:styleId="621">
    <w:name w:val="Заголовок №6 (2)"/>
    <w:basedOn w:val="a"/>
    <w:link w:val="620"/>
    <w:rsid w:val="008926FC"/>
    <w:pPr>
      <w:widowControl w:val="0"/>
      <w:shd w:val="clear" w:color="auto" w:fill="FFFFFF"/>
      <w:spacing w:after="540" w:line="274" w:lineRule="exact"/>
      <w:jc w:val="center"/>
      <w:outlineLvl w:val="5"/>
    </w:pPr>
    <w:rPr>
      <w:sz w:val="23"/>
      <w:szCs w:val="23"/>
    </w:rPr>
  </w:style>
  <w:style w:type="paragraph" w:customStyle="1" w:styleId="631">
    <w:name w:val="Заголовок №6 (3)"/>
    <w:basedOn w:val="a"/>
    <w:link w:val="630"/>
    <w:rsid w:val="008926FC"/>
    <w:pPr>
      <w:widowControl w:val="0"/>
      <w:shd w:val="clear" w:color="auto" w:fill="FFFFFF"/>
      <w:spacing w:after="420" w:line="0" w:lineRule="atLeast"/>
      <w:jc w:val="both"/>
      <w:outlineLvl w:val="5"/>
    </w:pPr>
    <w:rPr>
      <w:i/>
      <w:iCs/>
      <w:sz w:val="25"/>
      <w:szCs w:val="25"/>
    </w:rPr>
  </w:style>
  <w:style w:type="paragraph" w:customStyle="1" w:styleId="181">
    <w:name w:val="Основной текст (18)"/>
    <w:basedOn w:val="a"/>
    <w:link w:val="180"/>
    <w:rsid w:val="008926FC"/>
    <w:pPr>
      <w:widowControl w:val="0"/>
      <w:shd w:val="clear" w:color="auto" w:fill="FFFFFF"/>
      <w:spacing w:after="300" w:line="0" w:lineRule="atLeast"/>
      <w:ind w:firstLine="460"/>
      <w:jc w:val="both"/>
    </w:pPr>
    <w:rPr>
      <w:rFonts w:ascii="Arial" w:eastAsia="Arial" w:hAnsi="Arial" w:cs="Arial"/>
      <w:i/>
      <w:iCs/>
      <w:sz w:val="17"/>
      <w:szCs w:val="17"/>
    </w:rPr>
  </w:style>
  <w:style w:type="paragraph" w:customStyle="1" w:styleId="191">
    <w:name w:val="Основной текст (19)"/>
    <w:basedOn w:val="a"/>
    <w:link w:val="190"/>
    <w:rsid w:val="008926FC"/>
    <w:pPr>
      <w:widowControl w:val="0"/>
      <w:shd w:val="clear" w:color="auto" w:fill="FFFFFF"/>
      <w:spacing w:before="300" w:after="0" w:line="254" w:lineRule="exact"/>
      <w:jc w:val="both"/>
    </w:pPr>
    <w:rPr>
      <w:b/>
      <w:bCs/>
      <w:sz w:val="23"/>
      <w:szCs w:val="23"/>
    </w:rPr>
  </w:style>
  <w:style w:type="paragraph" w:customStyle="1" w:styleId="3f0">
    <w:name w:val="Заголовок №3"/>
    <w:basedOn w:val="a"/>
    <w:link w:val="3f"/>
    <w:rsid w:val="008926FC"/>
    <w:pPr>
      <w:widowControl w:val="0"/>
      <w:shd w:val="clear" w:color="auto" w:fill="FFFFFF"/>
      <w:spacing w:before="60" w:after="300" w:line="0" w:lineRule="atLeast"/>
      <w:jc w:val="both"/>
      <w:outlineLvl w:val="2"/>
    </w:pPr>
    <w:rPr>
      <w:rFonts w:ascii="CordiaUPC" w:eastAsia="CordiaUPC" w:hAnsi="CordiaUPC" w:cs="CordiaUPC"/>
    </w:rPr>
  </w:style>
  <w:style w:type="paragraph" w:customStyle="1" w:styleId="5a">
    <w:name w:val="Заголовок №5"/>
    <w:basedOn w:val="a"/>
    <w:link w:val="59"/>
    <w:rsid w:val="008926FC"/>
    <w:pPr>
      <w:widowControl w:val="0"/>
      <w:shd w:val="clear" w:color="auto" w:fill="FFFFFF"/>
      <w:spacing w:after="0" w:line="278" w:lineRule="exact"/>
      <w:jc w:val="both"/>
      <w:outlineLvl w:val="4"/>
    </w:pPr>
    <w:rPr>
      <w:b/>
      <w:bCs/>
      <w:sz w:val="23"/>
      <w:szCs w:val="23"/>
    </w:rPr>
  </w:style>
  <w:style w:type="paragraph" w:customStyle="1" w:styleId="214">
    <w:name w:val="Основной текст (21)"/>
    <w:basedOn w:val="a"/>
    <w:link w:val="213"/>
    <w:rsid w:val="008926FC"/>
    <w:pPr>
      <w:widowControl w:val="0"/>
      <w:shd w:val="clear" w:color="auto" w:fill="FFFFFF"/>
      <w:spacing w:before="540" w:after="180" w:line="0" w:lineRule="atLeast"/>
      <w:jc w:val="both"/>
    </w:pPr>
    <w:rPr>
      <w:rFonts w:ascii="Arial" w:eastAsia="Arial" w:hAnsi="Arial" w:cs="Arial"/>
      <w:sz w:val="18"/>
      <w:szCs w:val="18"/>
    </w:rPr>
  </w:style>
  <w:style w:type="paragraph" w:customStyle="1" w:styleId="224">
    <w:name w:val="Основной текст (22)"/>
    <w:basedOn w:val="a"/>
    <w:link w:val="22Exact"/>
    <w:rsid w:val="008926FC"/>
    <w:pPr>
      <w:widowControl w:val="0"/>
      <w:shd w:val="clear" w:color="auto" w:fill="FFFFFF"/>
      <w:spacing w:after="0" w:line="0" w:lineRule="atLeast"/>
    </w:pPr>
    <w:rPr>
      <w:rFonts w:ascii="Georgia" w:eastAsia="Georgia" w:hAnsi="Georgia" w:cs="Georgia"/>
      <w:spacing w:val="-1"/>
      <w:sz w:val="12"/>
      <w:szCs w:val="12"/>
    </w:rPr>
  </w:style>
  <w:style w:type="paragraph" w:customStyle="1" w:styleId="6d">
    <w:name w:val="Подпись к таблице (6)"/>
    <w:basedOn w:val="a"/>
    <w:link w:val="6c"/>
    <w:rsid w:val="008926FC"/>
    <w:pPr>
      <w:widowControl w:val="0"/>
      <w:shd w:val="clear" w:color="auto" w:fill="FFFFFF"/>
      <w:spacing w:after="0" w:line="0" w:lineRule="atLeast"/>
    </w:pPr>
  </w:style>
  <w:style w:type="paragraph" w:customStyle="1" w:styleId="77">
    <w:name w:val="Подпись к таблице (7)"/>
    <w:basedOn w:val="a"/>
    <w:link w:val="76"/>
    <w:rsid w:val="008926FC"/>
    <w:pPr>
      <w:widowControl w:val="0"/>
      <w:shd w:val="clear" w:color="auto" w:fill="FFFFFF"/>
      <w:spacing w:after="0" w:line="230" w:lineRule="exact"/>
      <w:jc w:val="both"/>
    </w:pPr>
    <w:rPr>
      <w:i/>
      <w:iCs/>
      <w:sz w:val="19"/>
      <w:szCs w:val="19"/>
    </w:rPr>
  </w:style>
  <w:style w:type="paragraph" w:customStyle="1" w:styleId="251">
    <w:name w:val="Основной текст (25)"/>
    <w:basedOn w:val="a"/>
    <w:link w:val="250"/>
    <w:rsid w:val="008926FC"/>
    <w:pPr>
      <w:widowControl w:val="0"/>
      <w:shd w:val="clear" w:color="auto" w:fill="FFFFFF"/>
      <w:spacing w:after="180" w:line="0" w:lineRule="atLeast"/>
      <w:jc w:val="both"/>
    </w:pPr>
    <w:rPr>
      <w:i/>
      <w:iCs/>
      <w:sz w:val="13"/>
      <w:szCs w:val="13"/>
    </w:rPr>
  </w:style>
  <w:style w:type="paragraph" w:customStyle="1" w:styleId="241">
    <w:name w:val="Заголовок №2 (4)"/>
    <w:basedOn w:val="a"/>
    <w:link w:val="240"/>
    <w:rsid w:val="008926FC"/>
    <w:pPr>
      <w:widowControl w:val="0"/>
      <w:shd w:val="clear" w:color="auto" w:fill="FFFFFF"/>
      <w:spacing w:before="180" w:after="0" w:line="0" w:lineRule="atLeast"/>
      <w:outlineLvl w:val="1"/>
    </w:pPr>
    <w:rPr>
      <w:b/>
      <w:bCs/>
      <w:spacing w:val="-10"/>
      <w:sz w:val="34"/>
      <w:szCs w:val="34"/>
    </w:rPr>
  </w:style>
  <w:style w:type="paragraph" w:customStyle="1" w:styleId="260">
    <w:name w:val="Основной текст (26)"/>
    <w:basedOn w:val="a"/>
    <w:link w:val="26Exact"/>
    <w:rsid w:val="008926FC"/>
    <w:pPr>
      <w:widowControl w:val="0"/>
      <w:shd w:val="clear" w:color="auto" w:fill="FFFFFF"/>
      <w:spacing w:after="0" w:line="0" w:lineRule="atLeast"/>
    </w:pPr>
    <w:rPr>
      <w:rFonts w:ascii="Arial" w:eastAsia="Arial" w:hAnsi="Arial" w:cs="Arial"/>
      <w:sz w:val="16"/>
      <w:szCs w:val="16"/>
    </w:rPr>
  </w:style>
  <w:style w:type="paragraph" w:customStyle="1" w:styleId="111">
    <w:name w:val="Основной текст (11)"/>
    <w:basedOn w:val="a"/>
    <w:link w:val="11Exact"/>
    <w:rsid w:val="008926FC"/>
    <w:pPr>
      <w:widowControl w:val="0"/>
      <w:shd w:val="clear" w:color="auto" w:fill="FFFFFF"/>
      <w:spacing w:after="480" w:line="206" w:lineRule="exact"/>
      <w:jc w:val="right"/>
    </w:pPr>
    <w:rPr>
      <w:spacing w:val="7"/>
      <w:sz w:val="16"/>
      <w:szCs w:val="16"/>
    </w:rPr>
  </w:style>
  <w:style w:type="paragraph" w:customStyle="1" w:styleId="270">
    <w:name w:val="Основной текст (27)"/>
    <w:basedOn w:val="a"/>
    <w:link w:val="27Exact"/>
    <w:rsid w:val="008926FC"/>
    <w:pPr>
      <w:widowControl w:val="0"/>
      <w:shd w:val="clear" w:color="auto" w:fill="FFFFFF"/>
      <w:spacing w:before="780" w:after="0" w:line="0" w:lineRule="atLeast"/>
    </w:pPr>
    <w:rPr>
      <w:spacing w:val="-11"/>
      <w:sz w:val="21"/>
      <w:szCs w:val="21"/>
      <w:lang w:val="en-US"/>
    </w:rPr>
  </w:style>
  <w:style w:type="paragraph" w:customStyle="1" w:styleId="280">
    <w:name w:val="Основной текст (28)"/>
    <w:basedOn w:val="a"/>
    <w:link w:val="28Exact"/>
    <w:rsid w:val="008926FC"/>
    <w:pPr>
      <w:widowControl w:val="0"/>
      <w:shd w:val="clear" w:color="auto" w:fill="FFFFFF"/>
      <w:spacing w:after="0" w:line="0" w:lineRule="atLeast"/>
    </w:pPr>
    <w:rPr>
      <w:spacing w:val="6"/>
      <w:sz w:val="16"/>
      <w:szCs w:val="16"/>
    </w:rPr>
  </w:style>
  <w:style w:type="paragraph" w:customStyle="1" w:styleId="421">
    <w:name w:val="Заголовок №4 (2)"/>
    <w:basedOn w:val="a"/>
    <w:link w:val="420"/>
    <w:rsid w:val="008926FC"/>
    <w:pPr>
      <w:widowControl w:val="0"/>
      <w:shd w:val="clear" w:color="auto" w:fill="FFFFFF"/>
      <w:spacing w:before="480" w:after="360" w:line="0" w:lineRule="atLeast"/>
      <w:jc w:val="both"/>
      <w:outlineLvl w:val="3"/>
    </w:pPr>
    <w:rPr>
      <w:sz w:val="28"/>
      <w:szCs w:val="28"/>
    </w:rPr>
  </w:style>
  <w:style w:type="paragraph" w:customStyle="1" w:styleId="291">
    <w:name w:val="Основной текст (29)"/>
    <w:basedOn w:val="a"/>
    <w:link w:val="290"/>
    <w:rsid w:val="008926FC"/>
    <w:pPr>
      <w:widowControl w:val="0"/>
      <w:shd w:val="clear" w:color="auto" w:fill="FFFFFF"/>
      <w:spacing w:before="60" w:after="0" w:line="0" w:lineRule="atLeast"/>
      <w:jc w:val="both"/>
    </w:pPr>
    <w:rPr>
      <w:w w:val="150"/>
      <w:sz w:val="8"/>
      <w:szCs w:val="8"/>
    </w:rPr>
  </w:style>
  <w:style w:type="paragraph" w:customStyle="1" w:styleId="431">
    <w:name w:val="Заголовок №4 (3)"/>
    <w:basedOn w:val="a"/>
    <w:link w:val="430"/>
    <w:rsid w:val="008926FC"/>
    <w:pPr>
      <w:widowControl w:val="0"/>
      <w:shd w:val="clear" w:color="auto" w:fill="FFFFFF"/>
      <w:spacing w:after="0" w:line="226" w:lineRule="exact"/>
      <w:jc w:val="both"/>
      <w:outlineLvl w:val="3"/>
    </w:pPr>
    <w:rPr>
      <w:sz w:val="23"/>
      <w:szCs w:val="23"/>
    </w:rPr>
  </w:style>
  <w:style w:type="paragraph" w:customStyle="1" w:styleId="300">
    <w:name w:val="Основной текст (30)"/>
    <w:basedOn w:val="a"/>
    <w:link w:val="30Exact"/>
    <w:rsid w:val="008926FC"/>
    <w:pPr>
      <w:widowControl w:val="0"/>
      <w:shd w:val="clear" w:color="auto" w:fill="FFFFFF"/>
      <w:spacing w:after="120" w:line="0" w:lineRule="atLeast"/>
    </w:pPr>
    <w:rPr>
      <w:rFonts w:ascii="Arial" w:eastAsia="Arial" w:hAnsi="Arial" w:cs="Arial"/>
      <w:i/>
      <w:iCs/>
      <w:spacing w:val="-31"/>
      <w:sz w:val="29"/>
      <w:szCs w:val="29"/>
      <w:lang w:val="en-US"/>
    </w:rPr>
  </w:style>
  <w:style w:type="paragraph" w:customStyle="1" w:styleId="313">
    <w:name w:val="Основной текст (31)"/>
    <w:basedOn w:val="a"/>
    <w:link w:val="31Exact"/>
    <w:rsid w:val="008926FC"/>
    <w:pPr>
      <w:widowControl w:val="0"/>
      <w:shd w:val="clear" w:color="auto" w:fill="FFFFFF"/>
      <w:spacing w:before="120" w:after="0" w:line="0" w:lineRule="atLeast"/>
    </w:pPr>
    <w:rPr>
      <w:rFonts w:ascii="Tahoma" w:eastAsia="Tahoma" w:hAnsi="Tahoma" w:cs="Tahoma"/>
      <w:spacing w:val="4"/>
      <w:sz w:val="17"/>
      <w:szCs w:val="17"/>
    </w:rPr>
  </w:style>
  <w:style w:type="paragraph" w:customStyle="1" w:styleId="102">
    <w:name w:val="Подпись к таблице (10)"/>
    <w:basedOn w:val="a"/>
    <w:link w:val="101"/>
    <w:rsid w:val="008926FC"/>
    <w:pPr>
      <w:widowControl w:val="0"/>
      <w:shd w:val="clear" w:color="auto" w:fill="FFFFFF"/>
      <w:spacing w:after="0" w:line="182" w:lineRule="exact"/>
      <w:jc w:val="right"/>
    </w:pPr>
    <w:rPr>
      <w:sz w:val="15"/>
      <w:szCs w:val="15"/>
    </w:rPr>
  </w:style>
  <w:style w:type="paragraph" w:customStyle="1" w:styleId="322">
    <w:name w:val="Основной текст (32)"/>
    <w:basedOn w:val="a"/>
    <w:link w:val="321"/>
    <w:rsid w:val="008926FC"/>
    <w:pPr>
      <w:widowControl w:val="0"/>
      <w:shd w:val="clear" w:color="auto" w:fill="FFFFFF"/>
      <w:spacing w:before="540" w:after="240" w:line="182" w:lineRule="exact"/>
      <w:jc w:val="right"/>
    </w:pPr>
    <w:rPr>
      <w:sz w:val="15"/>
      <w:szCs w:val="15"/>
    </w:rPr>
  </w:style>
  <w:style w:type="paragraph" w:customStyle="1" w:styleId="123">
    <w:name w:val="Подпись к таблице (12)"/>
    <w:basedOn w:val="a"/>
    <w:link w:val="122"/>
    <w:rsid w:val="008926FC"/>
    <w:pPr>
      <w:widowControl w:val="0"/>
      <w:shd w:val="clear" w:color="auto" w:fill="FFFFFF"/>
      <w:spacing w:after="0" w:line="0" w:lineRule="atLeast"/>
    </w:pPr>
    <w:rPr>
      <w:i/>
      <w:iCs/>
      <w:sz w:val="13"/>
      <w:szCs w:val="13"/>
    </w:rPr>
  </w:style>
  <w:style w:type="paragraph" w:customStyle="1" w:styleId="340">
    <w:name w:val="Основной текст (34)"/>
    <w:basedOn w:val="a"/>
    <w:link w:val="34Exact"/>
    <w:rsid w:val="008926FC"/>
    <w:pPr>
      <w:widowControl w:val="0"/>
      <w:shd w:val="clear" w:color="auto" w:fill="FFFFFF"/>
      <w:spacing w:after="0" w:line="187" w:lineRule="exact"/>
      <w:jc w:val="both"/>
    </w:pPr>
    <w:rPr>
      <w:i/>
      <w:iCs/>
      <w:spacing w:val="-1"/>
      <w:sz w:val="15"/>
      <w:szCs w:val="15"/>
    </w:rPr>
  </w:style>
  <w:style w:type="paragraph" w:customStyle="1" w:styleId="441">
    <w:name w:val="Заголовок №4 (4)"/>
    <w:basedOn w:val="a"/>
    <w:link w:val="440"/>
    <w:rsid w:val="008926FC"/>
    <w:pPr>
      <w:widowControl w:val="0"/>
      <w:shd w:val="clear" w:color="auto" w:fill="FFFFFF"/>
      <w:spacing w:before="60" w:after="60" w:line="0" w:lineRule="atLeast"/>
      <w:outlineLvl w:val="3"/>
    </w:pPr>
    <w:rPr>
      <w:rFonts w:ascii="Corbel" w:eastAsia="Corbel" w:hAnsi="Corbel" w:cs="Corbel"/>
      <w:b/>
      <w:bCs/>
      <w:spacing w:val="-20"/>
      <w:sz w:val="28"/>
      <w:szCs w:val="28"/>
    </w:rPr>
  </w:style>
  <w:style w:type="paragraph" w:customStyle="1" w:styleId="351">
    <w:name w:val="Основной текст (35)"/>
    <w:basedOn w:val="a"/>
    <w:link w:val="350"/>
    <w:rsid w:val="008926FC"/>
    <w:pPr>
      <w:widowControl w:val="0"/>
      <w:shd w:val="clear" w:color="auto" w:fill="FFFFFF"/>
      <w:spacing w:before="60" w:after="240" w:line="0" w:lineRule="atLeast"/>
      <w:jc w:val="both"/>
    </w:pPr>
    <w:rPr>
      <w:rFonts w:ascii="Corbel" w:eastAsia="Corbel" w:hAnsi="Corbel" w:cs="Corbel"/>
      <w:sz w:val="21"/>
      <w:szCs w:val="21"/>
    </w:rPr>
  </w:style>
  <w:style w:type="paragraph" w:customStyle="1" w:styleId="136">
    <w:name w:val="Подпись к таблице (13)"/>
    <w:basedOn w:val="a"/>
    <w:link w:val="135"/>
    <w:rsid w:val="008926FC"/>
    <w:pPr>
      <w:widowControl w:val="0"/>
      <w:shd w:val="clear" w:color="auto" w:fill="FFFFFF"/>
      <w:spacing w:after="0" w:line="158" w:lineRule="exact"/>
      <w:jc w:val="both"/>
    </w:pPr>
    <w:rPr>
      <w:i/>
      <w:iCs/>
      <w:sz w:val="14"/>
      <w:szCs w:val="14"/>
    </w:rPr>
  </w:style>
  <w:style w:type="paragraph" w:customStyle="1" w:styleId="721">
    <w:name w:val="Заголовок №7 (2)"/>
    <w:basedOn w:val="a"/>
    <w:link w:val="720"/>
    <w:rsid w:val="008926FC"/>
    <w:pPr>
      <w:widowControl w:val="0"/>
      <w:shd w:val="clear" w:color="auto" w:fill="FFFFFF"/>
      <w:spacing w:before="300" w:after="0" w:line="274" w:lineRule="exact"/>
      <w:jc w:val="both"/>
      <w:outlineLvl w:val="6"/>
    </w:pPr>
    <w:rPr>
      <w:sz w:val="23"/>
      <w:szCs w:val="23"/>
    </w:rPr>
  </w:style>
  <w:style w:type="paragraph" w:customStyle="1" w:styleId="731">
    <w:name w:val="Заголовок №7 (3)"/>
    <w:basedOn w:val="a"/>
    <w:link w:val="730"/>
    <w:rsid w:val="008926FC"/>
    <w:pPr>
      <w:widowControl w:val="0"/>
      <w:shd w:val="clear" w:color="auto" w:fill="FFFFFF"/>
      <w:spacing w:before="300" w:after="900" w:line="278" w:lineRule="exact"/>
      <w:jc w:val="both"/>
      <w:outlineLvl w:val="6"/>
    </w:pPr>
    <w:rPr>
      <w:i/>
      <w:iCs/>
      <w:sz w:val="25"/>
      <w:szCs w:val="25"/>
    </w:rPr>
  </w:style>
  <w:style w:type="paragraph" w:customStyle="1" w:styleId="154">
    <w:name w:val="Подпись к таблице (15)"/>
    <w:basedOn w:val="a"/>
    <w:link w:val="153"/>
    <w:rsid w:val="008926FC"/>
    <w:pPr>
      <w:widowControl w:val="0"/>
      <w:shd w:val="clear" w:color="auto" w:fill="FFFFFF"/>
      <w:spacing w:after="0" w:line="0" w:lineRule="atLeast"/>
    </w:pPr>
    <w:rPr>
      <w:i/>
      <w:iCs/>
      <w:sz w:val="19"/>
      <w:szCs w:val="19"/>
    </w:rPr>
  </w:style>
  <w:style w:type="paragraph" w:customStyle="1" w:styleId="361">
    <w:name w:val="Основной текст (36)"/>
    <w:basedOn w:val="a"/>
    <w:link w:val="360"/>
    <w:rsid w:val="008926FC"/>
    <w:pPr>
      <w:widowControl w:val="0"/>
      <w:shd w:val="clear" w:color="auto" w:fill="FFFFFF"/>
      <w:spacing w:after="120" w:line="250" w:lineRule="exact"/>
      <w:jc w:val="both"/>
    </w:pPr>
    <w:rPr>
      <w:sz w:val="21"/>
      <w:szCs w:val="21"/>
    </w:rPr>
  </w:style>
  <w:style w:type="paragraph" w:customStyle="1" w:styleId="380">
    <w:name w:val="Основной текст (38)"/>
    <w:basedOn w:val="a"/>
    <w:link w:val="38Exact"/>
    <w:rsid w:val="008926FC"/>
    <w:pPr>
      <w:widowControl w:val="0"/>
      <w:shd w:val="clear" w:color="auto" w:fill="FFFFFF"/>
      <w:spacing w:after="0" w:line="0" w:lineRule="atLeast"/>
    </w:pPr>
    <w:rPr>
      <w:rFonts w:ascii="Microsoft Sans Serif" w:eastAsia="Microsoft Sans Serif" w:hAnsi="Microsoft Sans Serif" w:cs="Microsoft Sans Serif"/>
      <w:i/>
      <w:iCs/>
      <w:sz w:val="32"/>
      <w:szCs w:val="32"/>
    </w:rPr>
  </w:style>
  <w:style w:type="paragraph" w:customStyle="1" w:styleId="371">
    <w:name w:val="Основной текст (37)"/>
    <w:basedOn w:val="a"/>
    <w:link w:val="370"/>
    <w:rsid w:val="008926FC"/>
    <w:pPr>
      <w:widowControl w:val="0"/>
      <w:shd w:val="clear" w:color="auto" w:fill="FFFFFF"/>
      <w:spacing w:after="1500" w:line="0" w:lineRule="atLeast"/>
    </w:pPr>
    <w:rPr>
      <w:rFonts w:ascii="Gungsuh" w:eastAsia="Gungsuh" w:hAnsi="Gungsuh" w:cs="Gungsuh"/>
    </w:rPr>
  </w:style>
  <w:style w:type="paragraph" w:styleId="7e">
    <w:name w:val="toc 7"/>
    <w:basedOn w:val="a"/>
    <w:autoRedefine/>
    <w:rsid w:val="008926FC"/>
    <w:pPr>
      <w:widowControl w:val="0"/>
      <w:shd w:val="clear" w:color="auto" w:fill="FFFFFF"/>
      <w:spacing w:before="300" w:after="0" w:line="240" w:lineRule="exact"/>
      <w:jc w:val="both"/>
    </w:pPr>
    <w:rPr>
      <w:rFonts w:ascii="Times New Roman" w:eastAsia="Times New Roman" w:hAnsi="Times New Roman" w:cs="Times New Roman"/>
      <w:color w:val="000000"/>
      <w:lang w:eastAsia="ru-RU"/>
    </w:rPr>
  </w:style>
  <w:style w:type="character" w:customStyle="1" w:styleId="1f5">
    <w:name w:val="Основной текст Знак1"/>
    <w:link w:val="530"/>
    <w:uiPriority w:val="99"/>
    <w:rsid w:val="008926FC"/>
    <w:rPr>
      <w:sz w:val="19"/>
      <w:szCs w:val="19"/>
      <w:shd w:val="clear" w:color="auto" w:fill="FFFFFF"/>
    </w:rPr>
  </w:style>
  <w:style w:type="character" w:customStyle="1" w:styleId="2310pt">
    <w:name w:val="Основной текст (23) + 10 pt"/>
    <w:aliases w:val="Курсив23"/>
    <w:uiPriority w:val="99"/>
    <w:rsid w:val="008926FC"/>
    <w:rPr>
      <w:rFonts w:ascii="Times New Roman" w:eastAsia="Times New Roman" w:hAnsi="Times New Roman" w:cs="Times New Roman"/>
      <w:b w:val="0"/>
      <w:bCs w:val="0"/>
      <w:i/>
      <w:iCs/>
      <w:smallCaps w:val="0"/>
      <w:strike w:val="0"/>
      <w:sz w:val="20"/>
      <w:szCs w:val="20"/>
      <w:u w:val="none"/>
    </w:rPr>
  </w:style>
  <w:style w:type="paragraph" w:customStyle="1" w:styleId="530">
    <w:name w:val="Заголовок №5 (3)"/>
    <w:basedOn w:val="a"/>
    <w:link w:val="1f5"/>
    <w:uiPriority w:val="99"/>
    <w:rsid w:val="008926FC"/>
    <w:pPr>
      <w:widowControl w:val="0"/>
      <w:shd w:val="clear" w:color="auto" w:fill="FFFFFF"/>
      <w:spacing w:before="240" w:after="0" w:line="240" w:lineRule="atLeast"/>
      <w:jc w:val="right"/>
      <w:outlineLvl w:val="4"/>
    </w:pPr>
    <w:rPr>
      <w:sz w:val="19"/>
      <w:szCs w:val="19"/>
    </w:rPr>
  </w:style>
  <w:style w:type="paragraph" w:customStyle="1" w:styleId="Text">
    <w:name w:val="Text"/>
    <w:basedOn w:val="a"/>
    <w:uiPriority w:val="99"/>
    <w:rsid w:val="008926FC"/>
    <w:pPr>
      <w:tabs>
        <w:tab w:val="left" w:pos="687"/>
      </w:tabs>
      <w:spacing w:after="0" w:line="240" w:lineRule="auto"/>
      <w:ind w:left="700" w:hanging="700"/>
      <w:jc w:val="both"/>
    </w:pPr>
    <w:rPr>
      <w:rFonts w:ascii="Courier New" w:eastAsia="SimSun" w:hAnsi="Courier New" w:cs="Courier New"/>
      <w:sz w:val="20"/>
      <w:szCs w:val="20"/>
      <w:lang w:eastAsia="zh-CN" w:bidi="hi-IN"/>
    </w:rPr>
  </w:style>
  <w:style w:type="paragraph" w:styleId="3f1">
    <w:name w:val="toc 3"/>
    <w:basedOn w:val="a"/>
    <w:next w:val="a"/>
    <w:autoRedefine/>
    <w:uiPriority w:val="39"/>
    <w:unhideWhenUsed/>
    <w:rsid w:val="008926FC"/>
    <w:pPr>
      <w:spacing w:after="0" w:line="240" w:lineRule="auto"/>
      <w:ind w:left="480" w:firstLine="709"/>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3550</Words>
  <Characters>20236</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Балчин Татьяна Борисовна</dc:creator>
  <cp:keywords/>
  <dc:description/>
  <cp:lastModifiedBy>Балчин Татьяна Борисовна</cp:lastModifiedBy>
  <cp:revision>1</cp:revision>
  <dcterms:created xsi:type="dcterms:W3CDTF">2021-01-19T07:50:00Z</dcterms:created>
  <dcterms:modified xsi:type="dcterms:W3CDTF">2021-01-19T07:53:00Z</dcterms:modified>
</cp:coreProperties>
</file>